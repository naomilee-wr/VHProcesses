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490912" w:rsidRDefault="00490912" w:rsidP="00E60D49">
      <w:pPr>
        <w:pStyle w:val="Footer"/>
        <w:tabs>
          <w:tab w:val="clear" w:pos="4320"/>
          <w:tab w:val="clear" w:pos="8640"/>
        </w:tabs>
        <w:spacing w:before="0"/>
        <w:rPr>
          <w:rFonts w:cs="Arial"/>
        </w:rPr>
      </w:pPr>
    </w:p>
    <w:p w:rsidR="00E60D49" w:rsidRPr="00C6321C" w:rsidRDefault="001A3DE0" w:rsidP="00E60D49">
      <w:pPr>
        <w:pStyle w:val="Footer"/>
        <w:tabs>
          <w:tab w:val="clear" w:pos="4320"/>
          <w:tab w:val="clear" w:pos="8640"/>
        </w:tabs>
        <w:spacing w:before="0"/>
        <w:rPr>
          <w:rFonts w:cs="Arial"/>
        </w:rPr>
      </w:pPr>
      <w:r>
        <w:rPr>
          <w:noProof/>
        </w:rPr>
        <w:drawing>
          <wp:anchor distT="0" distB="0" distL="114300" distR="114300" simplePos="0" relativeHeight="251659264" behindDoc="0" locked="0" layoutInCell="1" allowOverlap="1" wp14:anchorId="355B5F35" wp14:editId="0D603F7C">
            <wp:simplePos x="0" y="0"/>
            <wp:positionH relativeFrom="column">
              <wp:posOffset>1467293</wp:posOffset>
            </wp:positionH>
            <wp:positionV relativeFrom="paragraph">
              <wp:posOffset>-361507</wp:posOffset>
            </wp:positionV>
            <wp:extent cx="2694579" cy="1558455"/>
            <wp:effectExtent l="0" t="0" r="0" b="3810"/>
            <wp:wrapNone/>
            <wp:docPr id="4" name="Picture 4"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D49" w:rsidRPr="00C6321C" w:rsidRDefault="00E60D49" w:rsidP="00E60D49">
      <w:pPr>
        <w:rPr>
          <w:rFonts w:cs="Arial"/>
        </w:rPr>
      </w:pPr>
    </w:p>
    <w:p w:rsidR="00E60D49" w:rsidRPr="00C6321C" w:rsidRDefault="00E60D49" w:rsidP="00E60D49">
      <w:pPr>
        <w:rPr>
          <w:rFonts w:cs="Arial"/>
        </w:rPr>
      </w:pPr>
    </w:p>
    <w:p w:rsidR="00E60D49" w:rsidRPr="00C6321C" w:rsidRDefault="00E60D49" w:rsidP="00E60D49">
      <w:pPr>
        <w:rPr>
          <w:rFonts w:cs="Arial"/>
        </w:rPr>
      </w:pPr>
    </w:p>
    <w:p w:rsidR="00E60D49" w:rsidRPr="00C6321C" w:rsidRDefault="00E60D49" w:rsidP="00E60D49">
      <w:pPr>
        <w:rPr>
          <w:rFonts w:cs="Arial"/>
        </w:rPr>
      </w:pPr>
    </w:p>
    <w:p w:rsidR="00E60D49" w:rsidRDefault="00E60D49" w:rsidP="00E60D49">
      <w:pPr>
        <w:jc w:val="right"/>
        <w:rPr>
          <w:rFonts w:cs="Arial"/>
          <w:sz w:val="40"/>
        </w:rPr>
      </w:pPr>
      <w:bookmarkStart w:id="0" w:name="OLE_LINK12"/>
      <w:bookmarkStart w:id="1" w:name="OLE_LINK13"/>
    </w:p>
    <w:p w:rsidR="001A3DE0" w:rsidRDefault="001A3DE0" w:rsidP="00E60D49">
      <w:pPr>
        <w:rPr>
          <w:rFonts w:cs="Arial"/>
          <w:sz w:val="40"/>
        </w:rPr>
      </w:pPr>
      <w:bookmarkStart w:id="2" w:name="OLE_LINK28"/>
      <w:bookmarkStart w:id="3" w:name="OLE_LINK29"/>
      <w:bookmarkStart w:id="4" w:name="OLE_LINK53"/>
      <w:bookmarkStart w:id="5" w:name="OLE_LINK54"/>
    </w:p>
    <w:p w:rsidR="001A3DE0" w:rsidRDefault="001A3DE0" w:rsidP="00E60D49">
      <w:pPr>
        <w:rPr>
          <w:rFonts w:cs="Arial"/>
          <w:sz w:val="40"/>
        </w:rPr>
      </w:pPr>
    </w:p>
    <w:p w:rsidR="001A3DE0" w:rsidRDefault="001A3DE0" w:rsidP="00E60D49">
      <w:pPr>
        <w:rPr>
          <w:rFonts w:cs="Arial"/>
          <w:sz w:val="40"/>
        </w:rPr>
      </w:pPr>
    </w:p>
    <w:p w:rsidR="001A3DE0" w:rsidRDefault="001A3DE0" w:rsidP="00E60D49">
      <w:pPr>
        <w:rPr>
          <w:rFonts w:cs="Arial"/>
          <w:sz w:val="40"/>
        </w:rPr>
      </w:pPr>
    </w:p>
    <w:p w:rsidR="00E60D49" w:rsidRPr="001A3DE0" w:rsidRDefault="00E60D49" w:rsidP="001A3DE0">
      <w:pPr>
        <w:jc w:val="center"/>
        <w:rPr>
          <w:rFonts w:cs="Arial"/>
          <w:b/>
          <w:bCs/>
          <w:sz w:val="48"/>
          <w:szCs w:val="48"/>
        </w:rPr>
      </w:pPr>
      <w:r w:rsidRPr="001A3DE0">
        <w:rPr>
          <w:rFonts w:cs="Arial"/>
          <w:b/>
          <w:bCs/>
          <w:sz w:val="48"/>
          <w:szCs w:val="48"/>
        </w:rPr>
        <w:t>Release</w:t>
      </w:r>
      <w:bookmarkEnd w:id="2"/>
      <w:bookmarkEnd w:id="3"/>
      <w:r w:rsidRPr="001A3DE0">
        <w:rPr>
          <w:rFonts w:cs="Arial"/>
          <w:b/>
          <w:bCs/>
          <w:sz w:val="48"/>
          <w:szCs w:val="48"/>
        </w:rPr>
        <w:t xml:space="preserve"> Test Strategy</w:t>
      </w:r>
      <w:r w:rsidR="004E44D1" w:rsidRPr="001A3DE0">
        <w:rPr>
          <w:rFonts w:cs="Arial"/>
          <w:b/>
          <w:bCs/>
          <w:sz w:val="48"/>
          <w:szCs w:val="48"/>
        </w:rPr>
        <w:t xml:space="preserve"> Template</w:t>
      </w:r>
    </w:p>
    <w:bookmarkEnd w:id="0"/>
    <w:bookmarkEnd w:id="1"/>
    <w:bookmarkEnd w:id="4"/>
    <w:bookmarkEnd w:id="5"/>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pStyle w:val="Heade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E60D49" w:rsidRPr="00AE7B87" w:rsidRDefault="00E60D49" w:rsidP="00E60D49">
      <w:pPr>
        <w:rPr>
          <w:rFonts w:cs="Arial"/>
        </w:rPr>
      </w:pPr>
    </w:p>
    <w:p w:rsidR="001A3DE0" w:rsidRDefault="001A3DE0" w:rsidP="001A3DE0"/>
    <w:p w:rsidR="00490912" w:rsidRPr="00DF2A95" w:rsidRDefault="00490912" w:rsidP="00490912">
      <w:pPr>
        <w:rPr>
          <w:i/>
          <w:iCs/>
        </w:rPr>
      </w:pPr>
      <w:r>
        <w:t xml:space="preserve">Document ID: </w:t>
      </w:r>
      <w:r w:rsidRPr="00DF2A95">
        <w:rPr>
          <w:i/>
          <w:iCs/>
        </w:rPr>
        <w:t xml:space="preserve">&lt;&lt;Enter Doc ID, e.g., VxWorks </w:t>
      </w:r>
      <w:proofErr w:type="spellStart"/>
      <w:r>
        <w:rPr>
          <w:i/>
          <w:iCs/>
        </w:rPr>
        <w:t>RTS</w:t>
      </w:r>
      <w:r w:rsidRPr="00DF2A95">
        <w:rPr>
          <w:i/>
          <w:iCs/>
        </w:rPr>
        <w:t>_</w:t>
      </w:r>
      <w:r>
        <w:rPr>
          <w:i/>
          <w:iCs/>
        </w:rPr>
        <w:t>ReleaseID</w:t>
      </w:r>
      <w:bookmarkStart w:id="6" w:name="_GoBack"/>
      <w:bookmarkEnd w:id="6"/>
      <w:proofErr w:type="spellEnd"/>
      <w:r>
        <w:rPr>
          <w:i/>
          <w:iCs/>
        </w:rPr>
        <w:t xml:space="preserve"> </w:t>
      </w:r>
      <w:r w:rsidRPr="00DF2A95">
        <w:rPr>
          <w:i/>
          <w:iCs/>
        </w:rPr>
        <w:t xml:space="preserve">or HVP </w:t>
      </w:r>
      <w:proofErr w:type="spellStart"/>
      <w:r>
        <w:rPr>
          <w:i/>
          <w:iCs/>
        </w:rPr>
        <w:t>RTS</w:t>
      </w:r>
      <w:r w:rsidRPr="00DF2A95">
        <w:rPr>
          <w:i/>
          <w:iCs/>
        </w:rPr>
        <w:t>_</w:t>
      </w:r>
      <w:r>
        <w:rPr>
          <w:i/>
          <w:iCs/>
        </w:rPr>
        <w:t>ReleaseID</w:t>
      </w:r>
      <w:proofErr w:type="spellEnd"/>
      <w:r w:rsidRPr="00DF2A95">
        <w:rPr>
          <w:i/>
          <w:iCs/>
        </w:rPr>
        <w:t>&gt;&gt;</w:t>
      </w:r>
    </w:p>
    <w:p w:rsidR="00490912" w:rsidRDefault="00490912" w:rsidP="00490912">
      <w:r>
        <w:t xml:space="preserve">Author: </w:t>
      </w:r>
      <w:r w:rsidRPr="00DF2A95">
        <w:rPr>
          <w:i/>
          <w:iCs/>
        </w:rPr>
        <w:t>&lt;&lt;Enter Author&gt;&gt;</w:t>
      </w:r>
    </w:p>
    <w:p w:rsidR="00490912" w:rsidRDefault="00490912" w:rsidP="00490912">
      <w:r>
        <w:t xml:space="preserve">Version: </w:t>
      </w:r>
      <w:r w:rsidRPr="00DF2A95">
        <w:rPr>
          <w:i/>
          <w:iCs/>
        </w:rPr>
        <w:t>&lt;&lt;Enter Version #, start with 0.1&gt;&gt;</w:t>
      </w:r>
    </w:p>
    <w:p w:rsidR="00490912" w:rsidRDefault="00490912" w:rsidP="00490912">
      <w:r>
        <w:t xml:space="preserve">Version Date: </w:t>
      </w:r>
      <w:r w:rsidRPr="00DF2A95">
        <w:rPr>
          <w:i/>
          <w:iCs/>
        </w:rPr>
        <w:t>&lt;&lt;Enter Document Version Date&gt;&gt;</w:t>
      </w:r>
    </w:p>
    <w:p w:rsidR="00490912" w:rsidRDefault="00490912" w:rsidP="00490912">
      <w:r>
        <w:t xml:space="preserve">Status:  </w:t>
      </w:r>
      <w:r w:rsidRPr="00DF2A95">
        <w:rPr>
          <w:i/>
          <w:iCs/>
        </w:rPr>
        <w:t>&lt;&lt;Enter Document Status (Draft, Approved)&gt;&gt;</w:t>
      </w:r>
    </w:p>
    <w:p w:rsidR="001A3DE0" w:rsidRDefault="001A3DE0" w:rsidP="001A3DE0"/>
    <w:p w:rsidR="00E60D49" w:rsidRPr="00AE7B87" w:rsidRDefault="00E60D49" w:rsidP="00E60D49">
      <w:pPr>
        <w:rPr>
          <w:rFonts w:cs="Arial"/>
        </w:rPr>
      </w:pPr>
    </w:p>
    <w:p w:rsidR="001A3DE0" w:rsidRDefault="001A3DE0">
      <w:pPr>
        <w:suppressAutoHyphens w:val="0"/>
        <w:spacing w:after="200" w:line="276" w:lineRule="auto"/>
        <w:rPr>
          <w:rFonts w:cs="Arial"/>
        </w:rPr>
      </w:pPr>
      <w:r>
        <w:rPr>
          <w:rFonts w:cs="Arial"/>
        </w:rPr>
        <w:br w:type="page"/>
      </w:r>
    </w:p>
    <w:p w:rsidR="001A3DE0" w:rsidRDefault="001A3DE0" w:rsidP="001A3DE0">
      <w:pPr>
        <w:suppressAutoHyphens w:val="0"/>
        <w:spacing w:before="40"/>
        <w:rPr>
          <w:rFonts w:ascii="Times New Roman" w:hAnsi="Times New Roman"/>
          <w:b/>
          <w:color w:val="000000"/>
          <w:spacing w:val="-2"/>
          <w:sz w:val="24"/>
          <w:u w:val="single"/>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Copyright Notice</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Copyright © </w:t>
      </w:r>
      <w:r w:rsidRPr="00EC7B9A">
        <w:rPr>
          <w:bCs/>
          <w:color w:val="000000"/>
          <w:spacing w:val="-2"/>
          <w:lang w:val="en-GB"/>
        </w:rPr>
        <w:fldChar w:fldCharType="begin"/>
      </w:r>
      <w:r w:rsidRPr="00EC7B9A">
        <w:rPr>
          <w:bCs/>
          <w:color w:val="000000"/>
          <w:spacing w:val="-2"/>
          <w:lang w:val="en-GB"/>
        </w:rPr>
        <w:instrText xml:space="preserve"> DOCPROPERTY  Year </w:instrText>
      </w:r>
      <w:r w:rsidRPr="00EC7B9A">
        <w:rPr>
          <w:bCs/>
          <w:color w:val="000000"/>
          <w:spacing w:val="-2"/>
          <w:lang w:val="en-GB"/>
        </w:rPr>
        <w:fldChar w:fldCharType="separate"/>
      </w:r>
      <w:r w:rsidRPr="00EC7B9A">
        <w:rPr>
          <w:bCs/>
          <w:color w:val="000000"/>
          <w:spacing w:val="-2"/>
          <w:lang w:val="en-GB"/>
        </w:rPr>
        <w:t>20</w:t>
      </w:r>
      <w:r>
        <w:rPr>
          <w:bCs/>
          <w:color w:val="000000"/>
          <w:spacing w:val="-2"/>
          <w:lang w:val="en-GB"/>
        </w:rPr>
        <w:t>20</w:t>
      </w:r>
      <w:r w:rsidRPr="00EC7B9A">
        <w:rPr>
          <w:bCs/>
          <w:color w:val="000000"/>
          <w:spacing w:val="-2"/>
          <w:lang w:val="en-GB"/>
        </w:rPr>
        <w:fldChar w:fldCharType="end"/>
      </w:r>
      <w:r w:rsidRPr="00EC7B9A">
        <w:rPr>
          <w:rFonts w:ascii="Times New Roman" w:hAnsi="Times New Roman"/>
          <w:color w:val="000000"/>
          <w:spacing w:val="-2"/>
          <w:sz w:val="24"/>
        </w:rPr>
        <w:t xml:space="preserve"> Wind River® Systems, Inc.</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All rights reserved. No part of this publication may be reproduced or transmitted in any form or by any means without prior written permissions of Wind River Systems, Inc.</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Trademarks</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Wind River, </w:t>
      </w:r>
      <w:proofErr w:type="spellStart"/>
      <w:r w:rsidRPr="00EC7B9A">
        <w:rPr>
          <w:rFonts w:ascii="Times New Roman" w:hAnsi="Times New Roman"/>
          <w:color w:val="000000"/>
          <w:spacing w:val="-2"/>
          <w:sz w:val="24"/>
        </w:rPr>
        <w:t>Simics</w:t>
      </w:r>
      <w:proofErr w:type="spellEnd"/>
      <w:r w:rsidRPr="00EC7B9A">
        <w:rPr>
          <w:rFonts w:ascii="Times New Roman" w:hAnsi="Times New Roman"/>
          <w:color w:val="000000"/>
          <w:spacing w:val="-2"/>
          <w:sz w:val="24"/>
        </w:rPr>
        <w:t xml:space="preserve">,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 </w:t>
      </w:r>
    </w:p>
    <w:p w:rsidR="001A3DE0" w:rsidRPr="00EC7B9A" w:rsidRDefault="0062161A" w:rsidP="001A3DE0">
      <w:pPr>
        <w:suppressAutoHyphens w:val="0"/>
        <w:spacing w:before="40"/>
        <w:rPr>
          <w:rFonts w:ascii="Times New Roman" w:hAnsi="Times New Roman"/>
          <w:color w:val="0000FF"/>
          <w:spacing w:val="-2"/>
          <w:sz w:val="24"/>
          <w:u w:val="single"/>
        </w:rPr>
      </w:pPr>
      <w:hyperlink r:id="rId9" w:tooltip="http://www.windriver.com/company/terms/trademark.html" w:history="1">
        <w:r w:rsidR="001A3DE0" w:rsidRPr="00EC7B9A">
          <w:rPr>
            <w:rFonts w:ascii="Times New Roman" w:hAnsi="Times New Roman"/>
            <w:color w:val="0000FF"/>
            <w:spacing w:val="-2"/>
            <w:sz w:val="24"/>
            <w:u w:val="single"/>
          </w:rPr>
          <w:t>http://www.windriver.com/company/terms/trademark.html</w:t>
        </w:r>
      </w:hyperlink>
    </w:p>
    <w:p w:rsidR="001A3DE0" w:rsidRPr="00EC7B9A" w:rsidRDefault="001A3DE0" w:rsidP="001A3DE0">
      <w:pPr>
        <w:suppressAutoHyphens w:val="0"/>
        <w:spacing w:before="40"/>
        <w:rPr>
          <w:rFonts w:cs="Arial"/>
          <w:color w:val="0000FF"/>
          <w:spacing w:val="-2"/>
          <w:u w:val="single"/>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This product may include software licensed to Wind River by third parties. Relevant notices (if any) are provided for your product on the Wind River download and installation portal, Wind Share:</w:t>
      </w:r>
    </w:p>
    <w:p w:rsidR="001A3DE0" w:rsidRPr="00EC7B9A" w:rsidRDefault="0062161A" w:rsidP="001A3DE0">
      <w:pPr>
        <w:suppressAutoHyphens w:val="0"/>
        <w:spacing w:before="40"/>
        <w:rPr>
          <w:rFonts w:ascii="Times New Roman" w:hAnsi="Times New Roman"/>
          <w:color w:val="000000"/>
          <w:spacing w:val="-2"/>
          <w:sz w:val="24"/>
        </w:rPr>
      </w:pPr>
      <w:hyperlink r:id="rId10" w:history="1">
        <w:r w:rsidR="001A3DE0" w:rsidRPr="00EC7B9A">
          <w:rPr>
            <w:rFonts w:ascii="Times New Roman" w:hAnsi="Times New Roman"/>
            <w:color w:val="0000FF"/>
            <w:spacing w:val="-2"/>
            <w:sz w:val="24"/>
            <w:u w:val="single"/>
          </w:rPr>
          <w:t>http://windshare.windriver.com</w:t>
        </w:r>
      </w:hyperlink>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 may refer to third-party documentation by listing publications or providing links to third-party websites for informational purposes. Wind River accepts no responsibility for the information provided in such third-party documentation.</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Corporate Headquarters</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500 Wind River Way</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Alameda, CA 94501-1153</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U.S.A.</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Toll free (U.S.A.): +1-800-545-WIND</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Telephone: +1 510 748 4100</w:t>
      </w: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Facsimile: +1 510 749 2010</w:t>
      </w:r>
    </w:p>
    <w:p w:rsidR="001A3DE0" w:rsidRPr="00EC7B9A" w:rsidRDefault="001A3DE0" w:rsidP="001A3DE0">
      <w:pPr>
        <w:suppressAutoHyphens w:val="0"/>
        <w:spacing w:before="40"/>
        <w:rPr>
          <w:rFonts w:ascii="Times New Roman" w:hAnsi="Times New Roman"/>
          <w:color w:val="000000"/>
          <w:spacing w:val="-2"/>
          <w:sz w:val="24"/>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additional contact information, see the Wind River website:</w:t>
      </w:r>
    </w:p>
    <w:p w:rsidR="001A3DE0" w:rsidRPr="00EC7B9A" w:rsidRDefault="0062161A" w:rsidP="001A3DE0">
      <w:pPr>
        <w:suppressAutoHyphens w:val="0"/>
        <w:spacing w:before="40"/>
        <w:rPr>
          <w:rFonts w:ascii="Times New Roman" w:hAnsi="Times New Roman"/>
          <w:color w:val="0000FF"/>
          <w:spacing w:val="-2"/>
          <w:sz w:val="24"/>
          <w:u w:val="single"/>
        </w:rPr>
      </w:pPr>
      <w:hyperlink r:id="rId11" w:history="1">
        <w:r w:rsidR="001A3DE0" w:rsidRPr="00EC7B9A">
          <w:rPr>
            <w:rFonts w:ascii="Times New Roman" w:hAnsi="Times New Roman"/>
            <w:color w:val="0000FF"/>
            <w:spacing w:val="-2"/>
            <w:sz w:val="24"/>
            <w:u w:val="single"/>
          </w:rPr>
          <w:t>http://www.windriver.com</w:t>
        </w:r>
      </w:hyperlink>
    </w:p>
    <w:p w:rsidR="001A3DE0" w:rsidRPr="00EC7B9A" w:rsidRDefault="001A3DE0" w:rsidP="001A3DE0">
      <w:pPr>
        <w:suppressAutoHyphens w:val="0"/>
        <w:spacing w:before="40"/>
        <w:rPr>
          <w:rFonts w:ascii="Times New Roman" w:hAnsi="Times New Roman"/>
          <w:color w:val="0000FF"/>
          <w:spacing w:val="-2"/>
          <w:sz w:val="24"/>
          <w:u w:val="single"/>
        </w:rPr>
      </w:pPr>
    </w:p>
    <w:p w:rsidR="001A3DE0" w:rsidRPr="00EC7B9A" w:rsidRDefault="001A3DE0" w:rsidP="001A3DE0">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information on how to contact Customer Support, see:</w:t>
      </w:r>
    </w:p>
    <w:p w:rsidR="001A3DE0" w:rsidRPr="00EC7B9A" w:rsidRDefault="0062161A" w:rsidP="001A3DE0">
      <w:pPr>
        <w:suppressAutoHyphens w:val="0"/>
        <w:spacing w:before="40"/>
        <w:rPr>
          <w:rFonts w:ascii="Times New Roman" w:hAnsi="Times New Roman"/>
          <w:color w:val="0000FF"/>
          <w:spacing w:val="-2"/>
          <w:sz w:val="24"/>
          <w:u w:val="single"/>
        </w:rPr>
      </w:pPr>
      <w:hyperlink r:id="rId12" w:history="1">
        <w:r w:rsidR="001A3DE0" w:rsidRPr="00EC7B9A">
          <w:rPr>
            <w:rFonts w:ascii="Times New Roman" w:hAnsi="Times New Roman"/>
            <w:color w:val="0000FF"/>
            <w:spacing w:val="-2"/>
            <w:sz w:val="24"/>
            <w:u w:val="single"/>
          </w:rPr>
          <w:t>http://www.windriver.com/support</w:t>
        </w:r>
      </w:hyperlink>
      <w:bookmarkStart w:id="7" w:name="_Toc476157341"/>
      <w:bookmarkStart w:id="8" w:name="_Toc476157796"/>
      <w:bookmarkStart w:id="9" w:name="_Toc476173576"/>
      <w:bookmarkStart w:id="10" w:name="_Toc476157650"/>
      <w:bookmarkStart w:id="11" w:name="_Toc476158105"/>
      <w:bookmarkStart w:id="12" w:name="_Toc476173885"/>
      <w:bookmarkStart w:id="13" w:name="_Toc476157651"/>
      <w:bookmarkStart w:id="14" w:name="_Toc476158106"/>
      <w:bookmarkStart w:id="15" w:name="_Toc476173886"/>
      <w:bookmarkStart w:id="16" w:name="_Toc476157666"/>
      <w:bookmarkStart w:id="17" w:name="_Toc476158121"/>
      <w:bookmarkStart w:id="18" w:name="_Toc476173901"/>
      <w:bookmarkStart w:id="19" w:name="_Toc399316485"/>
      <w:bookmarkStart w:id="20" w:name="_Toc440384340"/>
      <w:bookmarkStart w:id="21" w:name="_Toc440392775"/>
      <w:bookmarkStart w:id="22" w:name="_Toc440384341"/>
      <w:bookmarkStart w:id="23" w:name="_Toc440392776"/>
      <w:bookmarkStart w:id="24" w:name="_Toc440384342"/>
      <w:bookmarkStart w:id="25" w:name="_Toc440392777"/>
      <w:bookmarkStart w:id="26" w:name="_Toc440392781"/>
      <w:bookmarkStart w:id="27" w:name="_Toc476155552"/>
      <w:bookmarkStart w:id="28" w:name="_Toc476155808"/>
      <w:bookmarkStart w:id="29" w:name="_Toc476155932"/>
      <w:bookmarkStart w:id="30" w:name="_Toc476156056"/>
      <w:bookmarkStart w:id="31" w:name="_Toc476157674"/>
      <w:bookmarkStart w:id="32" w:name="_Toc476158129"/>
      <w:bookmarkStart w:id="33" w:name="_Toc476173909"/>
      <w:bookmarkStart w:id="34" w:name="_Toc440384346"/>
      <w:bookmarkStart w:id="35" w:name="_Toc440392783"/>
      <w:bookmarkStart w:id="36" w:name="_Toc444549161"/>
      <w:bookmarkStart w:id="37" w:name="_Toc444549211"/>
      <w:bookmarkStart w:id="38" w:name="_Toc418252185"/>
      <w:bookmarkStart w:id="39" w:name="_Toc418255339"/>
      <w:bookmarkStart w:id="40" w:name="_Toc418255499"/>
      <w:bookmarkStart w:id="41" w:name="_Toc418252186"/>
      <w:bookmarkStart w:id="42" w:name="_Toc418255340"/>
      <w:bookmarkStart w:id="43" w:name="_Toc418255500"/>
      <w:bookmarkStart w:id="44" w:name="_Toc444549162"/>
      <w:bookmarkStart w:id="45" w:name="_Toc444549212"/>
      <w:bookmarkStart w:id="46" w:name="_Toc395690641"/>
      <w:bookmarkStart w:id="47" w:name="_Toc395690642"/>
      <w:bookmarkStart w:id="48" w:name="_Toc395690644"/>
      <w:bookmarkStart w:id="49" w:name="_Toc395690646"/>
      <w:bookmarkStart w:id="50" w:name="_Toc399316497"/>
      <w:bookmarkStart w:id="51" w:name="_Toc399316499"/>
      <w:bookmarkStart w:id="52" w:name="_Toc399316502"/>
      <w:bookmarkStart w:id="53" w:name="_Toc399316503"/>
      <w:bookmarkStart w:id="54" w:name="_Toc399316512"/>
      <w:bookmarkStart w:id="55" w:name="_Toc399316527"/>
      <w:bookmarkStart w:id="56" w:name="_Toc399316531"/>
      <w:bookmarkStart w:id="57" w:name="_Toc399316532"/>
      <w:bookmarkStart w:id="58" w:name="_Toc399316533"/>
      <w:bookmarkStart w:id="59" w:name="_Toc399316534"/>
      <w:bookmarkStart w:id="60" w:name="_Toc476155556"/>
      <w:bookmarkStart w:id="61" w:name="_Toc476155558"/>
      <w:bookmarkStart w:id="62" w:name="_Toc476155563"/>
      <w:bookmarkStart w:id="63" w:name="_Toc476155819"/>
      <w:bookmarkStart w:id="64" w:name="_Toc476155943"/>
      <w:bookmarkStart w:id="65" w:name="_Toc476156067"/>
      <w:bookmarkStart w:id="66" w:name="_Toc476157685"/>
      <w:bookmarkStart w:id="67" w:name="_Toc476158140"/>
      <w:bookmarkStart w:id="68" w:name="_Toc476173920"/>
      <w:bookmarkStart w:id="69" w:name="_Toc476155566"/>
      <w:bookmarkStart w:id="70" w:name="_Toc476155822"/>
      <w:bookmarkStart w:id="71" w:name="_Toc476155946"/>
      <w:bookmarkStart w:id="72" w:name="_Toc476156070"/>
      <w:bookmarkStart w:id="73" w:name="_Toc476157688"/>
      <w:bookmarkStart w:id="74" w:name="_Toc476158143"/>
      <w:bookmarkStart w:id="75" w:name="_Toc476173923"/>
      <w:bookmarkStart w:id="76" w:name="_Toc476155568"/>
      <w:bookmarkStart w:id="77" w:name="_Toc476155824"/>
      <w:bookmarkStart w:id="78" w:name="_Toc476155948"/>
      <w:bookmarkStart w:id="79" w:name="_Toc476156072"/>
      <w:bookmarkStart w:id="80" w:name="_Toc476157690"/>
      <w:bookmarkStart w:id="81" w:name="_Toc476158145"/>
      <w:bookmarkStart w:id="82" w:name="_Toc476173925"/>
      <w:bookmarkStart w:id="83" w:name="_Toc476155570"/>
      <w:bookmarkStart w:id="84" w:name="_Toc476155826"/>
      <w:bookmarkStart w:id="85" w:name="_Toc476155950"/>
      <w:bookmarkStart w:id="86" w:name="_Toc476156074"/>
      <w:bookmarkStart w:id="87" w:name="_Toc476157692"/>
      <w:bookmarkStart w:id="88" w:name="_Toc476158147"/>
      <w:bookmarkStart w:id="89" w:name="_Toc476173927"/>
      <w:bookmarkStart w:id="90" w:name="_Toc476155571"/>
      <w:bookmarkStart w:id="91" w:name="_Toc476155827"/>
      <w:bookmarkStart w:id="92" w:name="_Toc476155951"/>
      <w:bookmarkStart w:id="93" w:name="_Toc476156075"/>
      <w:bookmarkStart w:id="94" w:name="_Toc476157693"/>
      <w:bookmarkStart w:id="95" w:name="_Toc476158148"/>
      <w:bookmarkStart w:id="96" w:name="_Toc476173928"/>
      <w:bookmarkStart w:id="97" w:name="_Toc476155574"/>
      <w:bookmarkStart w:id="98" w:name="_Toc476155830"/>
      <w:bookmarkStart w:id="99" w:name="_Toc476155954"/>
      <w:bookmarkStart w:id="100" w:name="_Toc476156078"/>
      <w:bookmarkStart w:id="101" w:name="_Toc476157696"/>
      <w:bookmarkStart w:id="102" w:name="_Toc476158151"/>
      <w:bookmarkStart w:id="103" w:name="_Toc476173931"/>
      <w:bookmarkStart w:id="104" w:name="_Toc476155577"/>
      <w:bookmarkStart w:id="105" w:name="_Toc476155833"/>
      <w:bookmarkStart w:id="106" w:name="_Toc476155957"/>
      <w:bookmarkStart w:id="107" w:name="_Toc476156081"/>
      <w:bookmarkStart w:id="108" w:name="_Toc476157699"/>
      <w:bookmarkStart w:id="109" w:name="_Toc476158154"/>
      <w:bookmarkStart w:id="110" w:name="_Toc476173934"/>
      <w:bookmarkStart w:id="111" w:name="_Toc476155578"/>
      <w:bookmarkStart w:id="112" w:name="_Toc476155834"/>
      <w:bookmarkStart w:id="113" w:name="_Toc476155958"/>
      <w:bookmarkStart w:id="114" w:name="_Toc476156082"/>
      <w:bookmarkStart w:id="115" w:name="_Toc476157700"/>
      <w:bookmarkStart w:id="116" w:name="_Toc476158155"/>
      <w:bookmarkStart w:id="117" w:name="_Toc476173935"/>
      <w:bookmarkStart w:id="118" w:name="_Toc476155579"/>
      <w:bookmarkStart w:id="119" w:name="_Toc476155835"/>
      <w:bookmarkStart w:id="120" w:name="_Toc476155959"/>
      <w:bookmarkStart w:id="121" w:name="_Toc476156083"/>
      <w:bookmarkStart w:id="122" w:name="_Toc476157701"/>
      <w:bookmarkStart w:id="123" w:name="_Toc476158156"/>
      <w:bookmarkStart w:id="124" w:name="_Toc476173936"/>
      <w:bookmarkStart w:id="125" w:name="_Toc476155581"/>
      <w:bookmarkStart w:id="126" w:name="_Toc476155837"/>
      <w:bookmarkStart w:id="127" w:name="_Toc476155961"/>
      <w:bookmarkStart w:id="128" w:name="_Toc476156085"/>
      <w:bookmarkStart w:id="129" w:name="_Toc476157703"/>
      <w:bookmarkStart w:id="130" w:name="_Toc476158158"/>
      <w:bookmarkStart w:id="131" w:name="_Toc476173938"/>
      <w:bookmarkStart w:id="132" w:name="_Toc476155583"/>
      <w:bookmarkStart w:id="133" w:name="_Toc476155839"/>
      <w:bookmarkStart w:id="134" w:name="_Toc476155963"/>
      <w:bookmarkStart w:id="135" w:name="_Toc476156087"/>
      <w:bookmarkStart w:id="136" w:name="_Toc476157705"/>
      <w:bookmarkStart w:id="137" w:name="_Toc476158160"/>
      <w:bookmarkStart w:id="138" w:name="_Toc476173940"/>
      <w:bookmarkStart w:id="139" w:name="_Toc476155585"/>
      <w:bookmarkStart w:id="140" w:name="_Toc476155841"/>
      <w:bookmarkStart w:id="141" w:name="_Toc476155965"/>
      <w:bookmarkStart w:id="142" w:name="_Toc476156089"/>
      <w:bookmarkStart w:id="143" w:name="_Toc476157707"/>
      <w:bookmarkStart w:id="144" w:name="_Toc476158162"/>
      <w:bookmarkStart w:id="145" w:name="_Toc476173942"/>
      <w:bookmarkStart w:id="146" w:name="_Toc504492339"/>
      <w:bookmarkStart w:id="147" w:name="_Toc504494939"/>
      <w:bookmarkStart w:id="148" w:name="_Toc504495029"/>
      <w:bookmarkStart w:id="149" w:name="_Toc504576903"/>
      <w:bookmarkStart w:id="150" w:name="_Toc509403700"/>
      <w:bookmarkStart w:id="151" w:name="_Toc509417149"/>
      <w:bookmarkStart w:id="152" w:name="_Toc510646959"/>
      <w:bookmarkStart w:id="153" w:name="_Toc510648682"/>
      <w:bookmarkStart w:id="154" w:name="_Toc504492340"/>
      <w:bookmarkStart w:id="155" w:name="_Toc504494940"/>
      <w:bookmarkStart w:id="156" w:name="_Toc504495030"/>
      <w:bookmarkStart w:id="157" w:name="_Toc504576904"/>
      <w:bookmarkStart w:id="158" w:name="_Toc509403701"/>
      <w:bookmarkStart w:id="159" w:name="_Toc509417150"/>
      <w:bookmarkStart w:id="160" w:name="_Toc510646960"/>
      <w:bookmarkStart w:id="161" w:name="_Toc510648683"/>
      <w:bookmarkStart w:id="162" w:name="_Toc476155597"/>
      <w:bookmarkStart w:id="163" w:name="_Toc476155853"/>
      <w:bookmarkStart w:id="164" w:name="_Toc476155977"/>
      <w:bookmarkStart w:id="165" w:name="_Toc476156101"/>
      <w:bookmarkStart w:id="166" w:name="_Toc476157719"/>
      <w:bookmarkStart w:id="167" w:name="_Toc476158174"/>
      <w:bookmarkStart w:id="168" w:name="_Toc476173954"/>
      <w:bookmarkStart w:id="169" w:name="_Toc476155598"/>
      <w:bookmarkStart w:id="170" w:name="_Toc476155854"/>
      <w:bookmarkStart w:id="171" w:name="_Toc476155978"/>
      <w:bookmarkStart w:id="172" w:name="_Toc476156102"/>
      <w:bookmarkStart w:id="173" w:name="_Toc476157720"/>
      <w:bookmarkStart w:id="174" w:name="_Toc476158175"/>
      <w:bookmarkStart w:id="175" w:name="_Toc476173955"/>
      <w:bookmarkStart w:id="176" w:name="_Toc476155601"/>
      <w:bookmarkStart w:id="177" w:name="_Toc476155857"/>
      <w:bookmarkStart w:id="178" w:name="_Toc476155981"/>
      <w:bookmarkStart w:id="179" w:name="_Toc476156105"/>
      <w:bookmarkStart w:id="180" w:name="_Toc476157723"/>
      <w:bookmarkStart w:id="181" w:name="_Toc476158178"/>
      <w:bookmarkStart w:id="182" w:name="_Toc476173958"/>
      <w:bookmarkStart w:id="183" w:name="_Toc476155604"/>
      <w:bookmarkStart w:id="184" w:name="_Toc476155860"/>
      <w:bookmarkStart w:id="185" w:name="_Toc476155984"/>
      <w:bookmarkStart w:id="186" w:name="_Toc476156108"/>
      <w:bookmarkStart w:id="187" w:name="_Toc476157726"/>
      <w:bookmarkStart w:id="188" w:name="_Toc476158181"/>
      <w:bookmarkStart w:id="189" w:name="_Toc476173961"/>
      <w:bookmarkStart w:id="190" w:name="_Toc476155605"/>
      <w:bookmarkStart w:id="191" w:name="_Toc476155861"/>
      <w:bookmarkStart w:id="192" w:name="_Toc476155985"/>
      <w:bookmarkStart w:id="193" w:name="_Toc476156109"/>
      <w:bookmarkStart w:id="194" w:name="_Toc476157727"/>
      <w:bookmarkStart w:id="195" w:name="_Toc476158182"/>
      <w:bookmarkStart w:id="196" w:name="_Toc476173962"/>
      <w:bookmarkStart w:id="197" w:name="_Toc463643543"/>
      <w:bookmarkStart w:id="198" w:name="_Toc476155606"/>
      <w:bookmarkStart w:id="199" w:name="_Toc476155862"/>
      <w:bookmarkStart w:id="200" w:name="_Toc476155986"/>
      <w:bookmarkStart w:id="201" w:name="_Toc476156110"/>
      <w:bookmarkStart w:id="202" w:name="_Toc476157728"/>
      <w:bookmarkStart w:id="203" w:name="_Toc476158183"/>
      <w:bookmarkStart w:id="204" w:name="_Toc476173963"/>
      <w:bookmarkStart w:id="205" w:name="_Toc463643544"/>
      <w:bookmarkStart w:id="206" w:name="_Toc476155607"/>
      <w:bookmarkStart w:id="207" w:name="_Toc476155863"/>
      <w:bookmarkStart w:id="208" w:name="_Toc476155987"/>
      <w:bookmarkStart w:id="209" w:name="_Toc476156111"/>
      <w:bookmarkStart w:id="210" w:name="_Toc476157729"/>
      <w:bookmarkStart w:id="211" w:name="_Toc476158184"/>
      <w:bookmarkStart w:id="212" w:name="_Toc476173964"/>
      <w:bookmarkStart w:id="213" w:name="_Toc463643545"/>
      <w:bookmarkStart w:id="214" w:name="_Toc476155608"/>
      <w:bookmarkStart w:id="215" w:name="_Toc476155864"/>
      <w:bookmarkStart w:id="216" w:name="_Toc476155988"/>
      <w:bookmarkStart w:id="217" w:name="_Toc476156112"/>
      <w:bookmarkStart w:id="218" w:name="_Toc476157730"/>
      <w:bookmarkStart w:id="219" w:name="_Toc476158185"/>
      <w:bookmarkStart w:id="220" w:name="_Toc476173965"/>
      <w:bookmarkStart w:id="221" w:name="_Toc463643546"/>
      <w:bookmarkStart w:id="222" w:name="_Toc476155609"/>
      <w:bookmarkStart w:id="223" w:name="_Toc476155865"/>
      <w:bookmarkStart w:id="224" w:name="_Toc476155989"/>
      <w:bookmarkStart w:id="225" w:name="_Toc476156113"/>
      <w:bookmarkStart w:id="226" w:name="_Toc476157731"/>
      <w:bookmarkStart w:id="227" w:name="_Toc476158186"/>
      <w:bookmarkStart w:id="228" w:name="_Toc476173966"/>
      <w:bookmarkStart w:id="229" w:name="_Toc463643547"/>
      <w:bookmarkStart w:id="230" w:name="_Toc476155610"/>
      <w:bookmarkStart w:id="231" w:name="_Toc476155866"/>
      <w:bookmarkStart w:id="232" w:name="_Toc476155990"/>
      <w:bookmarkStart w:id="233" w:name="_Toc476156114"/>
      <w:bookmarkStart w:id="234" w:name="_Toc476157732"/>
      <w:bookmarkStart w:id="235" w:name="_Toc476158187"/>
      <w:bookmarkStart w:id="236" w:name="_Toc476173967"/>
      <w:bookmarkStart w:id="237" w:name="_Toc463643548"/>
      <w:bookmarkStart w:id="238" w:name="_Toc476155611"/>
      <w:bookmarkStart w:id="239" w:name="_Toc476155867"/>
      <w:bookmarkStart w:id="240" w:name="_Toc476155991"/>
      <w:bookmarkStart w:id="241" w:name="_Toc476156115"/>
      <w:bookmarkStart w:id="242" w:name="_Toc476157733"/>
      <w:bookmarkStart w:id="243" w:name="_Toc476158188"/>
      <w:bookmarkStart w:id="244" w:name="_Toc476173968"/>
      <w:bookmarkStart w:id="245" w:name="_Toc463643549"/>
      <w:bookmarkStart w:id="246" w:name="_Toc476155612"/>
      <w:bookmarkStart w:id="247" w:name="_Toc476155868"/>
      <w:bookmarkStart w:id="248" w:name="_Toc476155992"/>
      <w:bookmarkStart w:id="249" w:name="_Toc476156116"/>
      <w:bookmarkStart w:id="250" w:name="_Toc476157734"/>
      <w:bookmarkStart w:id="251" w:name="_Toc476158189"/>
      <w:bookmarkStart w:id="252" w:name="_Toc476173969"/>
      <w:bookmarkStart w:id="253" w:name="_Toc463643550"/>
      <w:bookmarkStart w:id="254" w:name="_Toc476155613"/>
      <w:bookmarkStart w:id="255" w:name="_Toc476155869"/>
      <w:bookmarkStart w:id="256" w:name="_Toc476155993"/>
      <w:bookmarkStart w:id="257" w:name="_Toc476156117"/>
      <w:bookmarkStart w:id="258" w:name="_Toc476157735"/>
      <w:bookmarkStart w:id="259" w:name="_Toc476158190"/>
      <w:bookmarkStart w:id="260" w:name="_Toc476173970"/>
      <w:bookmarkStart w:id="261" w:name="_Toc463643557"/>
      <w:bookmarkStart w:id="262" w:name="_Toc476155620"/>
      <w:bookmarkStart w:id="263" w:name="_Toc476155876"/>
      <w:bookmarkStart w:id="264" w:name="_Toc476156000"/>
      <w:bookmarkStart w:id="265" w:name="_Toc476156124"/>
      <w:bookmarkStart w:id="266" w:name="_Toc476157742"/>
      <w:bookmarkStart w:id="267" w:name="_Toc476158197"/>
      <w:bookmarkStart w:id="268" w:name="_Toc476173977"/>
      <w:bookmarkStart w:id="269" w:name="_Toc476155622"/>
      <w:bookmarkStart w:id="270" w:name="_Toc476155878"/>
      <w:bookmarkStart w:id="271" w:name="_Toc476156002"/>
      <w:bookmarkStart w:id="272" w:name="_Toc476156126"/>
      <w:bookmarkStart w:id="273" w:name="_Toc476157744"/>
      <w:bookmarkStart w:id="274" w:name="_Toc476158199"/>
      <w:bookmarkStart w:id="275" w:name="_Toc476173979"/>
      <w:bookmarkStart w:id="276" w:name="_Toc476155624"/>
      <w:bookmarkStart w:id="277" w:name="_Toc476155880"/>
      <w:bookmarkStart w:id="278" w:name="_Toc476156004"/>
      <w:bookmarkStart w:id="279" w:name="_Toc476156128"/>
      <w:bookmarkStart w:id="280" w:name="_Toc476157746"/>
      <w:bookmarkStart w:id="281" w:name="_Toc476158201"/>
      <w:bookmarkStart w:id="282" w:name="_Toc476173981"/>
      <w:bookmarkStart w:id="283" w:name="_Toc476155629"/>
      <w:bookmarkStart w:id="284" w:name="_Toc476155885"/>
      <w:bookmarkStart w:id="285" w:name="_Toc476156009"/>
      <w:bookmarkStart w:id="286" w:name="_Toc476156133"/>
      <w:bookmarkStart w:id="287" w:name="_Toc476157751"/>
      <w:bookmarkStart w:id="288" w:name="_Toc476158206"/>
      <w:bookmarkStart w:id="289" w:name="_Toc476173986"/>
      <w:bookmarkStart w:id="290" w:name="_Toc485562189"/>
      <w:bookmarkStart w:id="291" w:name="_Toc485579742"/>
      <w:bookmarkStart w:id="292" w:name="_Toc485579852"/>
      <w:bookmarkStart w:id="293" w:name="_Toc485582176"/>
      <w:bookmarkStart w:id="294" w:name="_Toc485582252"/>
      <w:bookmarkStart w:id="295" w:name="_Toc485582329"/>
      <w:bookmarkStart w:id="296" w:name="_Toc485582406"/>
      <w:bookmarkStart w:id="297" w:name="_Toc485582483"/>
      <w:bookmarkStart w:id="298" w:name="_Toc485582558"/>
      <w:bookmarkStart w:id="299" w:name="_Toc485582633"/>
      <w:bookmarkStart w:id="300" w:name="_Toc485582708"/>
      <w:bookmarkStart w:id="301" w:name="_Toc485582783"/>
      <w:bookmarkStart w:id="302" w:name="_Toc492320516"/>
      <w:bookmarkStart w:id="303" w:name="_Toc492320598"/>
      <w:bookmarkStart w:id="304" w:name="_Toc492320857"/>
      <w:bookmarkStart w:id="305" w:name="_Toc476155632"/>
      <w:bookmarkStart w:id="306" w:name="_Toc476155888"/>
      <w:bookmarkStart w:id="307" w:name="_Toc476156012"/>
      <w:bookmarkStart w:id="308" w:name="_Toc476156136"/>
      <w:bookmarkStart w:id="309" w:name="_Toc476157754"/>
      <w:bookmarkStart w:id="310" w:name="_Toc476158209"/>
      <w:bookmarkStart w:id="311" w:name="_Toc476173989"/>
      <w:bookmarkStart w:id="312" w:name="_Toc476155633"/>
      <w:bookmarkStart w:id="313" w:name="_Toc476155889"/>
      <w:bookmarkStart w:id="314" w:name="_Toc476156013"/>
      <w:bookmarkStart w:id="315" w:name="_Toc476156137"/>
      <w:bookmarkStart w:id="316" w:name="_Toc476157755"/>
      <w:bookmarkStart w:id="317" w:name="_Toc476158210"/>
      <w:bookmarkStart w:id="318" w:name="_Toc476173990"/>
      <w:bookmarkStart w:id="319" w:name="_Toc476155637"/>
      <w:bookmarkStart w:id="320" w:name="_Toc476155893"/>
      <w:bookmarkStart w:id="321" w:name="_Toc476156017"/>
      <w:bookmarkStart w:id="322" w:name="_Toc476156141"/>
      <w:bookmarkStart w:id="323" w:name="_Toc476157759"/>
      <w:bookmarkStart w:id="324" w:name="_Toc476158214"/>
      <w:bookmarkStart w:id="325" w:name="_Toc476173994"/>
      <w:bookmarkStart w:id="326" w:name="_Toc476155638"/>
      <w:bookmarkStart w:id="327" w:name="_Toc476155894"/>
      <w:bookmarkStart w:id="328" w:name="_Toc476156018"/>
      <w:bookmarkStart w:id="329" w:name="_Toc476156142"/>
      <w:bookmarkStart w:id="330" w:name="_Toc476157760"/>
      <w:bookmarkStart w:id="331" w:name="_Toc476158215"/>
      <w:bookmarkStart w:id="332" w:name="_Toc476173995"/>
      <w:bookmarkStart w:id="333" w:name="_Toc476155639"/>
      <w:bookmarkStart w:id="334" w:name="_Toc476155895"/>
      <w:bookmarkStart w:id="335" w:name="_Toc476156019"/>
      <w:bookmarkStart w:id="336" w:name="_Toc476156143"/>
      <w:bookmarkStart w:id="337" w:name="_Toc476157761"/>
      <w:bookmarkStart w:id="338" w:name="_Toc476158216"/>
      <w:bookmarkStart w:id="339" w:name="_Toc476173996"/>
      <w:bookmarkStart w:id="340" w:name="_Toc476155640"/>
      <w:bookmarkStart w:id="341" w:name="_Toc476155896"/>
      <w:bookmarkStart w:id="342" w:name="_Toc476156020"/>
      <w:bookmarkStart w:id="343" w:name="_Toc476156144"/>
      <w:bookmarkStart w:id="344" w:name="_Toc476157762"/>
      <w:bookmarkStart w:id="345" w:name="_Toc476158217"/>
      <w:bookmarkStart w:id="346" w:name="_Toc476173997"/>
      <w:bookmarkStart w:id="347" w:name="_Toc476155641"/>
      <w:bookmarkStart w:id="348" w:name="_Toc476155897"/>
      <w:bookmarkStart w:id="349" w:name="_Toc476156021"/>
      <w:bookmarkStart w:id="350" w:name="_Toc476156145"/>
      <w:bookmarkStart w:id="351" w:name="_Toc476157763"/>
      <w:bookmarkStart w:id="352" w:name="_Toc476158218"/>
      <w:bookmarkStart w:id="353" w:name="_Toc476173998"/>
      <w:bookmarkStart w:id="354" w:name="_Toc476155642"/>
      <w:bookmarkStart w:id="355" w:name="_Toc476155898"/>
      <w:bookmarkStart w:id="356" w:name="_Toc476156022"/>
      <w:bookmarkStart w:id="357" w:name="_Toc476156146"/>
      <w:bookmarkStart w:id="358" w:name="_Toc476157764"/>
      <w:bookmarkStart w:id="359" w:name="_Toc476158219"/>
      <w:bookmarkStart w:id="360" w:name="_Toc476173999"/>
      <w:bookmarkStart w:id="361" w:name="_Toc476155643"/>
      <w:bookmarkStart w:id="362" w:name="_Toc476155899"/>
      <w:bookmarkStart w:id="363" w:name="_Toc476156023"/>
      <w:bookmarkStart w:id="364" w:name="_Toc476156147"/>
      <w:bookmarkStart w:id="365" w:name="_Toc476157765"/>
      <w:bookmarkStart w:id="366" w:name="_Toc476158220"/>
      <w:bookmarkStart w:id="367" w:name="_Toc476174000"/>
      <w:bookmarkStart w:id="368" w:name="_Toc476155644"/>
      <w:bookmarkStart w:id="369" w:name="_Toc476155900"/>
      <w:bookmarkStart w:id="370" w:name="_Toc476156024"/>
      <w:bookmarkStart w:id="371" w:name="_Toc476156148"/>
      <w:bookmarkStart w:id="372" w:name="_Toc476157766"/>
      <w:bookmarkStart w:id="373" w:name="_Toc476158221"/>
      <w:bookmarkStart w:id="374" w:name="_Toc476174001"/>
      <w:bookmarkStart w:id="375" w:name="_Toc476155645"/>
      <w:bookmarkStart w:id="376" w:name="_Toc476155901"/>
      <w:bookmarkStart w:id="377" w:name="_Toc476156025"/>
      <w:bookmarkStart w:id="378" w:name="_Toc476156149"/>
      <w:bookmarkStart w:id="379" w:name="_Toc476157767"/>
      <w:bookmarkStart w:id="380" w:name="_Toc476158222"/>
      <w:bookmarkStart w:id="381" w:name="_Toc476174002"/>
      <w:bookmarkStart w:id="382" w:name="_Toc476155646"/>
      <w:bookmarkStart w:id="383" w:name="_Toc476155902"/>
      <w:bookmarkStart w:id="384" w:name="_Toc476156026"/>
      <w:bookmarkStart w:id="385" w:name="_Toc476156150"/>
      <w:bookmarkStart w:id="386" w:name="_Toc476157768"/>
      <w:bookmarkStart w:id="387" w:name="_Toc476158223"/>
      <w:bookmarkStart w:id="388" w:name="_Toc476174003"/>
      <w:bookmarkStart w:id="389" w:name="_Toc476155647"/>
      <w:bookmarkStart w:id="390" w:name="_Toc476155903"/>
      <w:bookmarkStart w:id="391" w:name="_Toc476156027"/>
      <w:bookmarkStart w:id="392" w:name="_Toc476156151"/>
      <w:bookmarkStart w:id="393" w:name="_Toc476157769"/>
      <w:bookmarkStart w:id="394" w:name="_Toc476158224"/>
      <w:bookmarkStart w:id="395" w:name="_Toc476174004"/>
      <w:bookmarkStart w:id="396" w:name="_Toc476155648"/>
      <w:bookmarkStart w:id="397" w:name="_Toc476155904"/>
      <w:bookmarkStart w:id="398" w:name="_Toc476156028"/>
      <w:bookmarkStart w:id="399" w:name="_Toc476156152"/>
      <w:bookmarkStart w:id="400" w:name="_Toc476157770"/>
      <w:bookmarkStart w:id="401" w:name="_Toc476158225"/>
      <w:bookmarkStart w:id="402" w:name="_Toc476174005"/>
      <w:bookmarkStart w:id="403" w:name="_Toc476155649"/>
      <w:bookmarkStart w:id="404" w:name="_Toc476155905"/>
      <w:bookmarkStart w:id="405" w:name="_Toc476156029"/>
      <w:bookmarkStart w:id="406" w:name="_Toc476156153"/>
      <w:bookmarkStart w:id="407" w:name="_Toc476157771"/>
      <w:bookmarkStart w:id="408" w:name="_Toc476158226"/>
      <w:bookmarkStart w:id="409" w:name="_Toc476174006"/>
      <w:bookmarkStart w:id="410" w:name="_Toc476155650"/>
      <w:bookmarkStart w:id="411" w:name="_Toc476155906"/>
      <w:bookmarkStart w:id="412" w:name="_Toc476156030"/>
      <w:bookmarkStart w:id="413" w:name="_Toc476156154"/>
      <w:bookmarkStart w:id="414" w:name="_Toc476157772"/>
      <w:bookmarkStart w:id="415" w:name="_Toc476158227"/>
      <w:bookmarkStart w:id="416" w:name="_Toc476174007"/>
      <w:bookmarkStart w:id="417" w:name="_Toc476155651"/>
      <w:bookmarkStart w:id="418" w:name="_Toc476155907"/>
      <w:bookmarkStart w:id="419" w:name="_Toc476156031"/>
      <w:bookmarkStart w:id="420" w:name="_Toc476156155"/>
      <w:bookmarkStart w:id="421" w:name="_Toc476157773"/>
      <w:bookmarkStart w:id="422" w:name="_Toc476158228"/>
      <w:bookmarkStart w:id="423" w:name="_Toc476174008"/>
      <w:bookmarkStart w:id="424" w:name="_Toc476155652"/>
      <w:bookmarkStart w:id="425" w:name="_Toc476155908"/>
      <w:bookmarkStart w:id="426" w:name="_Toc476156032"/>
      <w:bookmarkStart w:id="427" w:name="_Toc476156156"/>
      <w:bookmarkStart w:id="428" w:name="_Toc476157774"/>
      <w:bookmarkStart w:id="429" w:name="_Toc476158229"/>
      <w:bookmarkStart w:id="430" w:name="_Toc476174009"/>
      <w:bookmarkStart w:id="431" w:name="_Toc476155659"/>
      <w:bookmarkStart w:id="432" w:name="_Toc476155915"/>
      <w:bookmarkStart w:id="433" w:name="_Toc476156039"/>
      <w:bookmarkStart w:id="434" w:name="_Toc476156163"/>
      <w:bookmarkStart w:id="435" w:name="_Toc476157781"/>
      <w:bookmarkStart w:id="436" w:name="_Toc476158236"/>
      <w:bookmarkStart w:id="437" w:name="_Toc476174016"/>
      <w:bookmarkStart w:id="438" w:name="_Toc476155662"/>
      <w:bookmarkStart w:id="439" w:name="_Toc476155918"/>
      <w:bookmarkStart w:id="440" w:name="_Toc476156042"/>
      <w:bookmarkStart w:id="441" w:name="_Toc476156166"/>
      <w:bookmarkStart w:id="442" w:name="_Toc476157784"/>
      <w:bookmarkStart w:id="443" w:name="_Toc476158239"/>
      <w:bookmarkStart w:id="444" w:name="_Toc476174019"/>
      <w:bookmarkStart w:id="445" w:name="_Toc285527623"/>
      <w:bookmarkStart w:id="446" w:name="_Toc291692085"/>
      <w:bookmarkStart w:id="447" w:name="_Toc415044169"/>
      <w:bookmarkStart w:id="448" w:name="_Toc415044170"/>
      <w:bookmarkStart w:id="449" w:name="_Toc415044171"/>
      <w:bookmarkStart w:id="450" w:name="_Toc415044172"/>
      <w:bookmarkStart w:id="451" w:name="_Toc415044173"/>
      <w:bookmarkStart w:id="452" w:name="_Toc415044174"/>
      <w:bookmarkStart w:id="453" w:name="_Toc415044175"/>
      <w:bookmarkStart w:id="454" w:name="_Toc415044176"/>
      <w:bookmarkStart w:id="455" w:name="_Toc415044177"/>
      <w:bookmarkStart w:id="456" w:name="_Toc399316594"/>
      <w:bookmarkStart w:id="457" w:name="_Toc415044178"/>
      <w:bookmarkStart w:id="458" w:name="_Toc415044179"/>
      <w:bookmarkStart w:id="459" w:name="_Toc415044180"/>
      <w:bookmarkStart w:id="460" w:name="_Toc415044181"/>
      <w:bookmarkStart w:id="461" w:name="_Toc415044182"/>
      <w:bookmarkStart w:id="462" w:name="_Toc415044183"/>
      <w:bookmarkStart w:id="463" w:name="_Toc415044184"/>
      <w:bookmarkStart w:id="464" w:name="_Toc415044185"/>
      <w:bookmarkStart w:id="465" w:name="_Toc415044186"/>
      <w:bookmarkStart w:id="466" w:name="_Toc415044187"/>
      <w:bookmarkStart w:id="467" w:name="_Toc415044188"/>
      <w:bookmarkStart w:id="468" w:name="_Toc415044189"/>
      <w:bookmarkStart w:id="469" w:name="_Toc415044190"/>
      <w:bookmarkStart w:id="470" w:name="_Toc415044191"/>
      <w:bookmarkStart w:id="471" w:name="_Toc415044192"/>
      <w:bookmarkStart w:id="472" w:name="_Toc415044193"/>
      <w:bookmarkStart w:id="473" w:name="_Toc415044194"/>
      <w:bookmarkStart w:id="474" w:name="_Toc415044195"/>
      <w:bookmarkStart w:id="475" w:name="_Toc415044196"/>
      <w:bookmarkStart w:id="476" w:name="_Toc415044227"/>
      <w:bookmarkStart w:id="477" w:name="_Toc415044228"/>
      <w:bookmarkStart w:id="478" w:name="_Toc440384362"/>
      <w:bookmarkStart w:id="479" w:name="_Toc440384365"/>
      <w:bookmarkStart w:id="480" w:name="_Toc418252201"/>
      <w:bookmarkStart w:id="481" w:name="_Toc418255355"/>
      <w:bookmarkStart w:id="482" w:name="_Toc418255515"/>
      <w:bookmarkStart w:id="483" w:name="_Toc440384367"/>
      <w:bookmarkStart w:id="484" w:name="_Toc440384372"/>
      <w:bookmarkStart w:id="485" w:name="_Toc418252205"/>
      <w:bookmarkStart w:id="486" w:name="_Toc418255359"/>
      <w:bookmarkStart w:id="487" w:name="_Toc418255519"/>
      <w:bookmarkStart w:id="488" w:name="_Toc440384375"/>
      <w:bookmarkStart w:id="489" w:name="_Toc440384376"/>
      <w:bookmarkStart w:id="490" w:name="_Toc440384392"/>
      <w:bookmarkStart w:id="491" w:name="_Toc440384398"/>
      <w:bookmarkStart w:id="492" w:name="_Toc440384408"/>
      <w:bookmarkStart w:id="493" w:name="_Toc440384411"/>
      <w:bookmarkStart w:id="494" w:name="_Toc440384442"/>
      <w:bookmarkStart w:id="495" w:name="_Toc440384451"/>
      <w:bookmarkStart w:id="496" w:name="_Toc440384453"/>
      <w:bookmarkStart w:id="497" w:name="_Toc440384454"/>
      <w:bookmarkStart w:id="498" w:name="_Toc418252218"/>
      <w:bookmarkStart w:id="499" w:name="_Toc418255372"/>
      <w:bookmarkStart w:id="500" w:name="_Toc418255532"/>
      <w:bookmarkStart w:id="501" w:name="_Toc418252219"/>
      <w:bookmarkStart w:id="502" w:name="_Toc418255373"/>
      <w:bookmarkStart w:id="503" w:name="_Toc418255533"/>
      <w:bookmarkStart w:id="504" w:name="_Toc418252220"/>
      <w:bookmarkStart w:id="505" w:name="_Toc418255374"/>
      <w:bookmarkStart w:id="506" w:name="_Toc418255534"/>
      <w:bookmarkStart w:id="507" w:name="_Toc418252221"/>
      <w:bookmarkStart w:id="508" w:name="_Toc418255375"/>
      <w:bookmarkStart w:id="509" w:name="_Toc418255535"/>
      <w:bookmarkStart w:id="510" w:name="_Toc440384456"/>
      <w:bookmarkStart w:id="511" w:name="_Toc440384457"/>
      <w:bookmarkStart w:id="512" w:name="_Toc440384459"/>
      <w:bookmarkStart w:id="513" w:name="_Toc440384461"/>
      <w:bookmarkStart w:id="514" w:name="_Toc440384463"/>
      <w:bookmarkStart w:id="515" w:name="_Toc504576930"/>
      <w:bookmarkStart w:id="516" w:name="_Toc509403727"/>
      <w:bookmarkStart w:id="517" w:name="_Toc509417176"/>
      <w:bookmarkStart w:id="518" w:name="_Toc510646986"/>
      <w:bookmarkStart w:id="519" w:name="_Toc51064870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1A3DE0" w:rsidRPr="00EC7B9A" w:rsidRDefault="001A3DE0" w:rsidP="001A3DE0">
      <w:pPr>
        <w:suppressAutoHyphens w:val="0"/>
        <w:spacing w:after="0"/>
        <w:rPr>
          <w:rFonts w:ascii="Times New Roman" w:hAnsi="Times New Roman"/>
          <w:color w:val="0000FF"/>
          <w:spacing w:val="-2"/>
          <w:sz w:val="24"/>
          <w:u w:val="single"/>
        </w:rPr>
      </w:pPr>
      <w:r w:rsidRPr="00EC7B9A">
        <w:rPr>
          <w:rFonts w:ascii="Times New Roman" w:hAnsi="Times New Roman"/>
          <w:color w:val="0000FF"/>
          <w:spacing w:val="-2"/>
          <w:sz w:val="24"/>
          <w:u w:val="single"/>
        </w:rPr>
        <w:br w:type="page"/>
      </w:r>
    </w:p>
    <w:p w:rsidR="001A3DE0" w:rsidRDefault="001A3DE0">
      <w:pPr>
        <w:suppressAutoHyphens w:val="0"/>
        <w:spacing w:after="200" w:line="276" w:lineRule="auto"/>
        <w:rPr>
          <w:rFonts w:cs="Arial"/>
        </w:rPr>
      </w:pPr>
    </w:p>
    <w:p w:rsidR="00E60D49" w:rsidRPr="001A3DE0" w:rsidRDefault="00E60D49" w:rsidP="001A3DE0">
      <w:pPr>
        <w:jc w:val="center"/>
        <w:rPr>
          <w:rFonts w:cs="Arial"/>
          <w:b/>
          <w:bCs/>
          <w:sz w:val="24"/>
          <w:szCs w:val="24"/>
        </w:rPr>
      </w:pPr>
      <w:r w:rsidRPr="001A3DE0">
        <w:rPr>
          <w:rFonts w:cs="Arial" w:hint="eastAsia"/>
          <w:b/>
          <w:bCs/>
          <w:sz w:val="24"/>
          <w:szCs w:val="24"/>
        </w:rPr>
        <w:t>Revision History</w:t>
      </w:r>
    </w:p>
    <w:p w:rsidR="00E60D49" w:rsidRPr="00FA2D70" w:rsidRDefault="00E60D49" w:rsidP="00E60D49">
      <w:pPr>
        <w:rPr>
          <w:rFonts w:cs="Arial"/>
        </w:rPr>
      </w:pPr>
    </w:p>
    <w:tbl>
      <w:tblPr>
        <w:tblW w:w="0" w:type="auto"/>
        <w:tblInd w:w="108" w:type="dxa"/>
        <w:tblLayout w:type="fixed"/>
        <w:tblLook w:val="0000" w:firstRow="0" w:lastRow="0" w:firstColumn="0" w:lastColumn="0" w:noHBand="0" w:noVBand="0"/>
      </w:tblPr>
      <w:tblGrid>
        <w:gridCol w:w="1264"/>
        <w:gridCol w:w="1082"/>
        <w:gridCol w:w="1907"/>
        <w:gridCol w:w="4767"/>
      </w:tblGrid>
      <w:tr w:rsidR="00A7577B" w:rsidRPr="00C6321C" w:rsidTr="00A7577B">
        <w:tc>
          <w:tcPr>
            <w:tcW w:w="1264" w:type="dxa"/>
            <w:tcBorders>
              <w:top w:val="single" w:sz="4" w:space="0" w:color="000000"/>
              <w:left w:val="single" w:sz="4" w:space="0" w:color="000000"/>
              <w:bottom w:val="single" w:sz="4" w:space="0" w:color="000000"/>
            </w:tcBorders>
            <w:shd w:val="clear" w:color="auto" w:fill="F2F2F2"/>
          </w:tcPr>
          <w:p w:rsidR="00E60D49" w:rsidRPr="00CB4742" w:rsidRDefault="00E60D49" w:rsidP="007D35DC">
            <w:pPr>
              <w:pStyle w:val="CellHead"/>
              <w:snapToGrid w:val="0"/>
              <w:rPr>
                <w:rFonts w:cs="Arial"/>
              </w:rPr>
            </w:pPr>
            <w:bookmarkStart w:id="520" w:name="OLE_LINK44"/>
            <w:bookmarkStart w:id="521" w:name="_Hlk37249403"/>
            <w:r w:rsidRPr="00CB4742">
              <w:rPr>
                <w:rFonts w:cs="Arial"/>
              </w:rPr>
              <w:t>Date</w:t>
            </w:r>
          </w:p>
        </w:tc>
        <w:tc>
          <w:tcPr>
            <w:tcW w:w="1082" w:type="dxa"/>
            <w:tcBorders>
              <w:top w:val="single" w:sz="4" w:space="0" w:color="000000"/>
              <w:left w:val="single" w:sz="4" w:space="0" w:color="000000"/>
              <w:bottom w:val="single" w:sz="4" w:space="0" w:color="000000"/>
            </w:tcBorders>
            <w:shd w:val="clear" w:color="auto" w:fill="F2F2F2"/>
          </w:tcPr>
          <w:p w:rsidR="00E60D49" w:rsidRPr="00F83031" w:rsidRDefault="00E60D49" w:rsidP="007D35DC">
            <w:pPr>
              <w:pStyle w:val="CellHead"/>
              <w:snapToGrid w:val="0"/>
              <w:rPr>
                <w:rFonts w:cs="Arial"/>
              </w:rPr>
            </w:pPr>
            <w:r w:rsidRPr="00F83031">
              <w:rPr>
                <w:rFonts w:cs="Arial"/>
              </w:rPr>
              <w:t>Version</w:t>
            </w:r>
          </w:p>
        </w:tc>
        <w:tc>
          <w:tcPr>
            <w:tcW w:w="1907" w:type="dxa"/>
            <w:tcBorders>
              <w:top w:val="single" w:sz="4" w:space="0" w:color="000000"/>
              <w:left w:val="single" w:sz="4" w:space="0" w:color="000000"/>
              <w:bottom w:val="single" w:sz="4" w:space="0" w:color="000000"/>
            </w:tcBorders>
            <w:shd w:val="clear" w:color="auto" w:fill="F2F2F2"/>
          </w:tcPr>
          <w:p w:rsidR="00E60D49" w:rsidRPr="00AE7B87" w:rsidRDefault="00E60D49" w:rsidP="007D35DC">
            <w:pPr>
              <w:pStyle w:val="CellHead"/>
              <w:snapToGrid w:val="0"/>
              <w:rPr>
                <w:rFonts w:cs="Arial"/>
              </w:rPr>
            </w:pPr>
            <w:r w:rsidRPr="00AE7B87">
              <w:rPr>
                <w:rFonts w:cs="Arial"/>
              </w:rPr>
              <w:t>Initials</w:t>
            </w:r>
          </w:p>
        </w:tc>
        <w:tc>
          <w:tcPr>
            <w:tcW w:w="4767" w:type="dxa"/>
            <w:tcBorders>
              <w:top w:val="single" w:sz="4" w:space="0" w:color="000000"/>
              <w:left w:val="single" w:sz="4" w:space="0" w:color="000000"/>
              <w:bottom w:val="single" w:sz="4" w:space="0" w:color="000000"/>
              <w:right w:val="single" w:sz="4" w:space="0" w:color="000000"/>
            </w:tcBorders>
            <w:shd w:val="clear" w:color="auto" w:fill="F2F2F2"/>
          </w:tcPr>
          <w:p w:rsidR="00E60D49" w:rsidRPr="00AE7B87" w:rsidRDefault="00E60D49" w:rsidP="007D35DC">
            <w:pPr>
              <w:pStyle w:val="CellHead"/>
              <w:snapToGrid w:val="0"/>
              <w:rPr>
                <w:rFonts w:cs="Arial"/>
              </w:rPr>
            </w:pPr>
            <w:r w:rsidRPr="00AE7B87">
              <w:rPr>
                <w:rFonts w:cs="Arial"/>
              </w:rPr>
              <w:t>Summary</w:t>
            </w:r>
          </w:p>
        </w:tc>
      </w:tr>
      <w:tr w:rsidR="00E60D49" w:rsidRPr="00C6321C" w:rsidTr="00A7577B">
        <w:trPr>
          <w:trHeight w:val="287"/>
        </w:trPr>
        <w:tc>
          <w:tcPr>
            <w:tcW w:w="1264"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rPr>
            </w:pPr>
          </w:p>
        </w:tc>
        <w:tc>
          <w:tcPr>
            <w:tcW w:w="1907" w:type="dxa"/>
            <w:tcBorders>
              <w:left w:val="single" w:sz="4" w:space="0" w:color="000000"/>
              <w:bottom w:val="single" w:sz="4" w:space="0" w:color="000000"/>
            </w:tcBorders>
          </w:tcPr>
          <w:p w:rsidR="00E60D49" w:rsidRPr="00F70DD6" w:rsidRDefault="00E60D49" w:rsidP="007D35DC">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E60D49" w:rsidRPr="00F70DD6" w:rsidRDefault="00E60D49" w:rsidP="007D35DC">
            <w:pPr>
              <w:pStyle w:val="CellText"/>
              <w:snapToGrid w:val="0"/>
              <w:rPr>
                <w:rFonts w:ascii="Arial" w:hAnsi="Arial" w:cs="Arial"/>
              </w:rPr>
            </w:pPr>
          </w:p>
        </w:tc>
      </w:tr>
      <w:bookmarkEnd w:id="520"/>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rPr>
            </w:pPr>
          </w:p>
        </w:tc>
        <w:tc>
          <w:tcPr>
            <w:tcW w:w="1907" w:type="dxa"/>
            <w:tcBorders>
              <w:left w:val="single" w:sz="4" w:space="0" w:color="000000"/>
              <w:bottom w:val="single" w:sz="4" w:space="0" w:color="000000"/>
            </w:tcBorders>
          </w:tcPr>
          <w:p w:rsidR="006B6545" w:rsidRPr="00F70DD6"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Pr="00F70DD6" w:rsidRDefault="006B6545" w:rsidP="006B6545">
            <w:pPr>
              <w:pStyle w:val="CellText"/>
              <w:snapToGrid w:val="0"/>
              <w:rPr>
                <w:rFonts w:ascii="Arial" w:hAnsi="Arial" w:cs="Arial"/>
              </w:rPr>
            </w:pPr>
          </w:p>
        </w:tc>
      </w:tr>
      <w:tr w:rsidR="006B6545" w:rsidRPr="00C6321C" w:rsidTr="00A7577B">
        <w:trPr>
          <w:trHeight w:val="287"/>
        </w:trPr>
        <w:tc>
          <w:tcPr>
            <w:tcW w:w="1264"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1082"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1907" w:type="dxa"/>
            <w:tcBorders>
              <w:left w:val="single" w:sz="4" w:space="0" w:color="000000"/>
              <w:bottom w:val="single" w:sz="4" w:space="0" w:color="000000"/>
            </w:tcBorders>
          </w:tcPr>
          <w:p w:rsidR="006B6545" w:rsidRDefault="006B6545" w:rsidP="006B6545">
            <w:pPr>
              <w:pStyle w:val="CellText"/>
              <w:snapToGrid w:val="0"/>
              <w:rPr>
                <w:rFonts w:ascii="Arial" w:hAnsi="Arial" w:cs="Arial"/>
                <w:lang w:eastAsia="zh-CN"/>
              </w:rPr>
            </w:pPr>
          </w:p>
        </w:tc>
        <w:tc>
          <w:tcPr>
            <w:tcW w:w="4767" w:type="dxa"/>
            <w:tcBorders>
              <w:left w:val="single" w:sz="4" w:space="0" w:color="000000"/>
              <w:bottom w:val="single" w:sz="4" w:space="0" w:color="000000"/>
              <w:right w:val="single" w:sz="4" w:space="0" w:color="000000"/>
            </w:tcBorders>
          </w:tcPr>
          <w:p w:rsidR="006B6545" w:rsidRDefault="006B6545" w:rsidP="006B6545">
            <w:pPr>
              <w:pStyle w:val="CellText"/>
              <w:snapToGrid w:val="0"/>
              <w:rPr>
                <w:rFonts w:ascii="Arial" w:hAnsi="Arial" w:cs="Arial"/>
                <w:lang w:eastAsia="zh-CN"/>
              </w:rPr>
            </w:pPr>
          </w:p>
        </w:tc>
      </w:tr>
    </w:tbl>
    <w:bookmarkEnd w:id="521"/>
    <w:p w:rsidR="00E60D49" w:rsidRPr="00F83031" w:rsidRDefault="00E60D49" w:rsidP="00E60D49">
      <w:pPr>
        <w:pStyle w:val="Caption"/>
        <w:pageBreakBefore/>
        <w:jc w:val="center"/>
        <w:rPr>
          <w:rFonts w:cs="Arial"/>
        </w:rPr>
      </w:pPr>
      <w:r w:rsidRPr="00CB4742">
        <w:rPr>
          <w:rFonts w:cs="Arial"/>
        </w:rPr>
        <w:lastRenderedPageBreak/>
        <w:t>Table of Contents</w:t>
      </w:r>
    </w:p>
    <w:p w:rsidR="00E60D49" w:rsidRPr="00AE7B87" w:rsidRDefault="00E60D49" w:rsidP="00E60D49">
      <w:pPr>
        <w:rPr>
          <w:rFonts w:cs="Arial"/>
        </w:rPr>
      </w:pPr>
    </w:p>
    <w:p w:rsidR="00E60D49" w:rsidRPr="00AE7B87" w:rsidRDefault="00E60D49" w:rsidP="00E60D49">
      <w:pPr>
        <w:rPr>
          <w:rFonts w:cs="Arial"/>
        </w:rPr>
        <w:sectPr w:rsidR="00E60D49" w:rsidRPr="00AE7B87" w:rsidSect="001A3DE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776" w:right="1440" w:bottom="720" w:left="1584" w:header="720" w:footer="432" w:gutter="0"/>
          <w:pgNumType w:fmt="lowerRoman" w:start="1"/>
          <w:cols w:space="720"/>
          <w:titlePg/>
          <w:docGrid w:linePitch="360"/>
        </w:sectPr>
      </w:pPr>
    </w:p>
    <w:p w:rsidR="00EE050F" w:rsidRDefault="00E60D49">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r w:rsidRPr="00AE7B87">
        <w:rPr>
          <w:rFonts w:cs="Arial"/>
        </w:rPr>
        <w:fldChar w:fldCharType="begin"/>
      </w:r>
      <w:r w:rsidRPr="00AE7B87">
        <w:rPr>
          <w:rFonts w:cs="Arial"/>
        </w:rPr>
        <w:instrText xml:space="preserve"> TOC \o "1-9" \h</w:instrText>
      </w:r>
      <w:r w:rsidRPr="00AE7B87">
        <w:rPr>
          <w:rFonts w:cs="Arial"/>
        </w:rPr>
        <w:fldChar w:fldCharType="separate"/>
      </w:r>
      <w:hyperlink w:anchor="_Toc30424785" w:history="1">
        <w:r w:rsidR="00EE050F" w:rsidRPr="00FA6725">
          <w:rPr>
            <w:rStyle w:val="Hyperlink"/>
            <w:rFonts w:cs="Arial"/>
            <w:noProof/>
          </w:rPr>
          <w:t>1</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Product and Release Information</w:t>
        </w:r>
        <w:r w:rsidR="00EE050F">
          <w:rPr>
            <w:noProof/>
          </w:rPr>
          <w:tab/>
        </w:r>
        <w:r w:rsidR="00EE050F">
          <w:rPr>
            <w:noProof/>
          </w:rPr>
          <w:fldChar w:fldCharType="begin"/>
        </w:r>
        <w:r w:rsidR="00EE050F">
          <w:rPr>
            <w:noProof/>
          </w:rPr>
          <w:instrText xml:space="preserve"> PAGEREF _Toc30424785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86" w:history="1">
        <w:r w:rsidR="00EE050F" w:rsidRPr="00FA6725">
          <w:rPr>
            <w:rStyle w:val="Hyperlink"/>
            <w:rFonts w:cs="Arial"/>
            <w:noProof/>
          </w:rPr>
          <w:t>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Product Release Schedule</w:t>
        </w:r>
        <w:r w:rsidR="00EE050F">
          <w:rPr>
            <w:noProof/>
          </w:rPr>
          <w:tab/>
        </w:r>
        <w:r w:rsidR="00EE050F">
          <w:rPr>
            <w:noProof/>
          </w:rPr>
          <w:fldChar w:fldCharType="begin"/>
        </w:r>
        <w:r w:rsidR="00EE050F">
          <w:rPr>
            <w:noProof/>
          </w:rPr>
          <w:instrText xml:space="preserve"> PAGEREF _Toc30424786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87" w:history="1">
        <w:r w:rsidR="00EE050F" w:rsidRPr="00FA6725">
          <w:rPr>
            <w:rStyle w:val="Hyperlink"/>
            <w:noProof/>
          </w:rPr>
          <w:t>2</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noProof/>
          </w:rPr>
          <w:t>Mandatory Reviewers and Approvers:</w:t>
        </w:r>
        <w:r w:rsidR="00EE050F">
          <w:rPr>
            <w:noProof/>
          </w:rPr>
          <w:tab/>
        </w:r>
        <w:r w:rsidR="00EE050F">
          <w:rPr>
            <w:noProof/>
          </w:rPr>
          <w:fldChar w:fldCharType="begin"/>
        </w:r>
        <w:r w:rsidR="00EE050F">
          <w:rPr>
            <w:noProof/>
          </w:rPr>
          <w:instrText xml:space="preserve"> PAGEREF _Toc30424787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88" w:history="1">
        <w:r w:rsidR="00EE050F" w:rsidRPr="00FA6725">
          <w:rPr>
            <w:rStyle w:val="Hyperlink"/>
            <w:rFonts w:cs="Arial"/>
            <w:noProof/>
            <w:kern w:val="32"/>
          </w:rPr>
          <w:t>3</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rPr>
          <w:t>New Features in the Release</w:t>
        </w:r>
        <w:r w:rsidR="00EE050F">
          <w:rPr>
            <w:noProof/>
          </w:rPr>
          <w:tab/>
        </w:r>
        <w:r w:rsidR="00EE050F">
          <w:rPr>
            <w:noProof/>
          </w:rPr>
          <w:fldChar w:fldCharType="begin"/>
        </w:r>
        <w:r w:rsidR="00EE050F">
          <w:rPr>
            <w:noProof/>
          </w:rPr>
          <w:instrText xml:space="preserve"> PAGEREF _Toc30424788 \h </w:instrText>
        </w:r>
        <w:r w:rsidR="00EE050F">
          <w:rPr>
            <w:noProof/>
          </w:rPr>
        </w:r>
        <w:r w:rsidR="00EE050F">
          <w:rPr>
            <w:noProof/>
          </w:rPr>
          <w:fldChar w:fldCharType="separate"/>
        </w:r>
        <w:r w:rsidR="00EE050F">
          <w:rPr>
            <w:noProof/>
          </w:rPr>
          <w:t>1</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89" w:history="1">
        <w:r w:rsidR="00EE050F" w:rsidRPr="00FA6725">
          <w:rPr>
            <w:rStyle w:val="Hyperlink"/>
            <w:rFonts w:cs="Arial"/>
            <w:noProof/>
          </w:rPr>
          <w:t>3.1</w:t>
        </w:r>
        <w:r w:rsidR="00EE050F">
          <w:rPr>
            <w:rFonts w:asciiTheme="minorHAnsi" w:eastAsiaTheme="minorEastAsia" w:hAnsiTheme="minorHAnsi" w:cstheme="minorBidi"/>
            <w:noProof/>
            <w:color w:val="auto"/>
            <w:sz w:val="22"/>
            <w:szCs w:val="22"/>
            <w:lang w:eastAsia="zh-CN"/>
          </w:rPr>
          <w:tab/>
        </w:r>
        <w:bookmarkStart w:id="522" w:name="OLE_LINK42"/>
        <w:bookmarkStart w:id="523" w:name="OLE_LINK43"/>
        <w:r w:rsidR="00EE050F" w:rsidRPr="00FA6725">
          <w:rPr>
            <w:rStyle w:val="Hyperlink"/>
            <w:rFonts w:cs="Arial"/>
            <w:noProof/>
          </w:rPr>
          <w:t>Feature Interaction</w:t>
        </w:r>
        <w:bookmarkEnd w:id="522"/>
        <w:bookmarkEnd w:id="523"/>
        <w:r w:rsidR="00EE050F">
          <w:rPr>
            <w:noProof/>
          </w:rPr>
          <w:tab/>
        </w:r>
        <w:r w:rsidR="00EE050F">
          <w:rPr>
            <w:noProof/>
          </w:rPr>
          <w:fldChar w:fldCharType="begin"/>
        </w:r>
        <w:r w:rsidR="00EE050F">
          <w:rPr>
            <w:noProof/>
          </w:rPr>
          <w:instrText xml:space="preserve"> PAGEREF _Toc30424789 \h </w:instrText>
        </w:r>
        <w:r w:rsidR="00EE050F">
          <w:rPr>
            <w:noProof/>
          </w:rPr>
        </w:r>
        <w:r w:rsidR="00EE050F">
          <w:rPr>
            <w:noProof/>
          </w:rPr>
          <w:fldChar w:fldCharType="separate"/>
        </w:r>
        <w:r w:rsidR="00EE050F">
          <w:rPr>
            <w:noProof/>
          </w:rPr>
          <w:t>6</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0" w:history="1">
        <w:r w:rsidR="00EE050F" w:rsidRPr="00FA6725">
          <w:rPr>
            <w:rStyle w:val="Hyperlink"/>
            <w:rFonts w:cs="Arial"/>
            <w:noProof/>
          </w:rPr>
          <w:t>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Feature Test Considerations</w:t>
        </w:r>
        <w:r w:rsidR="00EE050F">
          <w:rPr>
            <w:noProof/>
          </w:rPr>
          <w:tab/>
        </w:r>
        <w:r w:rsidR="00EE050F">
          <w:rPr>
            <w:noProof/>
          </w:rPr>
          <w:fldChar w:fldCharType="begin"/>
        </w:r>
        <w:r w:rsidR="00EE050F">
          <w:rPr>
            <w:noProof/>
          </w:rPr>
          <w:instrText xml:space="preserve"> PAGEREF _Toc30424790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1" w:history="1">
        <w:r w:rsidR="00EE050F" w:rsidRPr="00FA6725">
          <w:rPr>
            <w:rStyle w:val="Hyperlink"/>
            <w:rFonts w:cs="Arial"/>
            <w:noProof/>
          </w:rPr>
          <w:t>3.2.1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 or System Under Test (SUT) Requirements</w:t>
        </w:r>
        <w:r w:rsidR="00EE050F">
          <w:rPr>
            <w:noProof/>
          </w:rPr>
          <w:tab/>
        </w:r>
        <w:r w:rsidR="00EE050F">
          <w:rPr>
            <w:noProof/>
          </w:rPr>
          <w:fldChar w:fldCharType="begin"/>
        </w:r>
        <w:r w:rsidR="00EE050F">
          <w:rPr>
            <w:noProof/>
          </w:rPr>
          <w:instrText xml:space="preserve"> PAGEREF _Toc30424791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2" w:history="1">
        <w:r w:rsidR="00EE050F" w:rsidRPr="00FA6725">
          <w:rPr>
            <w:rStyle w:val="Hyperlink"/>
            <w:rFonts w:cs="Arial"/>
            <w:noProof/>
          </w:rPr>
          <w:t>3.2.2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Feature System Test Impacts</w:t>
        </w:r>
        <w:r w:rsidR="00EE050F">
          <w:rPr>
            <w:noProof/>
          </w:rPr>
          <w:tab/>
        </w:r>
        <w:r w:rsidR="00EE050F">
          <w:rPr>
            <w:noProof/>
          </w:rPr>
          <w:fldChar w:fldCharType="begin"/>
        </w:r>
        <w:r w:rsidR="00EE050F">
          <w:rPr>
            <w:noProof/>
          </w:rPr>
          <w:instrText xml:space="preserve"> PAGEREF _Toc30424792 \h </w:instrText>
        </w:r>
        <w:r w:rsidR="00EE050F">
          <w:rPr>
            <w:noProof/>
          </w:rPr>
        </w:r>
        <w:r w:rsidR="00EE050F">
          <w:rPr>
            <w:noProof/>
          </w:rPr>
          <w:fldChar w:fldCharType="separate"/>
        </w:r>
        <w:r w:rsidR="00EE050F">
          <w:rPr>
            <w:noProof/>
          </w:rPr>
          <w:t>14</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93" w:history="1">
        <w:r w:rsidR="00EE050F" w:rsidRPr="00FA6725">
          <w:rPr>
            <w:rStyle w:val="Hyperlink"/>
            <w:rFonts w:cs="Arial"/>
            <w:noProof/>
          </w:rPr>
          <w:t>4</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New </w:t>
        </w:r>
        <w:r w:rsidR="00EE050F" w:rsidRPr="00FA6725">
          <w:rPr>
            <w:rStyle w:val="Hyperlink"/>
            <w:rFonts w:cs="Arial"/>
            <w:noProof/>
          </w:rPr>
          <w:t>Feature Regression Test</w:t>
        </w:r>
        <w:r w:rsidR="00EE050F">
          <w:rPr>
            <w:noProof/>
          </w:rPr>
          <w:tab/>
        </w:r>
        <w:r w:rsidR="00EE050F">
          <w:rPr>
            <w:noProof/>
          </w:rPr>
          <w:fldChar w:fldCharType="begin"/>
        </w:r>
        <w:r w:rsidR="00EE050F">
          <w:rPr>
            <w:noProof/>
          </w:rPr>
          <w:instrText xml:space="preserve"> PAGEREF _Toc30424793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4" w:history="1">
        <w:r w:rsidR="00EE050F" w:rsidRPr="00FA6725">
          <w:rPr>
            <w:rStyle w:val="Hyperlink"/>
            <w:rFonts w:cs="Arial"/>
            <w:noProof/>
          </w:rPr>
          <w:t>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 xml:space="preserve">Test plan </w:t>
        </w:r>
        <w:r w:rsidR="00EE050F" w:rsidRPr="00FA6725">
          <w:rPr>
            <w:rStyle w:val="Hyperlink"/>
            <w:rFonts w:cs="Arial"/>
            <w:noProof/>
            <w:lang w:eastAsia="zh-CN"/>
          </w:rPr>
          <w:t>is referred to what have done during feature testing for the new features</w:t>
        </w:r>
        <w:r w:rsidR="00EE050F">
          <w:rPr>
            <w:noProof/>
          </w:rPr>
          <w:tab/>
        </w:r>
        <w:r w:rsidR="00EE050F">
          <w:rPr>
            <w:noProof/>
          </w:rPr>
          <w:fldChar w:fldCharType="begin"/>
        </w:r>
        <w:r w:rsidR="00EE050F">
          <w:rPr>
            <w:noProof/>
          </w:rPr>
          <w:instrText xml:space="preserve"> PAGEREF _Toc30424794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5" w:history="1">
        <w:r w:rsidR="00EE050F" w:rsidRPr="00FA6725">
          <w:rPr>
            <w:rStyle w:val="Hyperlink"/>
            <w:rFonts w:cs="Arial"/>
            <w:noProof/>
          </w:rPr>
          <w:t>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New feature regression test plan</w:t>
        </w:r>
        <w:r w:rsidR="00EE050F">
          <w:rPr>
            <w:noProof/>
          </w:rPr>
          <w:tab/>
        </w:r>
        <w:r w:rsidR="00EE050F">
          <w:rPr>
            <w:noProof/>
          </w:rPr>
          <w:fldChar w:fldCharType="begin"/>
        </w:r>
        <w:r w:rsidR="00EE050F">
          <w:rPr>
            <w:noProof/>
          </w:rPr>
          <w:instrText xml:space="preserve"> PAGEREF _Toc30424795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796" w:history="1">
        <w:r w:rsidR="00EE050F" w:rsidRPr="00FA6725">
          <w:rPr>
            <w:rStyle w:val="Hyperlink"/>
            <w:rFonts w:cs="Arial"/>
            <w:noProof/>
          </w:rPr>
          <w:t>5</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Vx7 </w:t>
        </w:r>
        <w:r w:rsidR="00EE050F" w:rsidRPr="00FA6725">
          <w:rPr>
            <w:rStyle w:val="Hyperlink"/>
            <w:rFonts w:cs="Arial"/>
            <w:noProof/>
          </w:rPr>
          <w:t>Regression Test</w:t>
        </w:r>
        <w:r w:rsidR="00EE050F">
          <w:rPr>
            <w:noProof/>
          </w:rPr>
          <w:tab/>
        </w:r>
        <w:r w:rsidR="00EE050F">
          <w:rPr>
            <w:noProof/>
          </w:rPr>
          <w:fldChar w:fldCharType="begin"/>
        </w:r>
        <w:r w:rsidR="00EE050F">
          <w:rPr>
            <w:noProof/>
          </w:rPr>
          <w:instrText xml:space="preserve"> PAGEREF _Toc30424796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797" w:history="1">
        <w:r w:rsidR="00EE050F" w:rsidRPr="00FA6725">
          <w:rPr>
            <w:rStyle w:val="Hyperlink"/>
            <w:rFonts w:cs="Arial"/>
            <w:noProof/>
          </w:rPr>
          <w:t>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CoreOS</w:t>
        </w:r>
        <w:r w:rsidR="00EE050F">
          <w:rPr>
            <w:noProof/>
          </w:rPr>
          <w:tab/>
        </w:r>
        <w:r w:rsidR="00EE050F">
          <w:rPr>
            <w:noProof/>
          </w:rPr>
          <w:fldChar w:fldCharType="begin"/>
        </w:r>
        <w:r w:rsidR="00EE050F">
          <w:rPr>
            <w:noProof/>
          </w:rPr>
          <w:instrText xml:space="preserve"> PAGEREF _Toc30424797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8" w:history="1">
        <w:r w:rsidR="00EE050F" w:rsidRPr="00FA6725">
          <w:rPr>
            <w:rStyle w:val="Hyperlink"/>
            <w:rFonts w:cs="Arial"/>
            <w:noProof/>
          </w:rPr>
          <w:t>5.1.1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_Toc30424798 \h </w:instrText>
        </w:r>
        <w:r w:rsidR="00EE050F">
          <w:rPr>
            <w:noProof/>
          </w:rPr>
        </w:r>
        <w:r w:rsidR="00EE050F">
          <w:rPr>
            <w:noProof/>
          </w:rPr>
          <w:fldChar w:fldCharType="separate"/>
        </w:r>
        <w:r w:rsidR="00EE050F">
          <w:rPr>
            <w:noProof/>
          </w:rPr>
          <w:t>15</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799" w:history="1">
        <w:r w:rsidR="00EE050F" w:rsidRPr="00FA6725">
          <w:rPr>
            <w:rStyle w:val="Hyperlink"/>
            <w:rFonts w:cs="Arial"/>
            <w:noProof/>
          </w:rPr>
          <w:t>5.1.2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_Toc30424799 \h </w:instrText>
        </w:r>
        <w:r w:rsidR="00EE050F">
          <w:rPr>
            <w:noProof/>
          </w:rPr>
        </w:r>
        <w:r w:rsidR="00EE050F">
          <w:rPr>
            <w:noProof/>
          </w:rPr>
          <w:fldChar w:fldCharType="separate"/>
        </w:r>
        <w:r w:rsidR="00EE050F">
          <w:rPr>
            <w:noProof/>
          </w:rPr>
          <w:t>16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0" w:history="1">
        <w:r w:rsidR="00EE050F" w:rsidRPr="00FA6725">
          <w:rPr>
            <w:rStyle w:val="Hyperlink"/>
            <w:rFonts w:cs="Arial"/>
            <w:noProof/>
          </w:rPr>
          <w:t>5.1.3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_Toc30424800 \h </w:instrText>
        </w:r>
        <w:r w:rsidR="00EE050F">
          <w:rPr>
            <w:noProof/>
          </w:rPr>
        </w:r>
        <w:r w:rsidR="00EE050F">
          <w:rPr>
            <w:noProof/>
          </w:rPr>
          <w:fldChar w:fldCharType="separate"/>
        </w:r>
        <w:r w:rsidR="00EE050F">
          <w:rPr>
            <w:noProof/>
          </w:rPr>
          <w:t>17</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1" w:history="1">
        <w:r w:rsidR="00EE050F" w:rsidRPr="00FA6725">
          <w:rPr>
            <w:rStyle w:val="Hyperlink"/>
            <w:noProof/>
          </w:rPr>
          <w:t>5.2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Storage</w:t>
        </w:r>
        <w:r w:rsidR="00EE050F">
          <w:rPr>
            <w:noProof/>
          </w:rPr>
          <w:tab/>
        </w:r>
        <w:r w:rsidR="00EE050F">
          <w:rPr>
            <w:noProof/>
          </w:rPr>
          <w:fldChar w:fldCharType="begin"/>
        </w:r>
        <w:r w:rsidR="00EE050F">
          <w:rPr>
            <w:noProof/>
          </w:rPr>
          <w:instrText xml:space="preserve"> PAGEREF _Toc30424801 \h </w:instrText>
        </w:r>
        <w:r w:rsidR="00EE050F">
          <w:rPr>
            <w:noProof/>
          </w:rPr>
        </w:r>
        <w:r w:rsidR="00EE050F">
          <w:rPr>
            <w:noProof/>
          </w:rPr>
          <w:fldChar w:fldCharType="separate"/>
        </w:r>
        <w:r w:rsidR="00EE050F">
          <w:rPr>
            <w:noProof/>
          </w:rPr>
          <w:t>20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2" w:history="1">
        <w:r w:rsidR="00EE050F" w:rsidRPr="00FA6725">
          <w:rPr>
            <w:rStyle w:val="Hyperlink"/>
            <w:rFonts w:cs="Arial"/>
            <w:noProof/>
          </w:rPr>
          <w:t>5.2.1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_Toc30424802 \h </w:instrText>
        </w:r>
        <w:r w:rsidR="00EE050F">
          <w:rPr>
            <w:noProof/>
          </w:rPr>
        </w:r>
        <w:r w:rsidR="00EE050F">
          <w:rPr>
            <w:noProof/>
          </w:rPr>
          <w:fldChar w:fldCharType="separate"/>
        </w:r>
        <w:r w:rsidR="00EE050F">
          <w:rPr>
            <w:noProof/>
          </w:rPr>
          <w:t>20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3" w:history="1">
        <w:r w:rsidR="00EE050F" w:rsidRPr="00FA6725">
          <w:rPr>
            <w:rStyle w:val="Hyperlink"/>
            <w:rFonts w:cs="Arial"/>
            <w:noProof/>
          </w:rPr>
          <w:t>5.2.2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_Toc30424803 \h </w:instrText>
        </w:r>
        <w:r w:rsidR="00EE050F">
          <w:rPr>
            <w:noProof/>
          </w:rPr>
        </w:r>
        <w:r w:rsidR="00EE050F">
          <w:rPr>
            <w:noProof/>
          </w:rPr>
          <w:fldChar w:fldCharType="separate"/>
        </w:r>
        <w:r w:rsidR="00EE050F">
          <w:rPr>
            <w:noProof/>
          </w:rPr>
          <w:t>23</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4" w:history="1">
        <w:r w:rsidR="00EE050F" w:rsidRPr="00FA6725">
          <w:rPr>
            <w:rStyle w:val="Hyperlink"/>
            <w:rFonts w:cs="Arial"/>
            <w:noProof/>
          </w:rPr>
          <w:t>5.2.3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_Toc30424804 \h </w:instrText>
        </w:r>
        <w:r w:rsidR="00EE050F">
          <w:rPr>
            <w:noProof/>
          </w:rPr>
        </w:r>
        <w:r w:rsidR="00EE050F">
          <w:rPr>
            <w:noProof/>
          </w:rPr>
          <w:fldChar w:fldCharType="separate"/>
        </w:r>
        <w:r w:rsidR="00EE050F">
          <w:rPr>
            <w:noProof/>
          </w:rPr>
          <w:t>23</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5" w:history="1">
        <w:r w:rsidR="00EE050F" w:rsidRPr="00FA6725">
          <w:rPr>
            <w:rStyle w:val="Hyperlink"/>
            <w:noProof/>
          </w:rPr>
          <w:t>5.3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MW</w:t>
        </w:r>
        <w:r w:rsidR="00EE050F">
          <w:rPr>
            <w:noProof/>
          </w:rPr>
          <w:tab/>
        </w:r>
        <w:r w:rsidR="00EE050F">
          <w:rPr>
            <w:noProof/>
          </w:rPr>
          <w:fldChar w:fldCharType="begin"/>
        </w:r>
        <w:r w:rsidR="00EE050F">
          <w:rPr>
            <w:noProof/>
          </w:rPr>
          <w:instrText xml:space="preserve"> PAGEREF _Toc30424805 \h </w:instrText>
        </w:r>
        <w:r w:rsidR="00EE050F">
          <w:rPr>
            <w:noProof/>
          </w:rPr>
        </w:r>
        <w:r w:rsidR="00EE050F">
          <w:rPr>
            <w:noProof/>
          </w:rPr>
          <w:fldChar w:fldCharType="separate"/>
        </w:r>
        <w:r w:rsidR="00EE050F">
          <w:rPr>
            <w:noProof/>
          </w:rPr>
          <w:t>24</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6" w:history="1">
        <w:r w:rsidR="00EE050F" w:rsidRPr="00FA6725">
          <w:rPr>
            <w:rStyle w:val="Hyperlink"/>
            <w:rFonts w:cs="Arial"/>
            <w:noProof/>
          </w:rPr>
          <w:t>5.3.1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_Toc30424806 \h </w:instrText>
        </w:r>
        <w:r w:rsidR="00EE050F">
          <w:rPr>
            <w:noProof/>
          </w:rPr>
        </w:r>
        <w:r w:rsidR="00EE050F">
          <w:rPr>
            <w:noProof/>
          </w:rPr>
          <w:fldChar w:fldCharType="separate"/>
        </w:r>
        <w:r w:rsidR="00EE050F">
          <w:rPr>
            <w:noProof/>
          </w:rPr>
          <w:t>24</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7" w:history="1">
        <w:r w:rsidR="00EE050F" w:rsidRPr="00FA6725">
          <w:rPr>
            <w:rStyle w:val="Hyperlink"/>
            <w:rFonts w:cs="Arial"/>
            <w:noProof/>
          </w:rPr>
          <w:t>5.3.2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_Toc30424807 \h </w:instrText>
        </w:r>
        <w:r w:rsidR="00EE050F">
          <w:rPr>
            <w:noProof/>
          </w:rPr>
        </w:r>
        <w:r w:rsidR="00EE050F">
          <w:rPr>
            <w:noProof/>
          </w:rPr>
          <w:fldChar w:fldCharType="separate"/>
        </w:r>
        <w:r w:rsidR="00EE050F">
          <w:rPr>
            <w:noProof/>
          </w:rPr>
          <w:t>25</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08" w:history="1">
        <w:r w:rsidR="00EE050F" w:rsidRPr="00FA6725">
          <w:rPr>
            <w:rStyle w:val="Hyperlink"/>
            <w:rFonts w:cs="Arial"/>
            <w:noProof/>
          </w:rPr>
          <w:t>5.3.3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_Toc30424808 \h </w:instrText>
        </w:r>
        <w:r w:rsidR="00EE050F">
          <w:rPr>
            <w:noProof/>
          </w:rPr>
        </w:r>
        <w:r w:rsidR="00EE050F">
          <w:rPr>
            <w:noProof/>
          </w:rPr>
          <w:fldChar w:fldCharType="separate"/>
        </w:r>
        <w:r w:rsidR="00EE050F">
          <w:rPr>
            <w:noProof/>
          </w:rPr>
          <w:t>25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09" w:history="1">
        <w:r w:rsidR="00EE050F" w:rsidRPr="00FA6725">
          <w:rPr>
            <w:rStyle w:val="Hyperlink"/>
            <w:noProof/>
          </w:rPr>
          <w:t>5.4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Connectivity</w:t>
        </w:r>
        <w:r w:rsidR="00EE050F">
          <w:rPr>
            <w:noProof/>
          </w:rPr>
          <w:tab/>
        </w:r>
        <w:r w:rsidR="00EE050F">
          <w:rPr>
            <w:noProof/>
          </w:rPr>
          <w:fldChar w:fldCharType="begin"/>
        </w:r>
        <w:r w:rsidR="00EE050F">
          <w:rPr>
            <w:noProof/>
          </w:rPr>
          <w:instrText xml:space="preserve"> PAGEREF _Toc30424809 \h </w:instrText>
        </w:r>
        <w:r w:rsidR="00EE050F">
          <w:rPr>
            <w:noProof/>
          </w:rPr>
        </w:r>
        <w:r w:rsidR="00EE050F">
          <w:rPr>
            <w:noProof/>
          </w:rPr>
          <w:fldChar w:fldCharType="separate"/>
        </w:r>
        <w:r w:rsidR="00EE050F">
          <w:rPr>
            <w:noProof/>
          </w:rPr>
          <w:t>26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0" w:history="1">
        <w:r w:rsidR="00EE050F" w:rsidRPr="00FA6725">
          <w:rPr>
            <w:rStyle w:val="Hyperlink"/>
            <w:rFonts w:cs="Arial"/>
            <w:noProof/>
          </w:rPr>
          <w:t>5.4.1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_Toc30424810 \h </w:instrText>
        </w:r>
        <w:r w:rsidR="00EE050F">
          <w:rPr>
            <w:noProof/>
          </w:rPr>
        </w:r>
        <w:r w:rsidR="00EE050F">
          <w:rPr>
            <w:noProof/>
          </w:rPr>
          <w:fldChar w:fldCharType="separate"/>
        </w:r>
        <w:r w:rsidR="00EE050F">
          <w:rPr>
            <w:noProof/>
          </w:rPr>
          <w:t>26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1" w:history="1">
        <w:r w:rsidR="00EE050F" w:rsidRPr="00FA6725">
          <w:rPr>
            <w:rStyle w:val="Hyperlink"/>
            <w:rFonts w:cs="Arial"/>
            <w:noProof/>
          </w:rPr>
          <w:t>5.4.2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_Toc30424811 \h </w:instrText>
        </w:r>
        <w:r w:rsidR="00EE050F">
          <w:rPr>
            <w:noProof/>
          </w:rPr>
        </w:r>
        <w:r w:rsidR="00EE050F">
          <w:rPr>
            <w:noProof/>
          </w:rPr>
          <w:fldChar w:fldCharType="separate"/>
        </w:r>
        <w:r w:rsidR="00EE050F">
          <w:rPr>
            <w:noProof/>
          </w:rPr>
          <w:t>28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2" w:history="1">
        <w:r w:rsidR="00EE050F" w:rsidRPr="00FA6725">
          <w:rPr>
            <w:rStyle w:val="Hyperlink"/>
            <w:rFonts w:cs="Arial"/>
            <w:noProof/>
          </w:rPr>
          <w:t>5.4.3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_Toc30424812 \h </w:instrText>
        </w:r>
        <w:r w:rsidR="00EE050F">
          <w:rPr>
            <w:noProof/>
          </w:rPr>
        </w:r>
        <w:r w:rsidR="00EE050F">
          <w:rPr>
            <w:noProof/>
          </w:rPr>
          <w:fldChar w:fldCharType="separate"/>
        </w:r>
        <w:r w:rsidR="00EE050F">
          <w:rPr>
            <w:noProof/>
          </w:rPr>
          <w:t>28</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13" w:history="1">
        <w:r w:rsidR="00EE050F" w:rsidRPr="00FA6725">
          <w:rPr>
            <w:rStyle w:val="Hyperlink"/>
            <w:noProof/>
          </w:rPr>
          <w:t>5.5</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PPC BSP</w:t>
        </w:r>
        <w:r w:rsidR="00EE050F">
          <w:rPr>
            <w:noProof/>
          </w:rPr>
          <w:tab/>
        </w:r>
        <w:r w:rsidR="00EE050F">
          <w:rPr>
            <w:noProof/>
          </w:rPr>
          <w:fldChar w:fldCharType="begin"/>
        </w:r>
        <w:r w:rsidR="00EE050F">
          <w:rPr>
            <w:noProof/>
          </w:rPr>
          <w:instrText xml:space="preserve"> PAGEREF _Toc30424813 \h </w:instrText>
        </w:r>
        <w:r w:rsidR="00EE050F">
          <w:rPr>
            <w:noProof/>
          </w:rPr>
        </w:r>
        <w:r w:rsidR="00EE050F">
          <w:rPr>
            <w:noProof/>
          </w:rPr>
          <w:fldChar w:fldCharType="separate"/>
        </w:r>
        <w:r w:rsidR="00EE050F">
          <w:rPr>
            <w:noProof/>
          </w:rPr>
          <w:t>29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4" w:history="1">
        <w:r w:rsidR="00EE050F" w:rsidRPr="00FA6725">
          <w:rPr>
            <w:rStyle w:val="Hyperlink"/>
            <w:rFonts w:cs="Arial"/>
            <w:noProof/>
          </w:rPr>
          <w:t>5.5.1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_Toc30424814 \h </w:instrText>
        </w:r>
        <w:r w:rsidR="00EE050F">
          <w:rPr>
            <w:noProof/>
          </w:rPr>
        </w:r>
        <w:r w:rsidR="00EE050F">
          <w:rPr>
            <w:noProof/>
          </w:rPr>
          <w:fldChar w:fldCharType="separate"/>
        </w:r>
        <w:r w:rsidR="00EE050F">
          <w:rPr>
            <w:noProof/>
          </w:rPr>
          <w:t>29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5" w:history="1">
        <w:r w:rsidR="00EE050F" w:rsidRPr="00FA6725">
          <w:rPr>
            <w:rStyle w:val="Hyperlink"/>
            <w:rFonts w:cs="Arial"/>
            <w:noProof/>
          </w:rPr>
          <w:t>5.5.2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_Toc30424815 \h </w:instrText>
        </w:r>
        <w:r w:rsidR="00EE050F">
          <w:rPr>
            <w:noProof/>
          </w:rPr>
        </w:r>
        <w:r w:rsidR="00EE050F">
          <w:rPr>
            <w:noProof/>
          </w:rPr>
          <w:fldChar w:fldCharType="separate"/>
        </w:r>
        <w:r w:rsidR="00EE050F">
          <w:rPr>
            <w:noProof/>
          </w:rPr>
          <w:t>30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6" w:history="1">
        <w:r w:rsidR="00EE050F" w:rsidRPr="00FA6725">
          <w:rPr>
            <w:rStyle w:val="Hyperlink"/>
            <w:rFonts w:cs="Arial"/>
            <w:noProof/>
          </w:rPr>
          <w:t>5.5.3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_Toc30424816 \h </w:instrText>
        </w:r>
        <w:r w:rsidR="00EE050F">
          <w:rPr>
            <w:noProof/>
          </w:rPr>
        </w:r>
        <w:r w:rsidR="00EE050F">
          <w:rPr>
            <w:noProof/>
          </w:rPr>
          <w:fldChar w:fldCharType="separate"/>
        </w:r>
        <w:r w:rsidR="00EE050F">
          <w:rPr>
            <w:noProof/>
          </w:rPr>
          <w:t>30</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17" w:history="1">
        <w:r w:rsidR="00EE050F" w:rsidRPr="00FA6725">
          <w:rPr>
            <w:rStyle w:val="Hyperlink"/>
            <w:noProof/>
          </w:rPr>
          <w:t>5.6</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ARM BSP</w:t>
        </w:r>
        <w:r w:rsidR="00EE050F">
          <w:rPr>
            <w:noProof/>
          </w:rPr>
          <w:tab/>
        </w:r>
        <w:r w:rsidR="00EE050F">
          <w:rPr>
            <w:noProof/>
          </w:rPr>
          <w:fldChar w:fldCharType="begin"/>
        </w:r>
        <w:r w:rsidR="00EE050F">
          <w:rPr>
            <w:noProof/>
          </w:rPr>
          <w:instrText xml:space="preserve"> PAGEREF _Toc30424817 \h </w:instrText>
        </w:r>
        <w:r w:rsidR="00EE050F">
          <w:rPr>
            <w:noProof/>
          </w:rPr>
        </w:r>
        <w:r w:rsidR="00EE050F">
          <w:rPr>
            <w:noProof/>
          </w:rPr>
          <w:fldChar w:fldCharType="separate"/>
        </w:r>
        <w:r w:rsidR="00EE050F">
          <w:rPr>
            <w:noProof/>
          </w:rPr>
          <w:t>32</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8" w:history="1">
        <w:r w:rsidR="00EE050F" w:rsidRPr="00FA6725">
          <w:rPr>
            <w:rStyle w:val="Hyperlink"/>
            <w:rFonts w:cs="Arial"/>
            <w:noProof/>
          </w:rPr>
          <w:t>5.6.1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_Toc30424818 \h </w:instrText>
        </w:r>
        <w:r w:rsidR="00EE050F">
          <w:rPr>
            <w:noProof/>
          </w:rPr>
        </w:r>
        <w:r w:rsidR="00EE050F">
          <w:rPr>
            <w:noProof/>
          </w:rPr>
          <w:fldChar w:fldCharType="separate"/>
        </w:r>
        <w:r w:rsidR="00EE050F">
          <w:rPr>
            <w:noProof/>
          </w:rPr>
          <w:t>32</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19" w:history="1">
        <w:r w:rsidR="00EE050F" w:rsidRPr="00FA6725">
          <w:rPr>
            <w:rStyle w:val="Hyperlink"/>
            <w:rFonts w:cs="Arial"/>
            <w:noProof/>
          </w:rPr>
          <w:t>5.6.2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_Toc30424819 \h </w:instrText>
        </w:r>
        <w:r w:rsidR="00EE050F">
          <w:rPr>
            <w:noProof/>
          </w:rPr>
        </w:r>
        <w:r w:rsidR="00EE050F">
          <w:rPr>
            <w:noProof/>
          </w:rPr>
          <w:fldChar w:fldCharType="separate"/>
        </w:r>
        <w:r w:rsidR="00EE050F">
          <w:rPr>
            <w:noProof/>
          </w:rPr>
          <w:t>34</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0" w:history="1">
        <w:r w:rsidR="00EE050F" w:rsidRPr="00FA6725">
          <w:rPr>
            <w:rStyle w:val="Hyperlink"/>
            <w:rFonts w:cs="Arial"/>
            <w:noProof/>
          </w:rPr>
          <w:t>5.6.3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_Toc30424820 \h </w:instrText>
        </w:r>
        <w:r w:rsidR="00EE050F">
          <w:rPr>
            <w:noProof/>
          </w:rPr>
        </w:r>
        <w:r w:rsidR="00EE050F">
          <w:rPr>
            <w:noProof/>
          </w:rPr>
          <w:fldChar w:fldCharType="separate"/>
        </w:r>
        <w:r w:rsidR="00EE050F">
          <w:rPr>
            <w:noProof/>
          </w:rPr>
          <w:t>34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1" w:history="1">
        <w:r w:rsidR="00EE050F" w:rsidRPr="00FA6725">
          <w:rPr>
            <w:rStyle w:val="Hyperlink"/>
            <w:noProof/>
          </w:rPr>
          <w:t>5.7</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IA BSP</w:t>
        </w:r>
        <w:r w:rsidR="00EE050F">
          <w:rPr>
            <w:noProof/>
          </w:rPr>
          <w:tab/>
        </w:r>
        <w:r w:rsidR="00EE050F">
          <w:rPr>
            <w:noProof/>
          </w:rPr>
          <w:fldChar w:fldCharType="begin"/>
        </w:r>
        <w:r w:rsidR="00EE050F">
          <w:rPr>
            <w:noProof/>
          </w:rPr>
          <w:instrText xml:space="preserve"> PAGEREF _Toc30424821 \h </w:instrText>
        </w:r>
        <w:r w:rsidR="00EE050F">
          <w:rPr>
            <w:noProof/>
          </w:rPr>
        </w:r>
        <w:r w:rsidR="00EE050F">
          <w:rPr>
            <w:noProof/>
          </w:rPr>
          <w:fldChar w:fldCharType="separate"/>
        </w:r>
        <w:r w:rsidR="00EE050F">
          <w:rPr>
            <w:noProof/>
          </w:rPr>
          <w:t>36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2" w:history="1">
        <w:r w:rsidR="00EE050F" w:rsidRPr="00FA6725">
          <w:rPr>
            <w:rStyle w:val="Hyperlink"/>
            <w:rFonts w:cs="Arial"/>
            <w:noProof/>
          </w:rPr>
          <w:t>5.7.1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_Toc30424822 \h </w:instrText>
        </w:r>
        <w:r w:rsidR="00EE050F">
          <w:rPr>
            <w:noProof/>
          </w:rPr>
        </w:r>
        <w:r w:rsidR="00EE050F">
          <w:rPr>
            <w:noProof/>
          </w:rPr>
          <w:fldChar w:fldCharType="separate"/>
        </w:r>
        <w:r w:rsidR="00EE050F">
          <w:rPr>
            <w:noProof/>
          </w:rPr>
          <w:t>36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3" w:history="1">
        <w:r w:rsidR="00EE050F" w:rsidRPr="00FA6725">
          <w:rPr>
            <w:rStyle w:val="Hyperlink"/>
            <w:rFonts w:cs="Arial"/>
            <w:noProof/>
          </w:rPr>
          <w:t>5.7.2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_Toc30424823 \h </w:instrText>
        </w:r>
        <w:r w:rsidR="00EE050F">
          <w:rPr>
            <w:noProof/>
          </w:rPr>
        </w:r>
        <w:r w:rsidR="00EE050F">
          <w:rPr>
            <w:noProof/>
          </w:rPr>
          <w:fldChar w:fldCharType="separate"/>
        </w:r>
        <w:r w:rsidR="00EE050F">
          <w:rPr>
            <w:noProof/>
          </w:rPr>
          <w:t>37</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4" w:history="1">
        <w:r w:rsidR="00EE050F" w:rsidRPr="00FA6725">
          <w:rPr>
            <w:rStyle w:val="Hyperlink"/>
            <w:rFonts w:cs="Arial"/>
            <w:noProof/>
          </w:rPr>
          <w:t>5.7.3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_Toc30424824 \h </w:instrText>
        </w:r>
        <w:r w:rsidR="00EE050F">
          <w:rPr>
            <w:noProof/>
          </w:rPr>
        </w:r>
        <w:r w:rsidR="00EE050F">
          <w:rPr>
            <w:noProof/>
          </w:rPr>
          <w:fldChar w:fldCharType="separate"/>
        </w:r>
        <w:r w:rsidR="00EE050F">
          <w:rPr>
            <w:noProof/>
          </w:rPr>
          <w:t>37</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5" w:history="1">
        <w:r w:rsidR="00EE050F" w:rsidRPr="00FA6725">
          <w:rPr>
            <w:rStyle w:val="Hyperlink"/>
            <w:noProof/>
          </w:rPr>
          <w:t>5.8</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UI</w:t>
        </w:r>
        <w:r w:rsidR="00EE050F">
          <w:rPr>
            <w:noProof/>
          </w:rPr>
          <w:tab/>
        </w:r>
        <w:r w:rsidR="00EE050F">
          <w:rPr>
            <w:noProof/>
          </w:rPr>
          <w:fldChar w:fldCharType="begin"/>
        </w:r>
        <w:r w:rsidR="00EE050F">
          <w:rPr>
            <w:noProof/>
          </w:rPr>
          <w:instrText xml:space="preserve"> PAGEREF _Toc30424825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6" w:history="1">
        <w:r w:rsidR="00EE050F" w:rsidRPr="00FA6725">
          <w:rPr>
            <w:rStyle w:val="Hyperlink"/>
            <w:rFonts w:cs="Arial"/>
            <w:noProof/>
          </w:rPr>
          <w:t>5.8.1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_Toc30424826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7" w:history="1">
        <w:r w:rsidR="00EE050F" w:rsidRPr="00FA6725">
          <w:rPr>
            <w:rStyle w:val="Hyperlink"/>
            <w:rFonts w:cs="Arial"/>
            <w:noProof/>
          </w:rPr>
          <w:t>5.8.2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_Toc30424827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28" w:history="1">
        <w:r w:rsidR="00EE050F" w:rsidRPr="00FA6725">
          <w:rPr>
            <w:rStyle w:val="Hyperlink"/>
            <w:rFonts w:cs="Arial"/>
            <w:noProof/>
          </w:rPr>
          <w:t>5.8.3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_Toc30424828 \h </w:instrText>
        </w:r>
        <w:r w:rsidR="00EE050F">
          <w:rPr>
            <w:noProof/>
          </w:rPr>
        </w:r>
        <w:r w:rsidR="00EE050F">
          <w:rPr>
            <w:noProof/>
          </w:rPr>
          <w:fldChar w:fldCharType="separate"/>
        </w:r>
        <w:r w:rsidR="00EE050F">
          <w:rPr>
            <w:noProof/>
          </w:rPr>
          <w:t>39</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29" w:history="1">
        <w:r w:rsidR="00EE050F" w:rsidRPr="00FA6725">
          <w:rPr>
            <w:rStyle w:val="Hyperlink"/>
            <w:noProof/>
          </w:rPr>
          <w:t>5.9</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Networking</w:t>
        </w:r>
        <w:r w:rsidR="00EE050F">
          <w:rPr>
            <w:noProof/>
          </w:rPr>
          <w:tab/>
        </w:r>
        <w:r w:rsidR="00EE050F">
          <w:rPr>
            <w:noProof/>
          </w:rPr>
          <w:fldChar w:fldCharType="begin"/>
        </w:r>
        <w:r w:rsidR="00EE050F">
          <w:rPr>
            <w:noProof/>
          </w:rPr>
          <w:instrText xml:space="preserve"> PAGEREF _Toc30424829 \h </w:instrText>
        </w:r>
        <w:r w:rsidR="00EE050F">
          <w:rPr>
            <w:noProof/>
          </w:rPr>
        </w:r>
        <w:r w:rsidR="00EE050F">
          <w:rPr>
            <w:noProof/>
          </w:rPr>
          <w:fldChar w:fldCharType="separate"/>
        </w:r>
        <w:r w:rsidR="00EE050F">
          <w:rPr>
            <w:noProof/>
          </w:rPr>
          <w:t>40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0" w:history="1">
        <w:r w:rsidR="00EE050F" w:rsidRPr="00FA6725">
          <w:rPr>
            <w:rStyle w:val="Hyperlink"/>
            <w:rFonts w:cs="Arial"/>
            <w:noProof/>
          </w:rPr>
          <w:t>5.9.1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_Toc30424830 \h </w:instrText>
        </w:r>
        <w:r w:rsidR="00EE050F">
          <w:rPr>
            <w:noProof/>
          </w:rPr>
        </w:r>
        <w:r w:rsidR="00EE050F">
          <w:rPr>
            <w:noProof/>
          </w:rPr>
          <w:fldChar w:fldCharType="separate"/>
        </w:r>
        <w:r w:rsidR="00EE050F">
          <w:rPr>
            <w:noProof/>
          </w:rPr>
          <w:t>40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1" w:history="1">
        <w:r w:rsidR="00EE050F" w:rsidRPr="00FA6725">
          <w:rPr>
            <w:rStyle w:val="Hyperlink"/>
            <w:rFonts w:cs="Arial"/>
            <w:noProof/>
          </w:rPr>
          <w:t>5.9.2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_Toc30424831 \h </w:instrText>
        </w:r>
        <w:r w:rsidR="00EE050F">
          <w:rPr>
            <w:noProof/>
          </w:rPr>
        </w:r>
        <w:r w:rsidR="00EE050F">
          <w:rPr>
            <w:noProof/>
          </w:rPr>
          <w:fldChar w:fldCharType="separate"/>
        </w:r>
        <w:r w:rsidR="00EE050F">
          <w:rPr>
            <w:noProof/>
          </w:rPr>
          <w:t>41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32" w:history="1">
        <w:r w:rsidR="00EE050F" w:rsidRPr="00FA6725">
          <w:rPr>
            <w:rStyle w:val="Hyperlink"/>
            <w:rFonts w:cs="Arial"/>
            <w:noProof/>
          </w:rPr>
          <w:t>5.9.3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_Toc30424832 \h </w:instrText>
        </w:r>
        <w:r w:rsidR="00EE050F">
          <w:rPr>
            <w:noProof/>
          </w:rPr>
        </w:r>
        <w:r w:rsidR="00EE050F">
          <w:rPr>
            <w:noProof/>
          </w:rPr>
          <w:fldChar w:fldCharType="separate"/>
        </w:r>
        <w:r w:rsidR="00EE050F">
          <w:rPr>
            <w:noProof/>
          </w:rPr>
          <w:t>41</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33" w:history="1">
        <w:r w:rsidR="00EE050F" w:rsidRPr="00FA6725">
          <w:rPr>
            <w:rStyle w:val="Hyperlink"/>
            <w:noProof/>
          </w:rPr>
          <w:t>5.10</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Workbench</w:t>
        </w:r>
        <w:r w:rsidR="00EE050F">
          <w:rPr>
            <w:noProof/>
          </w:rPr>
          <w:tab/>
        </w:r>
        <w:r w:rsidR="00EE050F">
          <w:rPr>
            <w:noProof/>
          </w:rPr>
          <w:fldChar w:fldCharType="begin"/>
        </w:r>
        <w:r w:rsidR="00EE050F">
          <w:rPr>
            <w:noProof/>
          </w:rPr>
          <w:instrText xml:space="preserve"> PAGEREF _Toc30424833 \h </w:instrText>
        </w:r>
        <w:r w:rsidR="00EE050F">
          <w:rPr>
            <w:noProof/>
          </w:rPr>
        </w:r>
        <w:r w:rsidR="00EE050F">
          <w:rPr>
            <w:noProof/>
          </w:rPr>
          <w:fldChar w:fldCharType="separate"/>
        </w:r>
        <w:r w:rsidR="00EE050F">
          <w:rPr>
            <w:noProof/>
          </w:rPr>
          <w:t>42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4" w:history="1">
        <w:r w:rsidR="00EE050F" w:rsidRPr="00FA6725">
          <w:rPr>
            <w:rStyle w:val="Hyperlink"/>
            <w:rFonts w:cs="Arial"/>
            <w:noProof/>
            <w:lang w:eastAsia="zh-CN"/>
          </w:rPr>
          <w:t>5.10.1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_Toc30424834 \h </w:instrText>
        </w:r>
        <w:r w:rsidR="00EE050F">
          <w:rPr>
            <w:noProof/>
          </w:rPr>
        </w:r>
        <w:r w:rsidR="00EE050F">
          <w:rPr>
            <w:noProof/>
          </w:rPr>
          <w:fldChar w:fldCharType="separate"/>
        </w:r>
        <w:r w:rsidR="00EE050F">
          <w:rPr>
            <w:noProof/>
          </w:rPr>
          <w:t>42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5" w:history="1">
        <w:r w:rsidR="00EE050F" w:rsidRPr="00FA6725">
          <w:rPr>
            <w:rStyle w:val="Hyperlink"/>
            <w:rFonts w:cs="Arial"/>
            <w:noProof/>
          </w:rPr>
          <w:t>5.10.2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_Toc30424835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6" w:history="1">
        <w:r w:rsidR="00EE050F" w:rsidRPr="00FA6725">
          <w:rPr>
            <w:rStyle w:val="Hyperlink"/>
            <w:rFonts w:cs="Arial"/>
            <w:noProof/>
          </w:rPr>
          <w:t>5.10.3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_Toc30424836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37" w:history="1">
        <w:r w:rsidR="00EE050F" w:rsidRPr="00FA6725">
          <w:rPr>
            <w:rStyle w:val="Hyperlink"/>
            <w:noProof/>
          </w:rPr>
          <w:t>5.11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B&amp;C</w:t>
        </w:r>
        <w:r w:rsidR="00EE050F">
          <w:rPr>
            <w:noProof/>
          </w:rPr>
          <w:tab/>
        </w:r>
        <w:r w:rsidR="00EE050F">
          <w:rPr>
            <w:noProof/>
          </w:rPr>
          <w:fldChar w:fldCharType="begin"/>
        </w:r>
        <w:r w:rsidR="00EE050F">
          <w:rPr>
            <w:noProof/>
          </w:rPr>
          <w:instrText xml:space="preserve"> PAGEREF _Toc30424837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8" w:history="1">
        <w:r w:rsidR="00EE050F" w:rsidRPr="00FA6725">
          <w:rPr>
            <w:rStyle w:val="Hyperlink"/>
            <w:rFonts w:cs="Arial"/>
            <w:noProof/>
          </w:rPr>
          <w:t>5.11.1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_Toc30424838 \h </w:instrText>
        </w:r>
        <w:r w:rsidR="00EE050F">
          <w:rPr>
            <w:noProof/>
          </w:rPr>
        </w:r>
        <w:r w:rsidR="00EE050F">
          <w:rPr>
            <w:noProof/>
          </w:rPr>
          <w:fldChar w:fldCharType="separate"/>
        </w:r>
        <w:r w:rsidR="00EE050F">
          <w:rPr>
            <w:noProof/>
          </w:rPr>
          <w:t>43</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39" w:history="1">
        <w:r w:rsidR="00EE050F" w:rsidRPr="00FA6725">
          <w:rPr>
            <w:rStyle w:val="Hyperlink"/>
            <w:rFonts w:cs="Arial"/>
            <w:noProof/>
          </w:rPr>
          <w:t>5.11.2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_Toc30424839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0" w:history="1">
        <w:r w:rsidR="00EE050F" w:rsidRPr="00FA6725">
          <w:rPr>
            <w:rStyle w:val="Hyperlink"/>
            <w:rFonts w:cs="Arial"/>
            <w:noProof/>
          </w:rPr>
          <w:t>5.11.3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_Toc30424840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1" w:history="1">
        <w:r w:rsidR="00EE050F" w:rsidRPr="00FA6725">
          <w:rPr>
            <w:rStyle w:val="Hyperlink"/>
            <w:noProof/>
          </w:rPr>
          <w:t>5.12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Libc</w:t>
        </w:r>
        <w:r w:rsidR="00EE050F">
          <w:rPr>
            <w:noProof/>
          </w:rPr>
          <w:tab/>
        </w:r>
        <w:r w:rsidR="00EE050F">
          <w:rPr>
            <w:noProof/>
          </w:rPr>
          <w:fldChar w:fldCharType="begin"/>
        </w:r>
        <w:r w:rsidR="00EE050F">
          <w:rPr>
            <w:noProof/>
          </w:rPr>
          <w:instrText xml:space="preserve"> PAGEREF _Toc30424841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2" w:history="1">
        <w:r w:rsidR="00EE050F" w:rsidRPr="00FA6725">
          <w:rPr>
            <w:rStyle w:val="Hyperlink"/>
            <w:rFonts w:cs="Arial"/>
            <w:noProof/>
          </w:rPr>
          <w:t>5.12.1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_Toc30424842 \h </w:instrText>
        </w:r>
        <w:r w:rsidR="00EE050F">
          <w:rPr>
            <w:noProof/>
          </w:rPr>
        </w:r>
        <w:r w:rsidR="00EE050F">
          <w:rPr>
            <w:noProof/>
          </w:rPr>
          <w:fldChar w:fldCharType="separate"/>
        </w:r>
        <w:r w:rsidR="00EE050F">
          <w:rPr>
            <w:noProof/>
          </w:rPr>
          <w:t>69</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3" w:history="1">
        <w:r w:rsidR="00EE050F" w:rsidRPr="00FA6725">
          <w:rPr>
            <w:rStyle w:val="Hyperlink"/>
            <w:rFonts w:cs="Arial"/>
            <w:noProof/>
          </w:rPr>
          <w:t>5.12.2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_Toc30424843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4" w:history="1">
        <w:r w:rsidR="00EE050F" w:rsidRPr="00FA6725">
          <w:rPr>
            <w:rStyle w:val="Hyperlink"/>
            <w:rFonts w:cs="Arial"/>
            <w:noProof/>
          </w:rPr>
          <w:t>5.12.3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_Toc30424844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5" w:history="1">
        <w:r w:rsidR="00EE050F" w:rsidRPr="00FA6725">
          <w:rPr>
            <w:rStyle w:val="Hyperlink"/>
            <w:noProof/>
          </w:rPr>
          <w:t>5.13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Graphics</w:t>
        </w:r>
        <w:r w:rsidR="00EE050F">
          <w:rPr>
            <w:noProof/>
          </w:rPr>
          <w:tab/>
        </w:r>
        <w:r w:rsidR="00EE050F">
          <w:rPr>
            <w:noProof/>
          </w:rPr>
          <w:fldChar w:fldCharType="begin"/>
        </w:r>
        <w:r w:rsidR="00EE050F">
          <w:rPr>
            <w:noProof/>
          </w:rPr>
          <w:instrText xml:space="preserve"> PAGEREF _Toc30424845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6" w:history="1">
        <w:r w:rsidR="00EE050F" w:rsidRPr="00FA6725">
          <w:rPr>
            <w:rStyle w:val="Hyperlink"/>
            <w:rFonts w:cs="Arial"/>
            <w:noProof/>
          </w:rPr>
          <w:t>5.13.1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_Toc30424846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7" w:history="1">
        <w:r w:rsidR="00EE050F" w:rsidRPr="00FA6725">
          <w:rPr>
            <w:rStyle w:val="Hyperlink"/>
            <w:rFonts w:cs="Arial"/>
            <w:noProof/>
          </w:rPr>
          <w:t>5.13.2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_Toc30424847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48" w:history="1">
        <w:r w:rsidR="00EE050F" w:rsidRPr="00FA6725">
          <w:rPr>
            <w:rStyle w:val="Hyperlink"/>
            <w:rFonts w:cs="Arial"/>
            <w:noProof/>
          </w:rPr>
          <w:t>5.13.3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_Toc30424848 \h </w:instrText>
        </w:r>
        <w:r w:rsidR="00EE050F">
          <w:rPr>
            <w:noProof/>
          </w:rPr>
        </w:r>
        <w:r w:rsidR="00EE050F">
          <w:rPr>
            <w:noProof/>
          </w:rPr>
          <w:fldChar w:fldCharType="separate"/>
        </w:r>
        <w:r w:rsidR="00EE050F">
          <w:rPr>
            <w:noProof/>
          </w:rPr>
          <w:t>70</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49" w:history="1">
        <w:r w:rsidR="00EE050F" w:rsidRPr="00FA6725">
          <w:rPr>
            <w:rStyle w:val="Hyperlink"/>
            <w:noProof/>
          </w:rPr>
          <w:t>5.14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CERT</w:t>
        </w:r>
        <w:r w:rsidR="00EE050F">
          <w:rPr>
            <w:noProof/>
          </w:rPr>
          <w:tab/>
        </w:r>
        <w:r w:rsidR="00EE050F">
          <w:rPr>
            <w:noProof/>
          </w:rPr>
          <w:fldChar w:fldCharType="begin"/>
        </w:r>
        <w:r w:rsidR="00EE050F">
          <w:rPr>
            <w:noProof/>
          </w:rPr>
          <w:instrText xml:space="preserve"> PAGEREF _Toc30424849 \h </w:instrText>
        </w:r>
        <w:r w:rsidR="00EE050F">
          <w:rPr>
            <w:noProof/>
          </w:rPr>
        </w:r>
        <w:r w:rsidR="00EE050F">
          <w:rPr>
            <w:noProof/>
          </w:rPr>
          <w:fldChar w:fldCharType="separate"/>
        </w:r>
        <w:r w:rsidR="00EE050F">
          <w:rPr>
            <w:noProof/>
          </w:rPr>
          <w:t>71</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0" w:history="1">
        <w:r w:rsidR="00EE050F" w:rsidRPr="00FA6725">
          <w:rPr>
            <w:rStyle w:val="Hyperlink"/>
            <w:rFonts w:cs="Arial"/>
            <w:noProof/>
          </w:rPr>
          <w:t>5.14.1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_Toc30424850 \h </w:instrText>
        </w:r>
        <w:r w:rsidR="00EE050F">
          <w:rPr>
            <w:noProof/>
          </w:rPr>
        </w:r>
        <w:r w:rsidR="00EE050F">
          <w:rPr>
            <w:noProof/>
          </w:rPr>
          <w:fldChar w:fldCharType="separate"/>
        </w:r>
        <w:r w:rsidR="00EE050F">
          <w:rPr>
            <w:noProof/>
          </w:rPr>
          <w:t>71</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1" w:history="1">
        <w:r w:rsidR="00EE050F" w:rsidRPr="00FA6725">
          <w:rPr>
            <w:rStyle w:val="Hyperlink"/>
            <w:rFonts w:cs="Arial"/>
            <w:noProof/>
          </w:rPr>
          <w:t>5.14.2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_Toc30424851 \h </w:instrText>
        </w:r>
        <w:r w:rsidR="00EE050F">
          <w:rPr>
            <w:noProof/>
          </w:rPr>
        </w:r>
        <w:r w:rsidR="00EE050F">
          <w:rPr>
            <w:noProof/>
          </w:rPr>
          <w:fldChar w:fldCharType="separate"/>
        </w:r>
        <w:r w:rsidR="00EE050F">
          <w:rPr>
            <w:noProof/>
          </w:rPr>
          <w:t>72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2" w:history="1">
        <w:r w:rsidR="00EE050F" w:rsidRPr="00FA6725">
          <w:rPr>
            <w:rStyle w:val="Hyperlink"/>
            <w:rFonts w:cs="Arial"/>
            <w:noProof/>
          </w:rPr>
          <w:t>5.14.3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_Toc30424852 \h </w:instrText>
        </w:r>
        <w:r w:rsidR="00EE050F">
          <w:rPr>
            <w:noProof/>
          </w:rPr>
        </w:r>
        <w:r w:rsidR="00EE050F">
          <w:rPr>
            <w:noProof/>
          </w:rPr>
          <w:fldChar w:fldCharType="separate"/>
        </w:r>
        <w:r w:rsidR="00EE050F">
          <w:rPr>
            <w:noProof/>
          </w:rPr>
          <w:t>72</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53" w:history="1">
        <w:r w:rsidR="00EE050F" w:rsidRPr="00FA6725">
          <w:rPr>
            <w:rStyle w:val="Hyperlink"/>
            <w:noProof/>
          </w:rPr>
          <w:t>5.15</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Multi Version</w:t>
        </w:r>
        <w:r w:rsidR="00EE050F">
          <w:rPr>
            <w:noProof/>
          </w:rPr>
          <w:tab/>
        </w:r>
        <w:r w:rsidR="00EE050F">
          <w:rPr>
            <w:noProof/>
          </w:rPr>
          <w:fldChar w:fldCharType="begin"/>
        </w:r>
        <w:r w:rsidR="00EE050F">
          <w:rPr>
            <w:noProof/>
          </w:rPr>
          <w:instrText xml:space="preserve"> PAGEREF _Toc30424853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4" w:history="1">
        <w:r w:rsidR="00EE050F" w:rsidRPr="00FA6725">
          <w:rPr>
            <w:rStyle w:val="Hyperlink"/>
            <w:rFonts w:cs="Arial"/>
            <w:noProof/>
          </w:rPr>
          <w:t>5.15.1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_Toc30424854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5" w:history="1">
        <w:r w:rsidR="00EE050F" w:rsidRPr="00FA6725">
          <w:rPr>
            <w:rStyle w:val="Hyperlink"/>
            <w:rFonts w:cs="Arial"/>
            <w:noProof/>
          </w:rPr>
          <w:t>5.15.2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Jira</w:t>
        </w:r>
        <w:r w:rsidR="00EE050F" w:rsidRPr="00FA6725">
          <w:rPr>
            <w:rStyle w:val="Hyperlink"/>
            <w:rFonts w:cs="Arial"/>
            <w:noProof/>
          </w:rPr>
          <w:t xml:space="preserve"> US</w:t>
        </w:r>
        <w:r w:rsidR="00EE050F">
          <w:rPr>
            <w:noProof/>
          </w:rPr>
          <w:tab/>
        </w:r>
        <w:r w:rsidR="00EE050F">
          <w:rPr>
            <w:noProof/>
          </w:rPr>
          <w:fldChar w:fldCharType="begin"/>
        </w:r>
        <w:r w:rsidR="00EE050F">
          <w:rPr>
            <w:noProof/>
          </w:rPr>
          <w:instrText xml:space="preserve"> PAGEREF _Toc30424855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6" w:history="1">
        <w:r w:rsidR="00EE050F" w:rsidRPr="00FA6725">
          <w:rPr>
            <w:rStyle w:val="Hyperlink"/>
            <w:rFonts w:cs="Arial"/>
            <w:noProof/>
          </w:rPr>
          <w:t>5.15.3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Test Suite</w:t>
        </w:r>
        <w:r w:rsidR="00EE050F">
          <w:rPr>
            <w:noProof/>
          </w:rPr>
          <w:tab/>
        </w:r>
        <w:r w:rsidR="00EE050F">
          <w:rPr>
            <w:noProof/>
          </w:rPr>
          <w:fldChar w:fldCharType="begin"/>
        </w:r>
        <w:r w:rsidR="00EE050F">
          <w:rPr>
            <w:noProof/>
          </w:rPr>
          <w:instrText xml:space="preserve"> PAGEREF _Toc30424856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57" w:history="1">
        <w:r w:rsidR="00EE050F" w:rsidRPr="00FA6725">
          <w:rPr>
            <w:rStyle w:val="Hyperlink"/>
            <w:noProof/>
          </w:rPr>
          <w:t>5.16</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Third-Party Library</w:t>
        </w:r>
        <w:r w:rsidR="00EE050F">
          <w:rPr>
            <w:noProof/>
          </w:rPr>
          <w:tab/>
        </w:r>
        <w:r w:rsidR="00EE050F">
          <w:rPr>
            <w:noProof/>
          </w:rPr>
          <w:fldChar w:fldCharType="begin"/>
        </w:r>
        <w:r w:rsidR="00EE050F">
          <w:rPr>
            <w:noProof/>
          </w:rPr>
          <w:instrText xml:space="preserve"> PAGEREF _Toc30424857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58" w:history="1">
        <w:r w:rsidR="00EE050F" w:rsidRPr="00FA6725">
          <w:rPr>
            <w:rStyle w:val="Hyperlink"/>
            <w:noProof/>
            <w:lang w:eastAsia="zh-CN"/>
          </w:rPr>
          <w:t>5.16.1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IOT</w:t>
        </w:r>
        <w:r w:rsidR="00EE050F">
          <w:rPr>
            <w:noProof/>
          </w:rPr>
          <w:tab/>
        </w:r>
        <w:r w:rsidR="00EE050F">
          <w:rPr>
            <w:noProof/>
          </w:rPr>
          <w:fldChar w:fldCharType="begin"/>
        </w:r>
        <w:r w:rsidR="00EE050F">
          <w:rPr>
            <w:noProof/>
          </w:rPr>
          <w:instrText xml:space="preserve"> PAGEREF _Toc30424858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59" w:history="1">
        <w:r w:rsidR="00EE050F" w:rsidRPr="00FA6725">
          <w:rPr>
            <w:rStyle w:val="Hyperlink"/>
            <w:noProof/>
            <w:lang w:eastAsia="zh-CN"/>
          </w:rPr>
          <w:t>5.16.1.1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JSON</w:t>
        </w:r>
        <w:r w:rsidR="00EE050F">
          <w:rPr>
            <w:noProof/>
          </w:rPr>
          <w:tab/>
        </w:r>
        <w:r w:rsidR="00EE050F">
          <w:rPr>
            <w:noProof/>
          </w:rPr>
          <w:fldChar w:fldCharType="begin"/>
        </w:r>
        <w:r w:rsidR="00EE050F">
          <w:rPr>
            <w:noProof/>
          </w:rPr>
          <w:instrText xml:space="preserve"> PAGEREF _Toc30424859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0" w:history="1">
        <w:r w:rsidR="00EE050F" w:rsidRPr="00FA6725">
          <w:rPr>
            <w:rStyle w:val="Hyperlink"/>
            <w:noProof/>
            <w:lang w:eastAsia="zh-CN"/>
          </w:rPr>
          <w:t>5.16.1.1.1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_Toc30424860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1" w:history="1">
        <w:r w:rsidR="00EE050F" w:rsidRPr="00FA6725">
          <w:rPr>
            <w:rStyle w:val="Hyperlink"/>
            <w:noProof/>
          </w:rPr>
          <w:t>5.16.1.1.2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Jira</w:t>
        </w:r>
        <w:r w:rsidR="00EE050F" w:rsidRPr="00FA6725">
          <w:rPr>
            <w:rStyle w:val="Hyperlink"/>
            <w:noProof/>
          </w:rPr>
          <w:t xml:space="preserve"> US</w:t>
        </w:r>
        <w:r w:rsidR="00EE050F">
          <w:rPr>
            <w:noProof/>
          </w:rPr>
          <w:tab/>
        </w:r>
        <w:r w:rsidR="00EE050F">
          <w:rPr>
            <w:noProof/>
          </w:rPr>
          <w:fldChar w:fldCharType="begin"/>
        </w:r>
        <w:r w:rsidR="00EE050F">
          <w:rPr>
            <w:noProof/>
          </w:rPr>
          <w:instrText xml:space="preserve"> PAGEREF _Toc30424861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5"/>
        <w:tabs>
          <w:tab w:val="left" w:pos="2070"/>
          <w:tab w:val="right" w:leader="dot" w:pos="9206"/>
        </w:tabs>
        <w:rPr>
          <w:rFonts w:asciiTheme="minorHAnsi" w:eastAsiaTheme="minorEastAsia" w:hAnsiTheme="minorHAnsi" w:cstheme="minorBidi"/>
          <w:noProof/>
          <w:color w:val="auto"/>
          <w:sz w:val="22"/>
          <w:szCs w:val="22"/>
          <w:lang w:eastAsia="zh-CN"/>
        </w:rPr>
      </w:pPr>
      <w:hyperlink w:anchor="_Toc30424862" w:history="1">
        <w:r w:rsidR="00EE050F" w:rsidRPr="00FA6725">
          <w:rPr>
            <w:rStyle w:val="Hyperlink"/>
            <w:noProof/>
          </w:rPr>
          <w:t>5.16.1.1.3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_Toc30424862 \h </w:instrText>
        </w:r>
        <w:r w:rsidR="00EE050F">
          <w:rPr>
            <w:noProof/>
          </w:rPr>
        </w:r>
        <w:r w:rsidR="00EE050F">
          <w:rPr>
            <w:noProof/>
          </w:rPr>
          <w:fldChar w:fldCharType="separate"/>
        </w:r>
        <w:r w:rsidR="00EE050F">
          <w:rPr>
            <w:noProof/>
          </w:rPr>
          <w:t>74</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63" w:history="1">
        <w:r w:rsidR="00EE050F" w:rsidRPr="00FA6725">
          <w:rPr>
            <w:rStyle w:val="Hyperlink"/>
            <w:rFonts w:cs="Arial"/>
            <w:noProof/>
            <w:lang w:eastAsia="zh-CN"/>
          </w:rPr>
          <w:t>5.16.2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bCs/>
            <w:noProof/>
          </w:rPr>
          <w:t>CORE_DUMP_RTP_COMPRESS_ZLIB</w:t>
        </w:r>
        <w:r w:rsidR="00EE050F">
          <w:rPr>
            <w:noProof/>
          </w:rPr>
          <w:tab/>
        </w:r>
        <w:r w:rsidR="00EE050F">
          <w:rPr>
            <w:noProof/>
          </w:rPr>
          <w:fldChar w:fldCharType="begin"/>
        </w:r>
        <w:r w:rsidR="00EE050F">
          <w:rPr>
            <w:noProof/>
          </w:rPr>
          <w:instrText xml:space="preserve"> PAGEREF _Toc30424863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4" w:history="1">
        <w:r w:rsidR="00EE050F" w:rsidRPr="00FA6725">
          <w:rPr>
            <w:rStyle w:val="Hyperlink"/>
            <w:noProof/>
          </w:rPr>
          <w:t>5.16.2.1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_Toc30424864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5" w:history="1">
        <w:r w:rsidR="00EE050F" w:rsidRPr="00FA6725">
          <w:rPr>
            <w:rStyle w:val="Hyperlink"/>
            <w:noProof/>
          </w:rPr>
          <w:t>5.16.2.2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Configurations</w:t>
        </w:r>
        <w:r w:rsidR="00EE050F">
          <w:rPr>
            <w:noProof/>
          </w:rPr>
          <w:tab/>
        </w:r>
        <w:r w:rsidR="00EE050F">
          <w:rPr>
            <w:noProof/>
          </w:rPr>
          <w:fldChar w:fldCharType="begin"/>
        </w:r>
        <w:r w:rsidR="00EE050F">
          <w:rPr>
            <w:noProof/>
          </w:rPr>
          <w:instrText xml:space="preserve"> PAGEREF _Toc30424865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66" w:history="1">
        <w:r w:rsidR="00EE050F" w:rsidRPr="00FA6725">
          <w:rPr>
            <w:rStyle w:val="Hyperlink"/>
            <w:noProof/>
            <w:lang w:eastAsia="zh-CN"/>
          </w:rPr>
          <w:t>5.16.3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OpenCV</w:t>
        </w:r>
        <w:r w:rsidR="00EE050F">
          <w:rPr>
            <w:noProof/>
          </w:rPr>
          <w:tab/>
        </w:r>
        <w:r w:rsidR="00EE050F">
          <w:rPr>
            <w:noProof/>
          </w:rPr>
          <w:fldChar w:fldCharType="begin"/>
        </w:r>
        <w:r w:rsidR="00EE050F">
          <w:rPr>
            <w:noProof/>
          </w:rPr>
          <w:instrText xml:space="preserve"> PAGEREF _Toc30424866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7" w:history="1">
        <w:r w:rsidR="00EE050F" w:rsidRPr="00FA6725">
          <w:rPr>
            <w:rStyle w:val="Hyperlink"/>
            <w:noProof/>
            <w:lang w:eastAsia="zh-CN"/>
          </w:rPr>
          <w:t>5.16.3.1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_Toc30424867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8" w:history="1">
        <w:r w:rsidR="00EE050F" w:rsidRPr="00FA6725">
          <w:rPr>
            <w:rStyle w:val="Hyperlink"/>
            <w:noProof/>
          </w:rPr>
          <w:t>5.16.3.2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Jira US</w:t>
        </w:r>
        <w:r w:rsidR="00EE050F">
          <w:rPr>
            <w:noProof/>
          </w:rPr>
          <w:tab/>
        </w:r>
        <w:r w:rsidR="00EE050F">
          <w:rPr>
            <w:noProof/>
          </w:rPr>
          <w:fldChar w:fldCharType="begin"/>
        </w:r>
        <w:r w:rsidR="00EE050F">
          <w:rPr>
            <w:noProof/>
          </w:rPr>
          <w:instrText xml:space="preserve"> PAGEREF _Toc30424868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69" w:history="1">
        <w:r w:rsidR="00EE050F" w:rsidRPr="00FA6725">
          <w:rPr>
            <w:rStyle w:val="Hyperlink"/>
            <w:noProof/>
          </w:rPr>
          <w:t>5.16.3.3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_Toc30424869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870" w:history="1">
        <w:r w:rsidR="00EE050F" w:rsidRPr="00FA6725">
          <w:rPr>
            <w:rStyle w:val="Hyperlink"/>
            <w:noProof/>
            <w:lang w:eastAsia="zh-CN"/>
          </w:rPr>
          <w:t>5.16.4</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UNIX</w:t>
        </w:r>
        <w:r w:rsidR="00EE050F">
          <w:rPr>
            <w:noProof/>
          </w:rPr>
          <w:tab/>
        </w:r>
        <w:r w:rsidR="00EE050F">
          <w:rPr>
            <w:noProof/>
          </w:rPr>
          <w:fldChar w:fldCharType="begin"/>
        </w:r>
        <w:r w:rsidR="00EE050F">
          <w:rPr>
            <w:noProof/>
          </w:rPr>
          <w:instrText xml:space="preserve"> PAGEREF _Toc30424870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1" w:history="1">
        <w:r w:rsidR="00EE050F" w:rsidRPr="00FA6725">
          <w:rPr>
            <w:rStyle w:val="Hyperlink"/>
            <w:noProof/>
            <w:lang w:eastAsia="zh-CN"/>
          </w:rPr>
          <w:t>5.16.4.1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Configurations or SUT</w:t>
        </w:r>
        <w:r w:rsidR="00EE050F">
          <w:rPr>
            <w:noProof/>
          </w:rPr>
          <w:tab/>
        </w:r>
        <w:r w:rsidR="00EE050F">
          <w:rPr>
            <w:noProof/>
          </w:rPr>
          <w:fldChar w:fldCharType="begin"/>
        </w:r>
        <w:r w:rsidR="00EE050F">
          <w:rPr>
            <w:noProof/>
          </w:rPr>
          <w:instrText xml:space="preserve"> PAGEREF _Toc30424871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2" w:history="1">
        <w:r w:rsidR="00EE050F" w:rsidRPr="00FA6725">
          <w:rPr>
            <w:rStyle w:val="Hyperlink"/>
            <w:noProof/>
          </w:rPr>
          <w:t>5.16.4.2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Jira US</w:t>
        </w:r>
        <w:r w:rsidR="00EE050F">
          <w:rPr>
            <w:noProof/>
          </w:rPr>
          <w:tab/>
        </w:r>
        <w:r w:rsidR="00EE050F">
          <w:rPr>
            <w:noProof/>
          </w:rPr>
          <w:fldChar w:fldCharType="begin"/>
        </w:r>
        <w:r w:rsidR="00EE050F">
          <w:rPr>
            <w:noProof/>
          </w:rPr>
          <w:instrText xml:space="preserve"> PAGEREF _Toc30424872 \h </w:instrText>
        </w:r>
        <w:r w:rsidR="00EE050F">
          <w:rPr>
            <w:noProof/>
          </w:rPr>
        </w:r>
        <w:r w:rsidR="00EE050F">
          <w:rPr>
            <w:noProof/>
          </w:rPr>
          <w:fldChar w:fldCharType="separate"/>
        </w:r>
        <w:r w:rsidR="00EE050F">
          <w:rPr>
            <w:noProof/>
          </w:rPr>
          <w:t>75</w:t>
        </w:r>
        <w:r w:rsidR="00EE050F">
          <w:rPr>
            <w:noProof/>
          </w:rPr>
          <w:fldChar w:fldCharType="end"/>
        </w:r>
      </w:hyperlink>
    </w:p>
    <w:p w:rsidR="00EE050F" w:rsidRDefault="0062161A">
      <w:pPr>
        <w:pStyle w:val="TOC4"/>
        <w:tabs>
          <w:tab w:val="left" w:pos="1680"/>
          <w:tab w:val="right" w:leader="dot" w:pos="9206"/>
        </w:tabs>
        <w:rPr>
          <w:rFonts w:asciiTheme="minorHAnsi" w:eastAsiaTheme="minorEastAsia" w:hAnsiTheme="minorHAnsi" w:cstheme="minorBidi"/>
          <w:noProof/>
          <w:color w:val="auto"/>
          <w:sz w:val="22"/>
          <w:szCs w:val="22"/>
          <w:lang w:eastAsia="zh-CN"/>
        </w:rPr>
      </w:pPr>
      <w:hyperlink w:anchor="_Toc30424873" w:history="1">
        <w:r w:rsidR="00EE050F" w:rsidRPr="00FA6725">
          <w:rPr>
            <w:rStyle w:val="Hyperlink"/>
            <w:noProof/>
          </w:rPr>
          <w:t>5.16.4.3</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Test Cases or Test Suite</w:t>
        </w:r>
        <w:r w:rsidR="00EE050F">
          <w:rPr>
            <w:noProof/>
          </w:rPr>
          <w:tab/>
        </w:r>
        <w:r w:rsidR="00EE050F">
          <w:rPr>
            <w:noProof/>
          </w:rPr>
          <w:fldChar w:fldCharType="begin"/>
        </w:r>
        <w:r w:rsidR="00EE050F">
          <w:rPr>
            <w:noProof/>
          </w:rPr>
          <w:instrText xml:space="preserve"> PAGEREF _Toc30424873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874" w:history="1">
        <w:r w:rsidR="00EE050F" w:rsidRPr="00FA6725">
          <w:rPr>
            <w:rStyle w:val="Hyperlink"/>
            <w:rFonts w:cs="Arial"/>
            <w:noProof/>
          </w:rPr>
          <w:t>6</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lang w:eastAsia="zh-CN"/>
          </w:rPr>
          <w:t xml:space="preserve">Vx7 </w:t>
        </w:r>
        <w:r w:rsidR="00EE050F" w:rsidRPr="00FA6725">
          <w:rPr>
            <w:rStyle w:val="Hyperlink"/>
            <w:rFonts w:cs="Arial"/>
            <w:noProof/>
          </w:rPr>
          <w:t>System Test</w:t>
        </w:r>
        <w:r w:rsidR="00EE050F">
          <w:rPr>
            <w:noProof/>
          </w:rPr>
          <w:tab/>
        </w:r>
        <w:r w:rsidR="00EE050F">
          <w:rPr>
            <w:noProof/>
          </w:rPr>
          <w:fldChar w:fldCharType="begin"/>
        </w:r>
        <w:r w:rsidR="00EE050F">
          <w:rPr>
            <w:noProof/>
          </w:rPr>
          <w:instrText xml:space="preserve"> PAGEREF _Toc30424874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75" w:history="1">
        <w:r w:rsidR="00EE050F" w:rsidRPr="00FA6725">
          <w:rPr>
            <w:rStyle w:val="Hyperlink"/>
            <w:rFonts w:cs="Arial"/>
            <w:noProof/>
          </w:rPr>
          <w:t>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System Integration Test</w:t>
        </w:r>
        <w:r w:rsidR="00EE050F">
          <w:rPr>
            <w:noProof/>
          </w:rPr>
          <w:tab/>
        </w:r>
        <w:r w:rsidR="00EE050F">
          <w:rPr>
            <w:noProof/>
          </w:rPr>
          <w:fldChar w:fldCharType="begin"/>
        </w:r>
        <w:r w:rsidR="00EE050F">
          <w:rPr>
            <w:noProof/>
          </w:rPr>
          <w:instrText xml:space="preserve"> PAGEREF _Toc30424875 \h </w:instrText>
        </w:r>
        <w:r w:rsidR="00EE050F">
          <w:rPr>
            <w:noProof/>
          </w:rPr>
        </w:r>
        <w:r w:rsidR="00EE050F">
          <w:rPr>
            <w:noProof/>
          </w:rPr>
          <w:fldChar w:fldCharType="separate"/>
        </w:r>
        <w:r w:rsidR="00EE050F">
          <w:rPr>
            <w:noProof/>
          </w:rPr>
          <w:t>76</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6" w:history="1">
        <w:r w:rsidR="00EE050F" w:rsidRPr="00FA6725">
          <w:rPr>
            <w:rStyle w:val="Hyperlink"/>
            <w:rFonts w:cs="Arial"/>
            <w:noProof/>
          </w:rPr>
          <w:t>6.1.1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_Toc30424876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7" w:history="1">
        <w:r w:rsidR="00EE050F" w:rsidRPr="00FA6725">
          <w:rPr>
            <w:rStyle w:val="Hyperlink"/>
            <w:rFonts w:cs="Arial"/>
            <w:noProof/>
          </w:rPr>
          <w:t>6.1.2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_Toc30424877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78" w:history="1">
        <w:r w:rsidR="00EE050F" w:rsidRPr="00FA6725">
          <w:rPr>
            <w:rStyle w:val="Hyperlink"/>
            <w:rFonts w:cs="Arial"/>
            <w:noProof/>
          </w:rPr>
          <w:t>6.1.3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_Toc30424878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79" w:history="1">
        <w:r w:rsidR="00EE050F" w:rsidRPr="00FA6725">
          <w:rPr>
            <w:rStyle w:val="Hyperlink"/>
            <w:rFonts w:cs="Arial"/>
            <w:noProof/>
          </w:rPr>
          <w:t>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Out of Box Experience (OOBE)</w:t>
        </w:r>
        <w:r w:rsidR="00EE050F">
          <w:rPr>
            <w:noProof/>
          </w:rPr>
          <w:tab/>
        </w:r>
        <w:r w:rsidR="00EE050F">
          <w:rPr>
            <w:noProof/>
          </w:rPr>
          <w:fldChar w:fldCharType="begin"/>
        </w:r>
        <w:r w:rsidR="00EE050F">
          <w:rPr>
            <w:noProof/>
          </w:rPr>
          <w:instrText xml:space="preserve"> PAGEREF _Toc30424879 \h </w:instrText>
        </w:r>
        <w:r w:rsidR="00EE050F">
          <w:rPr>
            <w:noProof/>
          </w:rPr>
        </w:r>
        <w:r w:rsidR="00EE050F">
          <w:rPr>
            <w:noProof/>
          </w:rPr>
          <w:fldChar w:fldCharType="separate"/>
        </w:r>
        <w:r w:rsidR="00EE050F">
          <w:rPr>
            <w:noProof/>
          </w:rPr>
          <w:t>77</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0" w:history="1">
        <w:r w:rsidR="00EE050F" w:rsidRPr="00FA6725">
          <w:rPr>
            <w:rStyle w:val="Hyperlink"/>
            <w:rFonts w:cs="Arial"/>
            <w:noProof/>
          </w:rPr>
          <w:t>6.2.1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_Toc30424880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1" w:history="1">
        <w:r w:rsidR="00EE050F" w:rsidRPr="00FA6725">
          <w:rPr>
            <w:rStyle w:val="Hyperlink"/>
            <w:rFonts w:cs="Arial"/>
            <w:noProof/>
          </w:rPr>
          <w:t>6.2.2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_Toc30424881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2" w:history="1">
        <w:r w:rsidR="00EE050F" w:rsidRPr="00FA6725">
          <w:rPr>
            <w:rStyle w:val="Hyperlink"/>
            <w:rFonts w:cs="Arial"/>
            <w:noProof/>
          </w:rPr>
          <w:t>6.2.3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_Toc30424882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83" w:history="1">
        <w:r w:rsidR="00EE050F" w:rsidRPr="00FA6725">
          <w:rPr>
            <w:rStyle w:val="Hyperlink"/>
            <w:rFonts w:cs="Arial"/>
            <w:noProof/>
          </w:rPr>
          <w:t>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Customer Use Case Test</w:t>
        </w:r>
        <w:r w:rsidR="00EE050F">
          <w:rPr>
            <w:noProof/>
          </w:rPr>
          <w:tab/>
        </w:r>
        <w:r w:rsidR="00EE050F">
          <w:rPr>
            <w:noProof/>
          </w:rPr>
          <w:fldChar w:fldCharType="begin"/>
        </w:r>
        <w:r w:rsidR="00EE050F">
          <w:rPr>
            <w:noProof/>
          </w:rPr>
          <w:instrText xml:space="preserve"> PAGEREF _Toc30424883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4" w:history="1">
        <w:r w:rsidR="00EE050F" w:rsidRPr="00FA6725">
          <w:rPr>
            <w:rStyle w:val="Hyperlink"/>
            <w:rFonts w:cs="Arial"/>
            <w:noProof/>
          </w:rPr>
          <w:t>6.3.1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Migration Test</w:t>
        </w:r>
        <w:r w:rsidR="00EE050F">
          <w:rPr>
            <w:noProof/>
          </w:rPr>
          <w:tab/>
        </w:r>
        <w:r w:rsidR="00EE050F">
          <w:rPr>
            <w:noProof/>
          </w:rPr>
          <w:fldChar w:fldCharType="begin"/>
        </w:r>
        <w:r w:rsidR="00EE050F">
          <w:rPr>
            <w:noProof/>
          </w:rPr>
          <w:instrText xml:space="preserve"> PAGEREF _Toc30424884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5" w:history="1">
        <w:r w:rsidR="00EE050F" w:rsidRPr="00FA6725">
          <w:rPr>
            <w:rStyle w:val="Hyperlink"/>
            <w:rFonts w:cs="Arial"/>
            <w:noProof/>
          </w:rPr>
          <w:t>6.3.2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_Toc30424885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6" w:history="1">
        <w:r w:rsidR="00EE050F" w:rsidRPr="00FA6725">
          <w:rPr>
            <w:rStyle w:val="Hyperlink"/>
            <w:rFonts w:cs="Arial"/>
            <w:noProof/>
          </w:rPr>
          <w:t>6.3.3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_Toc30424886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7" w:history="1">
        <w:r w:rsidR="00EE050F" w:rsidRPr="00FA6725">
          <w:rPr>
            <w:rStyle w:val="Hyperlink"/>
            <w:rFonts w:cs="Arial"/>
            <w:noProof/>
          </w:rPr>
          <w:t>6.3.4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_Toc30424887 \h </w:instrText>
        </w:r>
        <w:r w:rsidR="00EE050F">
          <w:rPr>
            <w:noProof/>
          </w:rPr>
        </w:r>
        <w:r w:rsidR="00EE050F">
          <w:rPr>
            <w:noProof/>
          </w:rPr>
          <w:fldChar w:fldCharType="separate"/>
        </w:r>
        <w:r w:rsidR="00EE050F">
          <w:rPr>
            <w:noProof/>
          </w:rPr>
          <w:t>78</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88" w:history="1">
        <w:r w:rsidR="00EE050F" w:rsidRPr="00FA6725">
          <w:rPr>
            <w:rStyle w:val="Hyperlink"/>
            <w:rFonts w:cs="Arial"/>
            <w:noProof/>
          </w:rPr>
          <w:t>6.4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Performance Test</w:t>
        </w:r>
        <w:r w:rsidR="00EE050F">
          <w:rPr>
            <w:noProof/>
          </w:rPr>
          <w:tab/>
        </w:r>
        <w:r w:rsidR="00EE050F">
          <w:rPr>
            <w:noProof/>
          </w:rPr>
          <w:fldChar w:fldCharType="begin"/>
        </w:r>
        <w:r w:rsidR="00EE050F">
          <w:rPr>
            <w:noProof/>
          </w:rPr>
          <w:instrText xml:space="preserve"> PAGEREF _Toc30424888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89" w:history="1">
        <w:r w:rsidR="00EE050F" w:rsidRPr="00FA6725">
          <w:rPr>
            <w:rStyle w:val="Hyperlink"/>
            <w:rFonts w:cs="Arial"/>
            <w:noProof/>
          </w:rPr>
          <w:t>6.4.1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Benchmark Test</w:t>
        </w:r>
        <w:r w:rsidR="00EE050F">
          <w:rPr>
            <w:noProof/>
          </w:rPr>
          <w:tab/>
        </w:r>
        <w:r w:rsidR="00EE050F">
          <w:rPr>
            <w:noProof/>
          </w:rPr>
          <w:fldChar w:fldCharType="begin"/>
        </w:r>
        <w:r w:rsidR="00EE050F">
          <w:rPr>
            <w:noProof/>
          </w:rPr>
          <w:instrText xml:space="preserve"> PAGEREF _Toc30424889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0" w:history="1">
        <w:r w:rsidR="00EE050F" w:rsidRPr="00FA6725">
          <w:rPr>
            <w:rStyle w:val="Hyperlink"/>
            <w:rFonts w:cs="Arial"/>
            <w:noProof/>
          </w:rPr>
          <w:t>6.4.2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Capacity Test</w:t>
        </w:r>
        <w:r w:rsidR="00EE050F">
          <w:rPr>
            <w:noProof/>
          </w:rPr>
          <w:tab/>
        </w:r>
        <w:r w:rsidR="00EE050F">
          <w:rPr>
            <w:noProof/>
          </w:rPr>
          <w:fldChar w:fldCharType="begin"/>
        </w:r>
        <w:r w:rsidR="00EE050F">
          <w:rPr>
            <w:noProof/>
          </w:rPr>
          <w:instrText xml:space="preserve"> PAGEREF _Toc30424890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1" w:history="1">
        <w:r w:rsidR="00EE050F" w:rsidRPr="00FA6725">
          <w:rPr>
            <w:rStyle w:val="Hyperlink"/>
            <w:rFonts w:cs="Arial"/>
            <w:noProof/>
          </w:rPr>
          <w:t>6.4.3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Overload Test</w:t>
        </w:r>
        <w:r w:rsidR="00EE050F">
          <w:rPr>
            <w:noProof/>
          </w:rPr>
          <w:tab/>
        </w:r>
        <w:r w:rsidR="00EE050F">
          <w:rPr>
            <w:noProof/>
          </w:rPr>
          <w:fldChar w:fldCharType="begin"/>
        </w:r>
        <w:r w:rsidR="00EE050F">
          <w:rPr>
            <w:noProof/>
          </w:rPr>
          <w:instrText xml:space="preserve"> PAGEREF _Toc30424891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2" w:history="1">
        <w:r w:rsidR="00EE050F" w:rsidRPr="00FA6725">
          <w:rPr>
            <w:rStyle w:val="Hyperlink"/>
            <w:rFonts w:cs="Arial"/>
            <w:noProof/>
          </w:rPr>
          <w:t>6.4.4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_Toc30424892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3" w:history="1">
        <w:r w:rsidR="00EE050F" w:rsidRPr="00FA6725">
          <w:rPr>
            <w:rStyle w:val="Hyperlink"/>
            <w:rFonts w:cs="Arial"/>
            <w:noProof/>
          </w:rPr>
          <w:t>6.4.5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_Toc30424893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4" w:history="1">
        <w:r w:rsidR="00EE050F" w:rsidRPr="00FA6725">
          <w:rPr>
            <w:rStyle w:val="Hyperlink"/>
            <w:rFonts w:cs="Arial"/>
            <w:noProof/>
          </w:rPr>
          <w:t>6.4.6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_Toc30424894 \h </w:instrText>
        </w:r>
        <w:r w:rsidR="00EE050F">
          <w:rPr>
            <w:noProof/>
          </w:rPr>
        </w:r>
        <w:r w:rsidR="00EE050F">
          <w:rPr>
            <w:noProof/>
          </w:rPr>
          <w:fldChar w:fldCharType="separate"/>
        </w:r>
        <w:r w:rsidR="00EE050F">
          <w:rPr>
            <w:noProof/>
          </w:rPr>
          <w:t>79</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895" w:history="1">
        <w:r w:rsidR="00EE050F" w:rsidRPr="00FA6725">
          <w:rPr>
            <w:rStyle w:val="Hyperlink"/>
            <w:rFonts w:cs="Arial"/>
            <w:noProof/>
          </w:rPr>
          <w:t>6.5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Resiliency Test</w:t>
        </w:r>
        <w:r w:rsidR="00EE050F">
          <w:rPr>
            <w:noProof/>
          </w:rPr>
          <w:tab/>
        </w:r>
        <w:r w:rsidR="00EE050F">
          <w:rPr>
            <w:noProof/>
          </w:rPr>
          <w:fldChar w:fldCharType="begin"/>
        </w:r>
        <w:r w:rsidR="00EE050F">
          <w:rPr>
            <w:noProof/>
          </w:rPr>
          <w:instrText xml:space="preserve"> PAGEREF _Toc30424895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6" w:history="1">
        <w:r w:rsidR="00EE050F" w:rsidRPr="00FA6725">
          <w:rPr>
            <w:rStyle w:val="Hyperlink"/>
            <w:rFonts w:cs="Arial"/>
            <w:noProof/>
          </w:rPr>
          <w:t>6.5.1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Robustness Test</w:t>
        </w:r>
        <w:r w:rsidR="00EE050F">
          <w:rPr>
            <w:noProof/>
          </w:rPr>
          <w:tab/>
        </w:r>
        <w:r w:rsidR="00EE050F">
          <w:rPr>
            <w:noProof/>
          </w:rPr>
          <w:fldChar w:fldCharType="begin"/>
        </w:r>
        <w:r w:rsidR="00EE050F">
          <w:rPr>
            <w:noProof/>
          </w:rPr>
          <w:instrText xml:space="preserve"> PAGEREF _Toc30424896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7" w:history="1">
        <w:r w:rsidR="00EE050F" w:rsidRPr="00FA6725">
          <w:rPr>
            <w:rStyle w:val="Hyperlink"/>
            <w:rFonts w:cs="Arial"/>
            <w:noProof/>
          </w:rPr>
          <w:t>6.5.2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Availability Test</w:t>
        </w:r>
        <w:r w:rsidR="00EE050F">
          <w:rPr>
            <w:noProof/>
          </w:rPr>
          <w:tab/>
        </w:r>
        <w:r w:rsidR="00EE050F">
          <w:rPr>
            <w:noProof/>
          </w:rPr>
          <w:fldChar w:fldCharType="begin"/>
        </w:r>
        <w:r w:rsidR="00EE050F">
          <w:rPr>
            <w:noProof/>
          </w:rPr>
          <w:instrText xml:space="preserve"> PAGEREF _Toc30424897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8" w:history="1">
        <w:r w:rsidR="00EE050F" w:rsidRPr="00FA6725">
          <w:rPr>
            <w:rStyle w:val="Hyperlink"/>
            <w:rFonts w:cs="Arial"/>
            <w:noProof/>
          </w:rPr>
          <w:t>6.5.3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Advance Life Cycle Test</w:t>
        </w:r>
        <w:r w:rsidR="00EE050F">
          <w:rPr>
            <w:noProof/>
          </w:rPr>
          <w:tab/>
        </w:r>
        <w:r w:rsidR="00EE050F">
          <w:rPr>
            <w:noProof/>
          </w:rPr>
          <w:fldChar w:fldCharType="begin"/>
        </w:r>
        <w:r w:rsidR="00EE050F">
          <w:rPr>
            <w:noProof/>
          </w:rPr>
          <w:instrText xml:space="preserve"> PAGEREF _Toc30424898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899" w:history="1">
        <w:r w:rsidR="00EE050F" w:rsidRPr="00FA6725">
          <w:rPr>
            <w:rStyle w:val="Hyperlink"/>
            <w:rFonts w:cs="Arial"/>
            <w:noProof/>
          </w:rPr>
          <w:t>6.5.4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_Toc30424899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0" w:history="1">
        <w:r w:rsidR="00EE050F" w:rsidRPr="00FA6725">
          <w:rPr>
            <w:rStyle w:val="Hyperlink"/>
            <w:rFonts w:cs="Arial"/>
            <w:noProof/>
          </w:rPr>
          <w:t>6.5.5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_Toc30424900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1" w:history="1">
        <w:r w:rsidR="00EE050F" w:rsidRPr="00FA6725">
          <w:rPr>
            <w:rStyle w:val="Hyperlink"/>
            <w:rFonts w:cs="Arial"/>
            <w:noProof/>
          </w:rPr>
          <w:t>6.5.6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_Toc30424901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02" w:history="1">
        <w:r w:rsidR="00EE050F" w:rsidRPr="00FA6725">
          <w:rPr>
            <w:rStyle w:val="Hyperlink"/>
            <w:rFonts w:cs="Arial"/>
            <w:noProof/>
          </w:rPr>
          <w:t>6.6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Stability Test</w:t>
        </w:r>
        <w:r w:rsidR="00EE050F">
          <w:rPr>
            <w:noProof/>
          </w:rPr>
          <w:tab/>
        </w:r>
        <w:r w:rsidR="00EE050F">
          <w:rPr>
            <w:noProof/>
          </w:rPr>
          <w:fldChar w:fldCharType="begin"/>
        </w:r>
        <w:r w:rsidR="00EE050F">
          <w:rPr>
            <w:noProof/>
          </w:rPr>
          <w:instrText xml:space="preserve"> PAGEREF _Toc30424902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3" w:history="1">
        <w:r w:rsidR="00EE050F" w:rsidRPr="00FA6725">
          <w:rPr>
            <w:rStyle w:val="Hyperlink"/>
            <w:rFonts w:cs="Arial"/>
            <w:noProof/>
          </w:rPr>
          <w:t>6.6.1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_Toc30424903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4" w:history="1">
        <w:r w:rsidR="00EE050F" w:rsidRPr="00FA6725">
          <w:rPr>
            <w:rStyle w:val="Hyperlink"/>
            <w:rFonts w:cs="Arial"/>
            <w:noProof/>
          </w:rPr>
          <w:t>6.6.2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_Toc30424904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5" w:history="1">
        <w:r w:rsidR="00EE050F" w:rsidRPr="00FA6725">
          <w:rPr>
            <w:rStyle w:val="Hyperlink"/>
            <w:rFonts w:cs="Arial"/>
            <w:noProof/>
          </w:rPr>
          <w:t>6.6.3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_Toc30424905 \h </w:instrText>
        </w:r>
        <w:r w:rsidR="00EE050F">
          <w:rPr>
            <w:noProof/>
          </w:rPr>
        </w:r>
        <w:r w:rsidR="00EE050F">
          <w:rPr>
            <w:noProof/>
          </w:rPr>
          <w:fldChar w:fldCharType="separate"/>
        </w:r>
        <w:r w:rsidR="00EE050F">
          <w:rPr>
            <w:noProof/>
          </w:rPr>
          <w:t>80</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06" w:history="1">
        <w:r w:rsidR="00EE050F" w:rsidRPr="00FA6725">
          <w:rPr>
            <w:rStyle w:val="Hyperlink"/>
            <w:rFonts w:cs="Arial"/>
            <w:noProof/>
          </w:rPr>
          <w:t>6.7</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Security Test</w:t>
        </w:r>
        <w:r w:rsidR="00EE050F">
          <w:rPr>
            <w:noProof/>
          </w:rPr>
          <w:tab/>
        </w:r>
        <w:r w:rsidR="00EE050F">
          <w:rPr>
            <w:noProof/>
          </w:rPr>
          <w:fldChar w:fldCharType="begin"/>
        </w:r>
        <w:r w:rsidR="00EE050F">
          <w:rPr>
            <w:noProof/>
          </w:rPr>
          <w:instrText xml:space="preserve"> PAGEREF _Toc30424906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7" w:history="1">
        <w:r w:rsidR="00EE050F" w:rsidRPr="00FA6725">
          <w:rPr>
            <w:rStyle w:val="Hyperlink"/>
            <w:rFonts w:cs="Arial"/>
            <w:noProof/>
          </w:rPr>
          <w:t>6.7.1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_Toc30424907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8" w:history="1">
        <w:r w:rsidR="00EE050F" w:rsidRPr="00FA6725">
          <w:rPr>
            <w:rStyle w:val="Hyperlink"/>
            <w:rFonts w:cs="Arial"/>
            <w:noProof/>
          </w:rPr>
          <w:t>6.7.2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_Toc30424908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09" w:history="1">
        <w:r w:rsidR="00EE050F" w:rsidRPr="00FA6725">
          <w:rPr>
            <w:rStyle w:val="Hyperlink"/>
            <w:rFonts w:cs="Arial"/>
            <w:noProof/>
          </w:rPr>
          <w:t>6.7.3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_Toc30424909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0" w:history="1">
        <w:r w:rsidR="00EE050F" w:rsidRPr="00FA6725">
          <w:rPr>
            <w:rStyle w:val="Hyperlink"/>
            <w:rFonts w:cs="Arial"/>
            <w:noProof/>
          </w:rPr>
          <w:t>6.8</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Backward Compatibility Test</w:t>
        </w:r>
        <w:r w:rsidR="00EE050F">
          <w:rPr>
            <w:noProof/>
          </w:rPr>
          <w:tab/>
        </w:r>
        <w:r w:rsidR="00EE050F">
          <w:rPr>
            <w:noProof/>
          </w:rPr>
          <w:fldChar w:fldCharType="begin"/>
        </w:r>
        <w:r w:rsidR="00EE050F">
          <w:rPr>
            <w:noProof/>
          </w:rPr>
          <w:instrText xml:space="preserve"> PAGEREF _Toc30424910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1" w:history="1">
        <w:r w:rsidR="00EE050F" w:rsidRPr="00FA6725">
          <w:rPr>
            <w:rStyle w:val="Hyperlink"/>
            <w:rFonts w:cs="Arial"/>
            <w:noProof/>
          </w:rPr>
          <w:t>6.8.1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_Toc30424911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2" w:history="1">
        <w:r w:rsidR="00EE050F" w:rsidRPr="00FA6725">
          <w:rPr>
            <w:rStyle w:val="Hyperlink"/>
            <w:rFonts w:cs="Arial"/>
            <w:noProof/>
          </w:rPr>
          <w:t>6.8.2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_Toc30424912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3" w:history="1">
        <w:r w:rsidR="00EE050F" w:rsidRPr="00FA6725">
          <w:rPr>
            <w:rStyle w:val="Hyperlink"/>
            <w:rFonts w:cs="Arial"/>
            <w:noProof/>
          </w:rPr>
          <w:t>6.8.3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_Toc30424913 \h </w:instrText>
        </w:r>
        <w:r w:rsidR="00EE050F">
          <w:rPr>
            <w:noProof/>
          </w:rPr>
        </w:r>
        <w:r w:rsidR="00EE050F">
          <w:rPr>
            <w:noProof/>
          </w:rPr>
          <w:fldChar w:fldCharType="separate"/>
        </w:r>
        <w:r w:rsidR="00EE050F">
          <w:rPr>
            <w:noProof/>
          </w:rPr>
          <w:t>81</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4" w:history="1">
        <w:r w:rsidR="00EE050F" w:rsidRPr="00FA6725">
          <w:rPr>
            <w:rStyle w:val="Hyperlink"/>
            <w:rFonts w:cs="Arial"/>
            <w:noProof/>
          </w:rPr>
          <w:t>6.9</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Upgrade Test</w:t>
        </w:r>
        <w:r w:rsidR="00EE050F">
          <w:rPr>
            <w:noProof/>
          </w:rPr>
          <w:tab/>
        </w:r>
        <w:r w:rsidR="00EE050F">
          <w:rPr>
            <w:noProof/>
          </w:rPr>
          <w:fldChar w:fldCharType="begin"/>
        </w:r>
        <w:r w:rsidR="00EE050F">
          <w:rPr>
            <w:noProof/>
          </w:rPr>
          <w:instrText xml:space="preserve"> PAGEREF _Toc30424914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5" w:history="1">
        <w:r w:rsidR="00EE050F" w:rsidRPr="00FA6725">
          <w:rPr>
            <w:rStyle w:val="Hyperlink"/>
            <w:rFonts w:cs="Arial"/>
            <w:noProof/>
          </w:rPr>
          <w:t>6.9.1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_Toc30424915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6" w:history="1">
        <w:r w:rsidR="00EE050F" w:rsidRPr="00FA6725">
          <w:rPr>
            <w:rStyle w:val="Hyperlink"/>
            <w:rFonts w:cs="Arial"/>
            <w:noProof/>
          </w:rPr>
          <w:t>6.9.2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_Toc30424916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0424917" w:history="1">
        <w:r w:rsidR="00EE050F" w:rsidRPr="00FA6725">
          <w:rPr>
            <w:rStyle w:val="Hyperlink"/>
            <w:rFonts w:cs="Arial"/>
            <w:noProof/>
          </w:rPr>
          <w:t>6.9.3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_Toc30424917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18" w:history="1">
        <w:r w:rsidR="00EE050F" w:rsidRPr="00FA6725">
          <w:rPr>
            <w:rStyle w:val="Hyperlink"/>
            <w:rFonts w:cs="Arial"/>
            <w:noProof/>
          </w:rPr>
          <w:t>6.10</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Documentation Test</w:t>
        </w:r>
        <w:r w:rsidR="00EE050F">
          <w:rPr>
            <w:noProof/>
          </w:rPr>
          <w:tab/>
        </w:r>
        <w:r w:rsidR="00EE050F">
          <w:rPr>
            <w:noProof/>
          </w:rPr>
          <w:fldChar w:fldCharType="begin"/>
        </w:r>
        <w:r w:rsidR="00EE050F">
          <w:rPr>
            <w:noProof/>
          </w:rPr>
          <w:instrText xml:space="preserve"> PAGEREF _Toc30424918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19" w:history="1">
        <w:r w:rsidR="00EE050F" w:rsidRPr="00FA6725">
          <w:rPr>
            <w:rStyle w:val="Hyperlink"/>
            <w:rFonts w:cs="Arial"/>
            <w:noProof/>
          </w:rPr>
          <w:t>6.10.1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Configurations or SUT</w:t>
        </w:r>
        <w:r w:rsidR="00EE050F">
          <w:rPr>
            <w:noProof/>
          </w:rPr>
          <w:tab/>
        </w:r>
        <w:r w:rsidR="00EE050F">
          <w:rPr>
            <w:noProof/>
          </w:rPr>
          <w:fldChar w:fldCharType="begin"/>
        </w:r>
        <w:r w:rsidR="00EE050F">
          <w:rPr>
            <w:noProof/>
          </w:rPr>
          <w:instrText xml:space="preserve"> PAGEREF _Toc30424919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20" w:history="1">
        <w:r w:rsidR="00EE050F" w:rsidRPr="00FA6725">
          <w:rPr>
            <w:rStyle w:val="Hyperlink"/>
            <w:rFonts w:cs="Arial"/>
            <w:noProof/>
          </w:rPr>
          <w:t>6.10.2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Jira US</w:t>
        </w:r>
        <w:r w:rsidR="00EE050F">
          <w:rPr>
            <w:noProof/>
          </w:rPr>
          <w:tab/>
        </w:r>
        <w:r w:rsidR="00EE050F">
          <w:rPr>
            <w:noProof/>
          </w:rPr>
          <w:fldChar w:fldCharType="begin"/>
        </w:r>
        <w:r w:rsidR="00EE050F">
          <w:rPr>
            <w:noProof/>
          </w:rPr>
          <w:instrText xml:space="preserve"> PAGEREF _Toc30424920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3"/>
        <w:tabs>
          <w:tab w:val="left" w:pos="1440"/>
          <w:tab w:val="right" w:leader="dot" w:pos="9206"/>
        </w:tabs>
        <w:rPr>
          <w:rFonts w:asciiTheme="minorHAnsi" w:eastAsiaTheme="minorEastAsia" w:hAnsiTheme="minorHAnsi" w:cstheme="minorBidi"/>
          <w:noProof/>
          <w:color w:val="auto"/>
          <w:sz w:val="22"/>
          <w:szCs w:val="22"/>
          <w:lang w:eastAsia="zh-CN"/>
        </w:rPr>
      </w:pPr>
      <w:hyperlink w:anchor="_Toc30424921" w:history="1">
        <w:r w:rsidR="00EE050F" w:rsidRPr="00FA6725">
          <w:rPr>
            <w:rStyle w:val="Hyperlink"/>
            <w:rFonts w:cs="Arial"/>
            <w:noProof/>
            <w:lang w:eastAsia="zh-CN"/>
          </w:rPr>
          <w:t>6.10.3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Cases or Suite</w:t>
        </w:r>
        <w:r w:rsidR="00EE050F">
          <w:rPr>
            <w:noProof/>
          </w:rPr>
          <w:tab/>
        </w:r>
        <w:r w:rsidR="00EE050F">
          <w:rPr>
            <w:noProof/>
          </w:rPr>
          <w:fldChar w:fldCharType="begin"/>
        </w:r>
        <w:r w:rsidR="00EE050F">
          <w:rPr>
            <w:noProof/>
          </w:rPr>
          <w:instrText xml:space="preserve"> PAGEREF _Toc30424921 \h </w:instrText>
        </w:r>
        <w:r w:rsidR="00EE050F">
          <w:rPr>
            <w:noProof/>
          </w:rPr>
        </w:r>
        <w:r w:rsidR="00EE050F">
          <w:rPr>
            <w:noProof/>
          </w:rPr>
          <w:fldChar w:fldCharType="separate"/>
        </w:r>
        <w:r w:rsidR="00EE050F">
          <w:rPr>
            <w:noProof/>
          </w:rPr>
          <w:t>82</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2" w:history="1">
        <w:r w:rsidR="00EE050F" w:rsidRPr="00FA6725">
          <w:rPr>
            <w:rStyle w:val="Hyperlink"/>
            <w:rFonts w:cs="Arial"/>
            <w:noProof/>
          </w:rPr>
          <w:t>6.11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Code Coverage</w:t>
        </w:r>
        <w:r w:rsidR="00EE050F">
          <w:rPr>
            <w:noProof/>
          </w:rPr>
          <w:tab/>
        </w:r>
        <w:r w:rsidR="00EE050F">
          <w:rPr>
            <w:noProof/>
          </w:rPr>
          <w:fldChar w:fldCharType="begin"/>
        </w:r>
        <w:r w:rsidR="00EE050F">
          <w:rPr>
            <w:noProof/>
          </w:rPr>
          <w:instrText xml:space="preserve"> PAGEREF _Toc30424922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23" w:history="1">
        <w:r w:rsidR="00EE050F" w:rsidRPr="00FA6725">
          <w:rPr>
            <w:rStyle w:val="Hyperlink"/>
            <w:rFonts w:cs="Arial"/>
            <w:noProof/>
            <w:kern w:val="32"/>
            <w:lang w:eastAsia="zh-CN"/>
          </w:rPr>
          <w:t>7</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lang w:eastAsia="zh-CN"/>
          </w:rPr>
          <w:t>Helix Regression Test</w:t>
        </w:r>
        <w:r w:rsidR="00EE050F">
          <w:rPr>
            <w:noProof/>
          </w:rPr>
          <w:tab/>
        </w:r>
        <w:r w:rsidR="00EE050F">
          <w:rPr>
            <w:noProof/>
          </w:rPr>
          <w:fldChar w:fldCharType="begin"/>
        </w:r>
        <w:r w:rsidR="00EE050F">
          <w:rPr>
            <w:noProof/>
          </w:rPr>
          <w:instrText xml:space="preserve"> PAGEREF _Toc30424923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4" w:history="1">
        <w:r w:rsidR="00EE050F" w:rsidRPr="00FA6725">
          <w:rPr>
            <w:rStyle w:val="Hyperlink"/>
            <w:rFonts w:cs="Arial"/>
            <w:noProof/>
            <w:lang w:eastAsia="zh-CN"/>
          </w:rPr>
          <w:t>7.1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Vx7 regression test on Helix spin</w:t>
        </w:r>
        <w:r w:rsidR="00EE050F">
          <w:rPr>
            <w:noProof/>
          </w:rPr>
          <w:tab/>
        </w:r>
        <w:r w:rsidR="00EE050F">
          <w:rPr>
            <w:noProof/>
          </w:rPr>
          <w:fldChar w:fldCharType="begin"/>
        </w:r>
        <w:r w:rsidR="00EE050F">
          <w:rPr>
            <w:noProof/>
          </w:rPr>
          <w:instrText xml:space="preserve"> PAGEREF _Toc30424924 \h </w:instrText>
        </w:r>
        <w:r w:rsidR="00EE050F">
          <w:rPr>
            <w:noProof/>
          </w:rPr>
        </w:r>
        <w:r w:rsidR="00EE050F">
          <w:rPr>
            <w:noProof/>
          </w:rPr>
          <w:fldChar w:fldCharType="separate"/>
        </w:r>
        <w:r w:rsidR="00EE050F">
          <w:rPr>
            <w:noProof/>
          </w:rPr>
          <w:t>83</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5" w:history="1">
        <w:r w:rsidR="00EE050F" w:rsidRPr="00FA6725">
          <w:rPr>
            <w:rStyle w:val="Hyperlink"/>
            <w:rFonts w:cs="Arial"/>
            <w:noProof/>
            <w:lang w:eastAsia="zh-CN"/>
          </w:rPr>
          <w:t>7.2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lang w:eastAsia="zh-CN"/>
          </w:rPr>
          <w:t>Helix regression test on Helix spin</w:t>
        </w:r>
        <w:r w:rsidR="00EE050F">
          <w:rPr>
            <w:noProof/>
          </w:rPr>
          <w:tab/>
        </w:r>
        <w:r w:rsidR="00EE050F">
          <w:rPr>
            <w:noProof/>
          </w:rPr>
          <w:fldChar w:fldCharType="begin"/>
        </w:r>
        <w:r w:rsidR="00EE050F">
          <w:rPr>
            <w:noProof/>
          </w:rPr>
          <w:instrText xml:space="preserve"> PAGEREF _Toc30424925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26" w:history="1">
        <w:r w:rsidR="00EE050F" w:rsidRPr="00FA6725">
          <w:rPr>
            <w:rStyle w:val="Hyperlink"/>
            <w:rFonts w:cs="Arial"/>
            <w:noProof/>
            <w:kern w:val="32"/>
          </w:rPr>
          <w:t>8</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kern w:val="32"/>
          </w:rPr>
          <w:t>Test Improvement</w:t>
        </w:r>
        <w:r w:rsidR="00EE050F">
          <w:rPr>
            <w:noProof/>
          </w:rPr>
          <w:tab/>
        </w:r>
        <w:r w:rsidR="00EE050F">
          <w:rPr>
            <w:noProof/>
          </w:rPr>
          <w:fldChar w:fldCharType="begin"/>
        </w:r>
        <w:r w:rsidR="00EE050F">
          <w:rPr>
            <w:noProof/>
          </w:rPr>
          <w:instrText xml:space="preserve"> PAGEREF _Toc30424926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7" w:history="1">
        <w:r w:rsidR="00EE050F" w:rsidRPr="00FA6725">
          <w:rPr>
            <w:rStyle w:val="Hyperlink"/>
            <w:rFonts w:cs="Arial"/>
            <w:noProof/>
          </w:rPr>
          <w:t>8.1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CoreOS</w:t>
        </w:r>
        <w:r w:rsidR="00EE050F">
          <w:rPr>
            <w:noProof/>
          </w:rPr>
          <w:tab/>
        </w:r>
        <w:r w:rsidR="00EE050F">
          <w:rPr>
            <w:noProof/>
          </w:rPr>
          <w:fldChar w:fldCharType="begin"/>
        </w:r>
        <w:r w:rsidR="00EE050F">
          <w:rPr>
            <w:noProof/>
          </w:rPr>
          <w:instrText xml:space="preserve"> PAGEREF _Toc30424927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8" w:history="1">
        <w:r w:rsidR="00EE050F" w:rsidRPr="00FA6725">
          <w:rPr>
            <w:rStyle w:val="Hyperlink"/>
            <w:rFonts w:cs="Arial"/>
            <w:noProof/>
          </w:rPr>
          <w:t>8.2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Storage</w:t>
        </w:r>
        <w:r w:rsidR="00EE050F">
          <w:rPr>
            <w:noProof/>
          </w:rPr>
          <w:tab/>
        </w:r>
        <w:r w:rsidR="00EE050F">
          <w:rPr>
            <w:noProof/>
          </w:rPr>
          <w:fldChar w:fldCharType="begin"/>
        </w:r>
        <w:r w:rsidR="00EE050F">
          <w:rPr>
            <w:noProof/>
          </w:rPr>
          <w:instrText xml:space="preserve"> PAGEREF _Toc30424928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29" w:history="1">
        <w:r w:rsidR="00EE050F" w:rsidRPr="00FA6725">
          <w:rPr>
            <w:rStyle w:val="Hyperlink"/>
            <w:rFonts w:cs="Arial"/>
            <w:noProof/>
          </w:rPr>
          <w:t>8.3</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MW</w:t>
        </w:r>
        <w:r w:rsidR="00EE050F">
          <w:rPr>
            <w:noProof/>
          </w:rPr>
          <w:tab/>
        </w:r>
        <w:r w:rsidR="00EE050F">
          <w:rPr>
            <w:noProof/>
          </w:rPr>
          <w:fldChar w:fldCharType="begin"/>
        </w:r>
        <w:r w:rsidR="00EE050F">
          <w:rPr>
            <w:noProof/>
          </w:rPr>
          <w:instrText xml:space="preserve"> PAGEREF _Toc30424929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0" w:history="1">
        <w:r w:rsidR="00EE050F" w:rsidRPr="00FA6725">
          <w:rPr>
            <w:rStyle w:val="Hyperlink"/>
            <w:rFonts w:cs="Arial"/>
            <w:noProof/>
          </w:rPr>
          <w:t>8.4</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Connectivity</w:t>
        </w:r>
        <w:r w:rsidR="00EE050F">
          <w:rPr>
            <w:noProof/>
          </w:rPr>
          <w:tab/>
        </w:r>
        <w:r w:rsidR="00EE050F">
          <w:rPr>
            <w:noProof/>
          </w:rPr>
          <w:fldChar w:fldCharType="begin"/>
        </w:r>
        <w:r w:rsidR="00EE050F">
          <w:rPr>
            <w:noProof/>
          </w:rPr>
          <w:instrText xml:space="preserve"> PAGEREF _Toc30424930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1" w:history="1">
        <w:r w:rsidR="00EE050F" w:rsidRPr="00FA6725">
          <w:rPr>
            <w:rStyle w:val="Hyperlink"/>
            <w:rFonts w:cs="Arial"/>
            <w:noProof/>
          </w:rPr>
          <w:t>8.5</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ARM BSP</w:t>
        </w:r>
        <w:r w:rsidR="00EE050F">
          <w:rPr>
            <w:noProof/>
          </w:rPr>
          <w:tab/>
        </w:r>
        <w:r w:rsidR="00EE050F">
          <w:rPr>
            <w:noProof/>
          </w:rPr>
          <w:fldChar w:fldCharType="begin"/>
        </w:r>
        <w:r w:rsidR="00EE050F">
          <w:rPr>
            <w:noProof/>
          </w:rPr>
          <w:instrText xml:space="preserve"> PAGEREF _Toc30424931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2" w:history="1">
        <w:r w:rsidR="00EE050F" w:rsidRPr="00FA6725">
          <w:rPr>
            <w:rStyle w:val="Hyperlink"/>
            <w:rFonts w:cs="Arial"/>
            <w:noProof/>
          </w:rPr>
          <w:t>8.6</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IA BSP</w:t>
        </w:r>
        <w:r w:rsidR="00EE050F">
          <w:rPr>
            <w:noProof/>
          </w:rPr>
          <w:tab/>
        </w:r>
        <w:r w:rsidR="00EE050F">
          <w:rPr>
            <w:noProof/>
          </w:rPr>
          <w:fldChar w:fldCharType="begin"/>
        </w:r>
        <w:r w:rsidR="00EE050F">
          <w:rPr>
            <w:noProof/>
          </w:rPr>
          <w:instrText xml:space="preserve"> PAGEREF _Toc30424932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3" w:history="1">
        <w:r w:rsidR="00EE050F" w:rsidRPr="00FA6725">
          <w:rPr>
            <w:rStyle w:val="Hyperlink"/>
            <w:rFonts w:cs="Arial"/>
            <w:noProof/>
          </w:rPr>
          <w:t>8.7</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PPC BSP</w:t>
        </w:r>
        <w:r w:rsidR="00EE050F">
          <w:rPr>
            <w:noProof/>
          </w:rPr>
          <w:tab/>
        </w:r>
        <w:r w:rsidR="00EE050F">
          <w:rPr>
            <w:noProof/>
          </w:rPr>
          <w:fldChar w:fldCharType="begin"/>
        </w:r>
        <w:r w:rsidR="00EE050F">
          <w:rPr>
            <w:noProof/>
          </w:rPr>
          <w:instrText xml:space="preserve"> PAGEREF _Toc30424933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4" w:history="1">
        <w:r w:rsidR="00EE050F" w:rsidRPr="00FA6725">
          <w:rPr>
            <w:rStyle w:val="Hyperlink"/>
            <w:rFonts w:cs="Arial"/>
            <w:noProof/>
          </w:rPr>
          <w:t>8.8</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Networking</w:t>
        </w:r>
        <w:r w:rsidR="00EE050F">
          <w:rPr>
            <w:noProof/>
          </w:rPr>
          <w:tab/>
        </w:r>
        <w:r w:rsidR="00EE050F">
          <w:rPr>
            <w:noProof/>
          </w:rPr>
          <w:fldChar w:fldCharType="begin"/>
        </w:r>
        <w:r w:rsidR="00EE050F">
          <w:rPr>
            <w:noProof/>
          </w:rPr>
          <w:instrText xml:space="preserve"> PAGEREF _Toc30424934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5" w:history="1">
        <w:r w:rsidR="00EE050F" w:rsidRPr="00FA6725">
          <w:rPr>
            <w:rStyle w:val="Hyperlink"/>
            <w:noProof/>
            <w:lang w:eastAsia="zh-CN"/>
          </w:rPr>
          <w:t>8.9</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System</w:t>
        </w:r>
        <w:r w:rsidR="00EE050F">
          <w:rPr>
            <w:noProof/>
          </w:rPr>
          <w:tab/>
        </w:r>
        <w:r w:rsidR="00EE050F">
          <w:rPr>
            <w:noProof/>
          </w:rPr>
          <w:fldChar w:fldCharType="begin"/>
        </w:r>
        <w:r w:rsidR="00EE050F">
          <w:rPr>
            <w:noProof/>
          </w:rPr>
          <w:instrText xml:space="preserve"> PAGEREF _Toc30424935 \h </w:instrText>
        </w:r>
        <w:r w:rsidR="00EE050F">
          <w:rPr>
            <w:noProof/>
          </w:rPr>
        </w:r>
        <w:r w:rsidR="00EE050F">
          <w:rPr>
            <w:noProof/>
          </w:rPr>
          <w:fldChar w:fldCharType="separate"/>
        </w:r>
        <w:r w:rsidR="00EE050F">
          <w:rPr>
            <w:noProof/>
          </w:rPr>
          <w:t>84</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6" w:history="1">
        <w:r w:rsidR="00EE050F" w:rsidRPr="00FA6725">
          <w:rPr>
            <w:rStyle w:val="Hyperlink"/>
            <w:noProof/>
            <w:lang w:eastAsia="zh-CN"/>
          </w:rPr>
          <w:t>8.10</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B&amp;C</w:t>
        </w:r>
        <w:r w:rsidR="00EE050F">
          <w:rPr>
            <w:noProof/>
          </w:rPr>
          <w:tab/>
        </w:r>
        <w:r w:rsidR="00EE050F">
          <w:rPr>
            <w:noProof/>
          </w:rPr>
          <w:fldChar w:fldCharType="begin"/>
        </w:r>
        <w:r w:rsidR="00EE050F">
          <w:rPr>
            <w:noProof/>
          </w:rPr>
          <w:instrText xml:space="preserve"> PAGEREF _Toc30424936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7" w:history="1">
        <w:r w:rsidR="00EE050F" w:rsidRPr="00FA6725">
          <w:rPr>
            <w:rStyle w:val="Hyperlink"/>
            <w:noProof/>
          </w:rPr>
          <w:t>8.11</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rPr>
          <w:t>CERT</w:t>
        </w:r>
        <w:r w:rsidR="00EE050F">
          <w:rPr>
            <w:noProof/>
          </w:rPr>
          <w:tab/>
        </w:r>
        <w:r w:rsidR="00EE050F">
          <w:rPr>
            <w:noProof/>
          </w:rPr>
          <w:fldChar w:fldCharType="begin"/>
        </w:r>
        <w:r w:rsidR="00EE050F">
          <w:rPr>
            <w:noProof/>
          </w:rPr>
          <w:instrText xml:space="preserve"> PAGEREF _Toc30424937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38" w:history="1">
        <w:r w:rsidR="00EE050F" w:rsidRPr="00FA6725">
          <w:rPr>
            <w:rStyle w:val="Hyperlink"/>
            <w:noProof/>
          </w:rPr>
          <w:t>8.12</w:t>
        </w:r>
        <w:r w:rsidR="00EE050F">
          <w:rPr>
            <w:rFonts w:asciiTheme="minorHAnsi" w:eastAsiaTheme="minorEastAsia" w:hAnsiTheme="minorHAnsi" w:cstheme="minorBidi"/>
            <w:noProof/>
            <w:color w:val="auto"/>
            <w:sz w:val="22"/>
            <w:szCs w:val="22"/>
            <w:lang w:eastAsia="zh-CN"/>
          </w:rPr>
          <w:tab/>
        </w:r>
        <w:r w:rsidR="00EE050F" w:rsidRPr="00FA6725">
          <w:rPr>
            <w:rStyle w:val="Hyperlink"/>
            <w:noProof/>
            <w:lang w:eastAsia="zh-CN"/>
          </w:rPr>
          <w:t>Third-Party Library</w:t>
        </w:r>
        <w:r w:rsidR="00EE050F">
          <w:rPr>
            <w:noProof/>
          </w:rPr>
          <w:tab/>
        </w:r>
        <w:r w:rsidR="00EE050F">
          <w:rPr>
            <w:noProof/>
          </w:rPr>
          <w:fldChar w:fldCharType="begin"/>
        </w:r>
        <w:r w:rsidR="00EE050F">
          <w:rPr>
            <w:noProof/>
          </w:rPr>
          <w:instrText xml:space="preserve"> PAGEREF _Toc30424938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39" w:history="1">
        <w:r w:rsidR="00EE050F" w:rsidRPr="00FA6725">
          <w:rPr>
            <w:rStyle w:val="Hyperlink"/>
            <w:noProof/>
          </w:rPr>
          <w:t>9</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noProof/>
          </w:rPr>
          <w:t>Test Result</w:t>
        </w:r>
        <w:r w:rsidR="00EE050F">
          <w:rPr>
            <w:noProof/>
          </w:rPr>
          <w:tab/>
        </w:r>
        <w:r w:rsidR="00EE050F">
          <w:rPr>
            <w:noProof/>
          </w:rPr>
          <w:fldChar w:fldCharType="begin"/>
        </w:r>
        <w:r w:rsidR="00EE050F">
          <w:rPr>
            <w:noProof/>
          </w:rPr>
          <w:instrText xml:space="preserve"> PAGEREF _Toc30424939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0" w:history="1">
        <w:r w:rsidR="00EE050F" w:rsidRPr="00FA6725">
          <w:rPr>
            <w:rStyle w:val="Hyperlink"/>
            <w:rFonts w:cs="Arial"/>
            <w:noProof/>
          </w:rPr>
          <w:t>9.1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LTAF Links</w:t>
        </w:r>
        <w:r w:rsidR="00EE050F">
          <w:rPr>
            <w:noProof/>
          </w:rPr>
          <w:tab/>
        </w:r>
        <w:r w:rsidR="00EE050F">
          <w:rPr>
            <w:noProof/>
          </w:rPr>
          <w:fldChar w:fldCharType="begin"/>
        </w:r>
        <w:r w:rsidR="00EE050F">
          <w:rPr>
            <w:noProof/>
          </w:rPr>
          <w:instrText xml:space="preserve"> PAGEREF _Toc30424940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1" w:history="1">
        <w:r w:rsidR="00EE050F" w:rsidRPr="00FA6725">
          <w:rPr>
            <w:rStyle w:val="Hyperlink"/>
            <w:rFonts w:cs="Arial"/>
            <w:noProof/>
          </w:rPr>
          <w:t>9.2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Defect Query Links</w:t>
        </w:r>
        <w:r w:rsidR="00EE050F">
          <w:rPr>
            <w:noProof/>
          </w:rPr>
          <w:tab/>
        </w:r>
        <w:r w:rsidR="00EE050F">
          <w:rPr>
            <w:noProof/>
          </w:rPr>
          <w:fldChar w:fldCharType="begin"/>
        </w:r>
        <w:r w:rsidR="00EE050F">
          <w:rPr>
            <w:noProof/>
          </w:rPr>
          <w:instrText xml:space="preserve"> PAGEREF _Toc30424941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2" w:history="1">
        <w:r w:rsidR="00EE050F" w:rsidRPr="00FA6725">
          <w:rPr>
            <w:rStyle w:val="Hyperlink"/>
            <w:rFonts w:cs="Arial"/>
            <w:noProof/>
          </w:rPr>
          <w:t>10</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Not Tested &amp; Test Limitations</w:t>
        </w:r>
        <w:r w:rsidR="00EE050F">
          <w:rPr>
            <w:noProof/>
          </w:rPr>
          <w:tab/>
        </w:r>
        <w:r w:rsidR="00EE050F">
          <w:rPr>
            <w:noProof/>
          </w:rPr>
          <w:fldChar w:fldCharType="begin"/>
        </w:r>
        <w:r w:rsidR="00EE050F">
          <w:rPr>
            <w:noProof/>
          </w:rPr>
          <w:instrText xml:space="preserve"> PAGEREF _Toc30424942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3" w:history="1">
        <w:r w:rsidR="00EE050F" w:rsidRPr="00FA6725">
          <w:rPr>
            <w:rStyle w:val="Hyperlink"/>
            <w:rFonts w:cs="Arial"/>
            <w:noProof/>
          </w:rPr>
          <w:t>10.1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Not Tested</w:t>
        </w:r>
        <w:r w:rsidR="00EE050F">
          <w:rPr>
            <w:noProof/>
          </w:rPr>
          <w:tab/>
        </w:r>
        <w:r w:rsidR="00EE050F">
          <w:rPr>
            <w:noProof/>
          </w:rPr>
          <w:fldChar w:fldCharType="begin"/>
        </w:r>
        <w:r w:rsidR="00EE050F">
          <w:rPr>
            <w:noProof/>
          </w:rPr>
          <w:instrText xml:space="preserve"> PAGEREF _Toc30424943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4" w:history="1">
        <w:r w:rsidR="00EE050F" w:rsidRPr="00FA6725">
          <w:rPr>
            <w:rStyle w:val="Hyperlink"/>
            <w:rFonts w:cs="Arial"/>
            <w:noProof/>
          </w:rPr>
          <w:t>10.2</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Test Limitations</w:t>
        </w:r>
        <w:r w:rsidR="00EE050F">
          <w:rPr>
            <w:noProof/>
          </w:rPr>
          <w:tab/>
        </w:r>
        <w:r w:rsidR="00EE050F">
          <w:rPr>
            <w:noProof/>
          </w:rPr>
          <w:fldChar w:fldCharType="begin"/>
        </w:r>
        <w:r w:rsidR="00EE050F">
          <w:rPr>
            <w:noProof/>
          </w:rPr>
          <w:instrText xml:space="preserve"> PAGEREF _Toc30424944 \h </w:instrText>
        </w:r>
        <w:r w:rsidR="00EE050F">
          <w:rPr>
            <w:noProof/>
          </w:rPr>
        </w:r>
        <w:r w:rsidR="00EE050F">
          <w:rPr>
            <w:noProof/>
          </w:rPr>
          <w:fldChar w:fldCharType="separate"/>
        </w:r>
        <w:r w:rsidR="00EE050F">
          <w:rPr>
            <w:noProof/>
          </w:rPr>
          <w:t>85</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5" w:history="1">
        <w:r w:rsidR="00EE050F" w:rsidRPr="00FA6725">
          <w:rPr>
            <w:rStyle w:val="Hyperlink"/>
            <w:rFonts w:cs="Arial"/>
            <w:noProof/>
          </w:rPr>
          <w:t>11</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Risks and Dependencies</w:t>
        </w:r>
        <w:r w:rsidR="00EE050F">
          <w:rPr>
            <w:noProof/>
          </w:rPr>
          <w:tab/>
        </w:r>
        <w:r w:rsidR="00EE050F">
          <w:rPr>
            <w:noProof/>
          </w:rPr>
          <w:fldChar w:fldCharType="begin"/>
        </w:r>
        <w:r w:rsidR="00EE050F">
          <w:rPr>
            <w:noProof/>
          </w:rPr>
          <w:instrText xml:space="preserve"> PAGEREF _Toc30424945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62161A">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0424946" w:history="1">
        <w:r w:rsidR="00EE050F" w:rsidRPr="00FA6725">
          <w:rPr>
            <w:rStyle w:val="Hyperlink"/>
            <w:rFonts w:cs="Arial"/>
            <w:noProof/>
          </w:rPr>
          <w:t>11.1</w:t>
        </w:r>
        <w:r w:rsidR="00EE050F">
          <w:rPr>
            <w:rFonts w:asciiTheme="minorHAnsi" w:eastAsiaTheme="minorEastAsia" w:hAnsiTheme="minorHAnsi" w:cstheme="minorBidi"/>
            <w:noProof/>
            <w:color w:val="auto"/>
            <w:sz w:val="22"/>
            <w:szCs w:val="22"/>
            <w:lang w:eastAsia="zh-CN"/>
          </w:rPr>
          <w:tab/>
        </w:r>
        <w:r w:rsidR="00EE050F" w:rsidRPr="00FA6725">
          <w:rPr>
            <w:rStyle w:val="Hyperlink"/>
            <w:rFonts w:cs="Arial"/>
            <w:noProof/>
          </w:rPr>
          <w:t>Risk Summary</w:t>
        </w:r>
        <w:r w:rsidR="00EE050F">
          <w:rPr>
            <w:noProof/>
          </w:rPr>
          <w:tab/>
        </w:r>
        <w:r w:rsidR="00EE050F">
          <w:rPr>
            <w:noProof/>
          </w:rPr>
          <w:fldChar w:fldCharType="begin"/>
        </w:r>
        <w:r w:rsidR="00EE050F">
          <w:rPr>
            <w:noProof/>
          </w:rPr>
          <w:instrText xml:space="preserve"> PAGEREF _Toc30424946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7" w:history="1">
        <w:r w:rsidR="00EE050F" w:rsidRPr="00FA6725">
          <w:rPr>
            <w:rStyle w:val="Hyperlink"/>
            <w:rFonts w:cs="Arial"/>
            <w:noProof/>
          </w:rPr>
          <w:t>12</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Mitigation Plan</w:t>
        </w:r>
        <w:r w:rsidR="00EE050F">
          <w:rPr>
            <w:noProof/>
          </w:rPr>
          <w:tab/>
        </w:r>
        <w:r w:rsidR="00EE050F">
          <w:rPr>
            <w:noProof/>
          </w:rPr>
          <w:fldChar w:fldCharType="begin"/>
        </w:r>
        <w:r w:rsidR="00EE050F">
          <w:rPr>
            <w:noProof/>
          </w:rPr>
          <w:instrText xml:space="preserve"> PAGEREF _Toc30424947 \h </w:instrText>
        </w:r>
        <w:r w:rsidR="00EE050F">
          <w:rPr>
            <w:noProof/>
          </w:rPr>
        </w:r>
        <w:r w:rsidR="00EE050F">
          <w:rPr>
            <w:noProof/>
          </w:rPr>
          <w:fldChar w:fldCharType="separate"/>
        </w:r>
        <w:r w:rsidR="00EE050F">
          <w:rPr>
            <w:noProof/>
          </w:rPr>
          <w:t>86</w:t>
        </w:r>
        <w:r w:rsidR="00EE050F">
          <w:rPr>
            <w:noProof/>
          </w:rPr>
          <w:fldChar w:fldCharType="end"/>
        </w:r>
      </w:hyperlink>
    </w:p>
    <w:p w:rsidR="00EE050F" w:rsidRDefault="0062161A">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0424948" w:history="1">
        <w:r w:rsidR="00EE050F" w:rsidRPr="00FA6725">
          <w:rPr>
            <w:rStyle w:val="Hyperlink"/>
            <w:rFonts w:cs="Arial"/>
            <w:noProof/>
          </w:rPr>
          <w:t>13</w:t>
        </w:r>
        <w:r w:rsidR="00EE050F">
          <w:rPr>
            <w:rFonts w:asciiTheme="minorHAnsi" w:eastAsiaTheme="minorEastAsia" w:hAnsiTheme="minorHAnsi" w:cstheme="minorBidi"/>
            <w:b w:val="0"/>
            <w:noProof/>
            <w:color w:val="auto"/>
            <w:sz w:val="22"/>
            <w:szCs w:val="22"/>
            <w:lang w:eastAsia="zh-CN"/>
          </w:rPr>
          <w:tab/>
        </w:r>
        <w:r w:rsidR="00EE050F" w:rsidRPr="00FA6725">
          <w:rPr>
            <w:rStyle w:val="Hyperlink"/>
            <w:rFonts w:cs="Arial"/>
            <w:noProof/>
          </w:rPr>
          <w:t>References</w:t>
        </w:r>
        <w:r w:rsidR="00EE050F">
          <w:rPr>
            <w:noProof/>
          </w:rPr>
          <w:tab/>
        </w:r>
        <w:r w:rsidR="00EE050F">
          <w:rPr>
            <w:noProof/>
          </w:rPr>
          <w:fldChar w:fldCharType="begin"/>
        </w:r>
        <w:r w:rsidR="00EE050F">
          <w:rPr>
            <w:noProof/>
          </w:rPr>
          <w:instrText xml:space="preserve"> PAGEREF _Toc30424948 \h </w:instrText>
        </w:r>
        <w:r w:rsidR="00EE050F">
          <w:rPr>
            <w:noProof/>
          </w:rPr>
        </w:r>
        <w:r w:rsidR="00EE050F">
          <w:rPr>
            <w:noProof/>
          </w:rPr>
          <w:fldChar w:fldCharType="separate"/>
        </w:r>
        <w:r w:rsidR="00EE050F">
          <w:rPr>
            <w:noProof/>
          </w:rPr>
          <w:t>86</w:t>
        </w:r>
        <w:r w:rsidR="00EE050F">
          <w:rPr>
            <w:noProof/>
          </w:rPr>
          <w:fldChar w:fldCharType="end"/>
        </w:r>
      </w:hyperlink>
    </w:p>
    <w:p w:rsidR="00E60D49" w:rsidRPr="00AE7B87" w:rsidRDefault="00E60D49" w:rsidP="00E60D49">
      <w:pPr>
        <w:pStyle w:val="TOC1"/>
        <w:tabs>
          <w:tab w:val="right" w:leader="dot" w:pos="9216"/>
        </w:tabs>
        <w:rPr>
          <w:rFonts w:cs="Arial"/>
          <w:smallCaps/>
          <w:sz w:val="24"/>
        </w:rPr>
        <w:sectPr w:rsidR="00E60D49" w:rsidRPr="00AE7B87" w:rsidSect="007D35DC">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2240" w:h="15840"/>
          <w:pgMar w:top="776" w:right="1440" w:bottom="720" w:left="1584" w:header="720" w:footer="432" w:gutter="0"/>
          <w:cols w:space="720"/>
          <w:docGrid w:linePitch="360"/>
        </w:sectPr>
      </w:pPr>
      <w:r w:rsidRPr="00AE7B87">
        <w:rPr>
          <w:rFonts w:cs="Arial"/>
        </w:rPr>
        <w:fldChar w:fldCharType="end"/>
      </w:r>
    </w:p>
    <w:p w:rsidR="00E60D49" w:rsidRPr="00AE7B87" w:rsidRDefault="00E60D49" w:rsidP="00E60D49">
      <w:pPr>
        <w:pStyle w:val="TOC2"/>
        <w:tabs>
          <w:tab w:val="left" w:pos="720"/>
          <w:tab w:val="right" w:leader="dot" w:pos="9446"/>
        </w:tabs>
        <w:rPr>
          <w:rFonts w:cs="Arial"/>
          <w:b/>
          <w:smallCaps/>
          <w:sz w:val="24"/>
        </w:rPr>
        <w:sectPr w:rsidR="00E60D49" w:rsidRPr="00AE7B87">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2240" w:h="15840"/>
          <w:pgMar w:top="776" w:right="1440" w:bottom="720" w:left="1584" w:header="720" w:footer="432" w:gutter="0"/>
          <w:lnNumType w:countBy="1" w:restart="continuous"/>
          <w:pgNumType w:fmt="lowerRoman"/>
          <w:cols w:space="720"/>
          <w:docGrid w:linePitch="360"/>
        </w:sectPr>
      </w:pPr>
    </w:p>
    <w:p w:rsidR="00E60D49" w:rsidRPr="00AE7B87" w:rsidRDefault="00E60D49" w:rsidP="00E60D49">
      <w:pPr>
        <w:pStyle w:val="Heading1"/>
        <w:rPr>
          <w:rFonts w:cs="Arial"/>
        </w:rPr>
      </w:pPr>
      <w:bookmarkStart w:id="524" w:name="_Toc426114017"/>
      <w:bookmarkStart w:id="525" w:name="_Toc437963024"/>
      <w:bookmarkStart w:id="526" w:name="_Toc438483449"/>
      <w:bookmarkStart w:id="527" w:name="_Toc455998447"/>
      <w:bookmarkStart w:id="528" w:name="_Toc464218173"/>
      <w:bookmarkStart w:id="529" w:name="_Toc486848059"/>
      <w:bookmarkStart w:id="530" w:name="_Toc487017740"/>
      <w:bookmarkStart w:id="531" w:name="_Toc486843421"/>
      <w:bookmarkStart w:id="532" w:name="_Toc502934690"/>
      <w:bookmarkStart w:id="533" w:name="_Toc522525368"/>
      <w:bookmarkStart w:id="534" w:name="_Toc535325585"/>
      <w:bookmarkStart w:id="535" w:name="_Toc30424785"/>
      <w:r w:rsidRPr="00AE7B87">
        <w:rPr>
          <w:rFonts w:cs="Arial"/>
        </w:rPr>
        <w:lastRenderedPageBreak/>
        <w:t>Product and Release Information</w:t>
      </w:r>
      <w:bookmarkEnd w:id="524"/>
      <w:bookmarkEnd w:id="525"/>
      <w:bookmarkEnd w:id="526"/>
      <w:bookmarkEnd w:id="527"/>
      <w:bookmarkEnd w:id="528"/>
      <w:bookmarkEnd w:id="529"/>
      <w:bookmarkEnd w:id="530"/>
      <w:bookmarkEnd w:id="531"/>
      <w:bookmarkEnd w:id="532"/>
      <w:bookmarkEnd w:id="533"/>
      <w:bookmarkEnd w:id="534"/>
      <w:bookmarkEnd w:id="535"/>
    </w:p>
    <w:p w:rsidR="00E60D49" w:rsidRPr="00F70DD6" w:rsidRDefault="00E60D49" w:rsidP="00E60D49">
      <w:pPr>
        <w:pStyle w:val="BodyText"/>
        <w:rPr>
          <w:rFonts w:ascii="Arial" w:hAnsi="Arial" w:cs="Arial"/>
        </w:rPr>
      </w:pPr>
      <w:r w:rsidRPr="00F70DD6">
        <w:rPr>
          <w:rFonts w:ascii="Arial" w:hAnsi="Arial" w:cs="Arial"/>
        </w:rPr>
        <w:t>Brief description of the product and release, key customers, targets etc.</w:t>
      </w:r>
    </w:p>
    <w:p w:rsidR="00E60D49" w:rsidRPr="00AE7B87" w:rsidRDefault="00E60D49" w:rsidP="00E60D49">
      <w:pPr>
        <w:pStyle w:val="Heading2"/>
        <w:rPr>
          <w:rFonts w:cs="Arial"/>
        </w:rPr>
      </w:pPr>
      <w:bookmarkStart w:id="536" w:name="_Toc426114018"/>
      <w:bookmarkStart w:id="537" w:name="_Toc437963025"/>
      <w:bookmarkStart w:id="538" w:name="_Toc438483450"/>
      <w:bookmarkStart w:id="539" w:name="_Toc455998448"/>
      <w:bookmarkStart w:id="540" w:name="_Toc464218174"/>
      <w:bookmarkStart w:id="541" w:name="_Toc486848060"/>
      <w:bookmarkStart w:id="542" w:name="_Toc487017741"/>
      <w:bookmarkStart w:id="543" w:name="_Toc486843422"/>
      <w:bookmarkStart w:id="544" w:name="_Toc502934691"/>
      <w:bookmarkStart w:id="545" w:name="_Toc522525369"/>
      <w:bookmarkStart w:id="546" w:name="_Toc535325586"/>
      <w:bookmarkStart w:id="547" w:name="_Toc30424786"/>
      <w:r w:rsidRPr="00FA2D70">
        <w:rPr>
          <w:rFonts w:cs="Arial"/>
        </w:rPr>
        <w:t xml:space="preserve">Product </w:t>
      </w:r>
      <w:r w:rsidRPr="00CB4742">
        <w:rPr>
          <w:rFonts w:cs="Arial"/>
        </w:rPr>
        <w:t xml:space="preserve">Release </w:t>
      </w:r>
      <w:r w:rsidRPr="00F83031">
        <w:rPr>
          <w:rFonts w:cs="Arial"/>
        </w:rPr>
        <w:t>Schedule</w:t>
      </w:r>
      <w:bookmarkEnd w:id="536"/>
      <w:bookmarkEnd w:id="537"/>
      <w:bookmarkEnd w:id="538"/>
      <w:bookmarkEnd w:id="539"/>
      <w:bookmarkEnd w:id="540"/>
      <w:bookmarkEnd w:id="541"/>
      <w:bookmarkEnd w:id="542"/>
      <w:bookmarkEnd w:id="543"/>
      <w:bookmarkEnd w:id="544"/>
      <w:bookmarkEnd w:id="545"/>
      <w:bookmarkEnd w:id="546"/>
      <w:bookmarkEnd w:id="547"/>
      <w:r w:rsidRPr="00F83031">
        <w:rPr>
          <w:rFonts w:cs="Arial"/>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C9250E">
        <w:rPr>
          <w:rFonts w:ascii="Arial" w:hAnsi="Arial" w:cs="Arial"/>
          <w:color w:val="000000"/>
        </w:rPr>
        <w:t>Feature Complete</w:t>
      </w:r>
      <w:r>
        <w:rPr>
          <w:rFonts w:ascii="Arial" w:hAnsi="Arial" w:cs="Arial"/>
          <w:color w:val="000000"/>
        </w:rPr>
        <w:t xml:space="preserve"> </w:t>
      </w:r>
      <w:r>
        <w:rPr>
          <w:rFonts w:ascii="Arial" w:hAnsi="Arial" w:cs="Arial" w:hint="eastAsia"/>
          <w:color w:val="000000"/>
          <w:lang w:eastAsia="zh-CN"/>
        </w:rPr>
        <w:t>(</w:t>
      </w:r>
      <w:r w:rsidRPr="000475A0">
        <w:rPr>
          <w:rFonts w:ascii="Arial" w:hAnsi="Arial" w:cs="Arial"/>
          <w:color w:val="000000"/>
          <w:lang w:eastAsia="zh-CN"/>
        </w:rPr>
        <w:t>Most Features</w:t>
      </w:r>
      <w:r>
        <w:rPr>
          <w:rFonts w:ascii="Arial" w:hAnsi="Arial" w:cs="Arial" w:hint="eastAsia"/>
          <w:color w:val="000000"/>
          <w:lang w:eastAsia="zh-CN"/>
        </w:rPr>
        <w:t>)</w:t>
      </w:r>
      <w:r>
        <w:rPr>
          <w:rFonts w:ascii="Arial" w:hAnsi="Arial" w:cs="Arial"/>
          <w:color w:val="000000"/>
        </w:rPr>
        <w:t xml:space="preserve"> </w:t>
      </w:r>
      <w:r w:rsidRPr="00F70DD6">
        <w:rPr>
          <w:rFonts w:ascii="Arial" w:eastAsia="Times New Roman" w:hAnsi="Arial" w:cs="Arial"/>
          <w:color w:val="auto"/>
        </w:rPr>
        <w:t xml:space="preserve">date: </w:t>
      </w:r>
    </w:p>
    <w:p w:rsidR="00E60D49" w:rsidRPr="001751CB" w:rsidRDefault="00E60D49" w:rsidP="00E60D49">
      <w:pPr>
        <w:pStyle w:val="Instructions"/>
        <w:numPr>
          <w:ilvl w:val="0"/>
          <w:numId w:val="6"/>
        </w:numPr>
        <w:rPr>
          <w:rFonts w:ascii="Arial" w:eastAsia="Times New Roman" w:hAnsi="Arial" w:cs="Arial"/>
          <w:color w:val="auto"/>
        </w:rPr>
      </w:pPr>
      <w:r>
        <w:rPr>
          <w:rFonts w:ascii="Arial" w:hAnsi="Arial" w:cs="Arial" w:hint="eastAsia"/>
          <w:color w:val="000000"/>
          <w:lang w:eastAsia="zh-CN"/>
        </w:rPr>
        <w:t xml:space="preserve">WB </w:t>
      </w:r>
      <w:r w:rsidRPr="00C9250E">
        <w:rPr>
          <w:rFonts w:ascii="Arial" w:hAnsi="Arial" w:cs="Arial"/>
          <w:color w:val="000000"/>
        </w:rPr>
        <w:t>Feature Complete</w:t>
      </w:r>
      <w:r>
        <w:rPr>
          <w:rFonts w:ascii="Arial" w:hAnsi="Arial" w:cs="Arial"/>
          <w:color w:val="000000"/>
        </w:rPr>
        <w:t xml:space="preserve"> </w:t>
      </w:r>
      <w:r w:rsidRPr="00F70DD6">
        <w:rPr>
          <w:rFonts w:ascii="Arial" w:eastAsia="Times New Roman" w:hAnsi="Arial" w:cs="Arial"/>
          <w:color w:val="auto"/>
        </w:rPr>
        <w:t xml:space="preserve">date: </w:t>
      </w:r>
    </w:p>
    <w:p w:rsidR="00E60D49" w:rsidRPr="000475A0"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Release Branch</w:t>
      </w:r>
      <w:r>
        <w:rPr>
          <w:rFonts w:ascii="Arial" w:hAnsi="Arial" w:cs="Arial" w:hint="eastAsia"/>
          <w:color w:val="auto"/>
          <w:lang w:eastAsia="zh-CN"/>
        </w:rPr>
        <w:t xml:space="preserve"> date: </w:t>
      </w:r>
    </w:p>
    <w:p w:rsidR="00E60D49" w:rsidRDefault="00E60D49" w:rsidP="00E60D49">
      <w:pPr>
        <w:pStyle w:val="Instructions"/>
        <w:numPr>
          <w:ilvl w:val="0"/>
          <w:numId w:val="6"/>
        </w:numPr>
        <w:rPr>
          <w:rFonts w:ascii="Arial" w:hAnsi="Arial"/>
          <w:color w:val="auto"/>
        </w:rPr>
      </w:pPr>
      <w:r w:rsidRPr="00C9250E">
        <w:rPr>
          <w:rFonts w:ascii="Arial" w:eastAsia="Times New Roman" w:hAnsi="Arial" w:cs="Arial"/>
          <w:color w:val="auto"/>
        </w:rPr>
        <w:t xml:space="preserve">System testing start </w:t>
      </w:r>
      <w:r>
        <w:rPr>
          <w:rFonts w:ascii="Arial" w:eastAsia="Times New Roman" w:hAnsi="Arial" w:cs="Arial"/>
          <w:color w:val="auto"/>
        </w:rPr>
        <w:t>date:</w:t>
      </w:r>
      <w:r w:rsidRPr="00C03205">
        <w:rPr>
          <w:rFonts w:ascii="Arial" w:hAnsi="Arial"/>
          <w:color w:val="auto"/>
        </w:rPr>
        <w:t xml:space="preserve"> </w:t>
      </w:r>
    </w:p>
    <w:p w:rsidR="00E60D49" w:rsidRPr="004B3FA3" w:rsidRDefault="00E60D49" w:rsidP="00E60D49">
      <w:pPr>
        <w:pStyle w:val="Instructions"/>
        <w:numPr>
          <w:ilvl w:val="0"/>
          <w:numId w:val="6"/>
        </w:numPr>
        <w:rPr>
          <w:rFonts w:ascii="Arial" w:eastAsia="Times New Roman" w:hAnsi="Arial" w:cs="Arial"/>
          <w:color w:val="auto"/>
        </w:rPr>
      </w:pPr>
      <w:r w:rsidRPr="001751CB">
        <w:rPr>
          <w:rFonts w:ascii="Arial" w:hAnsi="Arial" w:cs="Arial"/>
          <w:color w:val="auto"/>
          <w:lang w:eastAsia="zh-CN"/>
        </w:rPr>
        <w:t>Restricted Submissions</w:t>
      </w:r>
      <w:r>
        <w:rPr>
          <w:rFonts w:ascii="Arial" w:hAnsi="Arial" w:cs="Arial" w:hint="eastAsia"/>
          <w:color w:val="auto"/>
          <w:lang w:eastAsia="zh-CN"/>
        </w:rPr>
        <w:t xml:space="preserve"> date</w:t>
      </w:r>
      <w:r>
        <w:rPr>
          <w:rFonts w:ascii="Arial" w:eastAsia="Times New Roman" w:hAnsi="Arial" w:cs="Arial"/>
          <w:color w:val="auto"/>
        </w:rPr>
        <w:t>:</w:t>
      </w:r>
      <w:r>
        <w:rPr>
          <w:rFonts w:ascii="Arial" w:hAnsi="Arial" w:cs="Arial" w:hint="eastAsia"/>
          <w:color w:val="auto"/>
          <w:lang w:eastAsia="zh-CN"/>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1751CB">
        <w:rPr>
          <w:rFonts w:ascii="Arial" w:hAnsi="Arial" w:cs="Arial"/>
          <w:color w:val="000000"/>
        </w:rPr>
        <w:t>Code Freeze</w:t>
      </w:r>
      <w:r>
        <w:rPr>
          <w:rFonts w:ascii="Arial" w:hAnsi="Arial" w:cs="Arial" w:hint="eastAsia"/>
          <w:color w:val="000000"/>
          <w:lang w:eastAsia="zh-CN"/>
        </w:rPr>
        <w:t xml:space="preserve"> </w:t>
      </w:r>
      <w:r>
        <w:rPr>
          <w:rFonts w:ascii="Arial" w:eastAsia="Times New Roman" w:hAnsi="Arial" w:cs="Arial"/>
          <w:color w:val="auto"/>
        </w:rPr>
        <w:t>date:</w:t>
      </w:r>
      <w:r>
        <w:rPr>
          <w:rFonts w:ascii="Arial" w:hAnsi="Arial" w:cs="Arial" w:hint="eastAsia"/>
          <w:color w:val="auto"/>
          <w:lang w:eastAsia="zh-CN"/>
        </w:rPr>
        <w:t xml:space="preserve"> </w:t>
      </w:r>
    </w:p>
    <w:p w:rsidR="00E60D49" w:rsidRPr="001751CB"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Final Build</w:t>
      </w:r>
      <w:r>
        <w:rPr>
          <w:rFonts w:ascii="Arial" w:hAnsi="Arial" w:cs="Arial" w:hint="eastAsia"/>
          <w:color w:val="auto"/>
          <w:lang w:eastAsia="zh-CN"/>
        </w:rPr>
        <w:t xml:space="preserve"> </w:t>
      </w:r>
      <w:r>
        <w:rPr>
          <w:rFonts w:ascii="Arial" w:eastAsia="Times New Roman" w:hAnsi="Arial" w:cs="Arial"/>
          <w:color w:val="auto"/>
        </w:rPr>
        <w:t>date</w:t>
      </w:r>
      <w:r>
        <w:rPr>
          <w:rFonts w:ascii="Arial" w:hAnsi="Arial" w:cs="Arial" w:hint="eastAsia"/>
          <w:color w:val="auto"/>
          <w:lang w:eastAsia="zh-CN"/>
        </w:rPr>
        <w:t>:</w:t>
      </w:r>
      <w:r w:rsidRPr="001751CB">
        <w:rPr>
          <w:rFonts w:ascii="Arial" w:hAnsi="Arial" w:cs="Arial" w:hint="eastAsia"/>
          <w:color w:val="auto"/>
          <w:lang w:eastAsia="zh-CN"/>
        </w:rPr>
        <w:t xml:space="preserve"> </w:t>
      </w:r>
    </w:p>
    <w:p w:rsidR="00E60D49" w:rsidRPr="00C9250E" w:rsidRDefault="00E60D49" w:rsidP="00E60D49">
      <w:pPr>
        <w:pStyle w:val="Instructions"/>
        <w:numPr>
          <w:ilvl w:val="0"/>
          <w:numId w:val="6"/>
        </w:numPr>
        <w:rPr>
          <w:rFonts w:ascii="Arial" w:eastAsia="Times New Roman" w:hAnsi="Arial" w:cs="Arial"/>
          <w:color w:val="auto"/>
        </w:rPr>
      </w:pPr>
      <w:r w:rsidRPr="001751CB">
        <w:rPr>
          <w:rFonts w:ascii="Arial" w:eastAsia="Times New Roman" w:hAnsi="Arial" w:cs="Arial"/>
          <w:color w:val="auto"/>
        </w:rPr>
        <w:t>RTO</w:t>
      </w:r>
      <w:r>
        <w:rPr>
          <w:rFonts w:ascii="Arial" w:hAnsi="Arial" w:cs="Arial" w:hint="eastAsia"/>
          <w:color w:val="auto"/>
          <w:lang w:eastAsia="zh-CN"/>
        </w:rPr>
        <w:t xml:space="preserve"> </w:t>
      </w:r>
      <w:r>
        <w:rPr>
          <w:rFonts w:ascii="Arial" w:eastAsia="Times New Roman" w:hAnsi="Arial" w:cs="Arial"/>
          <w:color w:val="auto"/>
        </w:rPr>
        <w:t>date</w:t>
      </w:r>
      <w:r>
        <w:rPr>
          <w:rFonts w:ascii="Arial" w:hAnsi="Arial" w:cs="Arial" w:hint="eastAsia"/>
          <w:color w:val="auto"/>
          <w:lang w:eastAsia="zh-CN"/>
        </w:rPr>
        <w:t xml:space="preserve">: </w:t>
      </w:r>
    </w:p>
    <w:p w:rsidR="00E60D49" w:rsidRPr="00FA2D70" w:rsidRDefault="00E60D49" w:rsidP="00E60D49">
      <w:pPr>
        <w:pStyle w:val="Instructions"/>
        <w:numPr>
          <w:ilvl w:val="0"/>
          <w:numId w:val="6"/>
        </w:numPr>
        <w:rPr>
          <w:rFonts w:ascii="Arial" w:eastAsia="Times New Roman" w:hAnsi="Arial" w:cs="Arial"/>
          <w:color w:val="auto"/>
        </w:rPr>
      </w:pPr>
      <w:r w:rsidRPr="00F70DD6">
        <w:rPr>
          <w:rFonts w:ascii="Arial" w:eastAsia="Times New Roman" w:hAnsi="Arial" w:cs="Arial"/>
          <w:color w:val="auto"/>
        </w:rPr>
        <w:t xml:space="preserve">GA date: </w:t>
      </w:r>
    </w:p>
    <w:p w:rsidR="00E60D49" w:rsidRDefault="00E60D49" w:rsidP="00E60D49">
      <w:pPr>
        <w:pStyle w:val="Heading1"/>
      </w:pPr>
      <w:bookmarkStart w:id="548" w:name="_Toc437963026"/>
      <w:bookmarkStart w:id="549" w:name="_Toc438483451"/>
      <w:bookmarkStart w:id="550" w:name="_Toc455998449"/>
      <w:bookmarkStart w:id="551" w:name="_Toc464218175"/>
      <w:bookmarkStart w:id="552" w:name="_Toc486848061"/>
      <w:bookmarkStart w:id="553" w:name="_Toc487017742"/>
      <w:bookmarkStart w:id="554" w:name="_Toc486843423"/>
      <w:bookmarkStart w:id="555" w:name="_Toc502934692"/>
      <w:bookmarkStart w:id="556" w:name="_Toc522525370"/>
      <w:bookmarkStart w:id="557" w:name="_Toc535325587"/>
      <w:bookmarkStart w:id="558" w:name="_Toc30424787"/>
      <w:r>
        <w:t>Mandatory Reviewers and Approvers:</w:t>
      </w:r>
      <w:bookmarkEnd w:id="548"/>
      <w:bookmarkEnd w:id="549"/>
      <w:bookmarkEnd w:id="550"/>
      <w:bookmarkEnd w:id="551"/>
      <w:bookmarkEnd w:id="552"/>
      <w:bookmarkEnd w:id="553"/>
      <w:bookmarkEnd w:id="554"/>
      <w:bookmarkEnd w:id="555"/>
      <w:bookmarkEnd w:id="556"/>
      <w:bookmarkEnd w:id="557"/>
      <w:bookmarkEnd w:id="558"/>
    </w:p>
    <w:tbl>
      <w:tblPr>
        <w:tblStyle w:val="TableGrid"/>
        <w:tblW w:w="9365" w:type="dxa"/>
        <w:tblLook w:val="04A0" w:firstRow="1" w:lastRow="0" w:firstColumn="1" w:lastColumn="0" w:noHBand="0" w:noVBand="1"/>
      </w:tblPr>
      <w:tblGrid>
        <w:gridCol w:w="2341"/>
        <w:gridCol w:w="2341"/>
        <w:gridCol w:w="1726"/>
        <w:gridCol w:w="2957"/>
      </w:tblGrid>
      <w:tr w:rsidR="00E60D49" w:rsidTr="00A7577B">
        <w:trPr>
          <w:trHeight w:val="505"/>
        </w:trPr>
        <w:tc>
          <w:tcPr>
            <w:tcW w:w="2341" w:type="dxa"/>
            <w:shd w:val="clear" w:color="auto" w:fill="D9D9D9" w:themeFill="background1" w:themeFillShade="D9"/>
          </w:tcPr>
          <w:p w:rsidR="00E60D49" w:rsidRDefault="00E60D49" w:rsidP="007D35DC">
            <w:pPr>
              <w:pStyle w:val="Caption"/>
            </w:pPr>
            <w:r>
              <w:t>Reviewer</w:t>
            </w:r>
          </w:p>
        </w:tc>
        <w:tc>
          <w:tcPr>
            <w:tcW w:w="2341" w:type="dxa"/>
            <w:shd w:val="clear" w:color="auto" w:fill="D9D9D9" w:themeFill="background1" w:themeFillShade="D9"/>
          </w:tcPr>
          <w:p w:rsidR="00E60D49" w:rsidRDefault="00E60D49" w:rsidP="007D35DC">
            <w:pPr>
              <w:pStyle w:val="Caption"/>
            </w:pPr>
            <w:r>
              <w:t>Role</w:t>
            </w:r>
          </w:p>
        </w:tc>
        <w:tc>
          <w:tcPr>
            <w:tcW w:w="1726" w:type="dxa"/>
            <w:shd w:val="clear" w:color="auto" w:fill="D9D9D9" w:themeFill="background1" w:themeFillShade="D9"/>
          </w:tcPr>
          <w:p w:rsidR="00E60D49" w:rsidRDefault="00E60D49" w:rsidP="007D35DC">
            <w:pPr>
              <w:pStyle w:val="Caption"/>
            </w:pPr>
            <w:r>
              <w:t>Approved (Y/N)</w:t>
            </w:r>
          </w:p>
        </w:tc>
        <w:tc>
          <w:tcPr>
            <w:tcW w:w="2957" w:type="dxa"/>
            <w:shd w:val="clear" w:color="auto" w:fill="D9D9D9" w:themeFill="background1" w:themeFillShade="D9"/>
          </w:tcPr>
          <w:p w:rsidR="00E60D49" w:rsidRDefault="00E60D49" w:rsidP="007D35DC">
            <w:pPr>
              <w:pStyle w:val="Caption"/>
            </w:pPr>
            <w:r>
              <w:t>Comments</w:t>
            </w:r>
          </w:p>
        </w:tc>
      </w:tr>
      <w:tr w:rsidR="00E60D49" w:rsidTr="00A7577B">
        <w:trPr>
          <w:trHeight w:val="505"/>
        </w:trPr>
        <w:tc>
          <w:tcPr>
            <w:tcW w:w="2341" w:type="dxa"/>
          </w:tcPr>
          <w:p w:rsidR="00E60D49" w:rsidRDefault="00E60D49" w:rsidP="007D35DC">
            <w:pPr>
              <w:pStyle w:val="Caption"/>
            </w:pPr>
          </w:p>
        </w:tc>
        <w:tc>
          <w:tcPr>
            <w:tcW w:w="2341" w:type="dxa"/>
          </w:tcPr>
          <w:p w:rsidR="00E60D49" w:rsidRDefault="00E60D49" w:rsidP="007D35DC">
            <w:pPr>
              <w:pStyle w:val="Caption"/>
            </w:pPr>
          </w:p>
        </w:tc>
        <w:tc>
          <w:tcPr>
            <w:tcW w:w="1726" w:type="dxa"/>
          </w:tcPr>
          <w:p w:rsidR="00E60D49" w:rsidRDefault="00E60D49" w:rsidP="007D35DC">
            <w:pPr>
              <w:pStyle w:val="Caption"/>
            </w:pPr>
          </w:p>
        </w:tc>
        <w:tc>
          <w:tcPr>
            <w:tcW w:w="2957" w:type="dxa"/>
          </w:tcPr>
          <w:p w:rsidR="00E60D49" w:rsidRDefault="00E60D49" w:rsidP="007D35DC">
            <w:pPr>
              <w:pStyle w:val="Caption"/>
            </w:pPr>
          </w:p>
        </w:tc>
      </w:tr>
    </w:tbl>
    <w:p w:rsidR="00E60D49" w:rsidRPr="00F70DD6" w:rsidRDefault="00E60D49" w:rsidP="00E60D49">
      <w:pPr>
        <w:pStyle w:val="Instructions"/>
        <w:rPr>
          <w:rFonts w:ascii="Arial" w:hAnsi="Arial" w:cs="Arial"/>
          <w:b/>
          <w:bCs/>
          <w:i/>
          <w:iCs/>
          <w:color w:val="auto"/>
        </w:rPr>
      </w:pPr>
      <w:r w:rsidRPr="00F70DD6">
        <w:rPr>
          <w:rFonts w:ascii="Arial" w:hAnsi="Arial" w:cs="Arial"/>
          <w:b/>
          <w:bCs/>
          <w:i/>
          <w:iCs/>
          <w:color w:val="auto"/>
        </w:rPr>
        <w:t>Example: Mandatory Reviewers should include: Design, peers, Scrum Master</w:t>
      </w:r>
    </w:p>
    <w:p w:rsidR="00E60D49" w:rsidRPr="00F70DD6" w:rsidRDefault="00E60D49" w:rsidP="00E60D49">
      <w:pPr>
        <w:pStyle w:val="Instructions"/>
        <w:rPr>
          <w:rFonts w:ascii="Arial" w:hAnsi="Arial" w:cs="Arial"/>
          <w:b/>
          <w:bCs/>
          <w:i/>
          <w:iCs/>
          <w:color w:val="auto"/>
        </w:rPr>
      </w:pPr>
      <w:r w:rsidRPr="00F70DD6">
        <w:rPr>
          <w:rFonts w:ascii="Arial" w:hAnsi="Arial" w:cs="Arial"/>
          <w:b/>
          <w:bCs/>
          <w:i/>
          <w:iCs/>
          <w:color w:val="auto"/>
        </w:rPr>
        <w:t>Example: Approvers should include: Design lead, Test lead and Product Owner</w:t>
      </w:r>
    </w:p>
    <w:p w:rsidR="00E60D49" w:rsidRDefault="00E60D49" w:rsidP="00E60D49">
      <w:pPr>
        <w:pStyle w:val="Instructions"/>
        <w:rPr>
          <w:rFonts w:ascii="Arial" w:eastAsia="Times New Roman" w:hAnsi="Arial" w:cs="Arial"/>
          <w:i/>
          <w:iCs/>
          <w:color w:val="0070C0"/>
          <w:szCs w:val="24"/>
        </w:rPr>
      </w:pPr>
      <w:r>
        <w:rPr>
          <w:rFonts w:ascii="Arial" w:eastAsia="Times New Roman" w:hAnsi="Arial" w:cs="Arial"/>
          <w:i/>
          <w:iCs/>
          <w:color w:val="0070C0"/>
          <w:szCs w:val="24"/>
        </w:rPr>
        <w:t>NOTE: Currently t</w:t>
      </w:r>
      <w:r w:rsidRPr="00C402A5">
        <w:rPr>
          <w:rFonts w:ascii="Arial" w:eastAsia="Times New Roman" w:hAnsi="Arial" w:cs="Arial"/>
          <w:i/>
          <w:iCs/>
          <w:color w:val="0070C0"/>
          <w:szCs w:val="24"/>
        </w:rPr>
        <w:t xml:space="preserve">he review will be started with Code Collaborator. </w:t>
      </w:r>
    </w:p>
    <w:p w:rsidR="00E60D49" w:rsidRPr="001777AC" w:rsidRDefault="00E60D49" w:rsidP="00E60D49">
      <w:pPr>
        <w:pStyle w:val="Heading1"/>
        <w:rPr>
          <w:rFonts w:cs="Arial"/>
          <w:kern w:val="32"/>
        </w:rPr>
      </w:pPr>
      <w:bookmarkStart w:id="559" w:name="_Toc426114019"/>
      <w:bookmarkStart w:id="560" w:name="_Toc437963027"/>
      <w:bookmarkStart w:id="561" w:name="_Toc438483452"/>
      <w:bookmarkStart w:id="562" w:name="_Toc455998450"/>
      <w:bookmarkStart w:id="563" w:name="_Toc464218176"/>
      <w:bookmarkStart w:id="564" w:name="_Toc486848062"/>
      <w:bookmarkStart w:id="565" w:name="_Toc487017743"/>
      <w:bookmarkStart w:id="566" w:name="_Toc486843424"/>
      <w:bookmarkStart w:id="567" w:name="_Toc502934693"/>
      <w:bookmarkStart w:id="568" w:name="_Toc522525371"/>
      <w:bookmarkStart w:id="569" w:name="_Toc535325588"/>
      <w:bookmarkStart w:id="570" w:name="_Toc30424788"/>
      <w:r w:rsidRPr="001777AC">
        <w:rPr>
          <w:rFonts w:cs="Arial"/>
          <w:kern w:val="32"/>
        </w:rPr>
        <w:t>New Feature</w:t>
      </w:r>
      <w:bookmarkEnd w:id="559"/>
      <w:r w:rsidRPr="001777AC">
        <w:rPr>
          <w:rFonts w:cs="Arial"/>
          <w:kern w:val="32"/>
        </w:rPr>
        <w:t>s in the Release</w:t>
      </w:r>
      <w:bookmarkEnd w:id="560"/>
      <w:bookmarkEnd w:id="561"/>
      <w:bookmarkEnd w:id="562"/>
      <w:bookmarkEnd w:id="563"/>
      <w:bookmarkEnd w:id="564"/>
      <w:bookmarkEnd w:id="565"/>
      <w:bookmarkEnd w:id="566"/>
      <w:bookmarkEnd w:id="567"/>
      <w:bookmarkEnd w:id="568"/>
      <w:bookmarkEnd w:id="569"/>
      <w:bookmarkEnd w:id="570"/>
      <w:r w:rsidRPr="001777AC">
        <w:rPr>
          <w:rFonts w:cs="Arial"/>
          <w:kern w:val="32"/>
        </w:rPr>
        <w:t xml:space="preserve"> </w:t>
      </w:r>
      <w:bookmarkStart w:id="571" w:name="OLE_LINK94"/>
      <w:bookmarkStart w:id="572" w:name="OLE_LINK95"/>
      <w:bookmarkStart w:id="573" w:name="_Toc437963028"/>
      <w:bookmarkStart w:id="574" w:name="OLE_LINK3"/>
    </w:p>
    <w:p w:rsidR="00E60D49" w:rsidRDefault="00F21CEC" w:rsidP="00E60D49">
      <w:pPr>
        <w:pStyle w:val="Instructions"/>
        <w:numPr>
          <w:ilvl w:val="1"/>
          <w:numId w:val="37"/>
        </w:numPr>
        <w:rPr>
          <w:rFonts w:ascii="Arial" w:eastAsia="Times New Roman" w:hAnsi="Arial" w:cs="Arial"/>
          <w:color w:val="auto"/>
        </w:rPr>
      </w:pPr>
      <w:bookmarkStart w:id="575" w:name="OLE_LINK69"/>
      <w:bookmarkStart w:id="576" w:name="OLE_LINK70"/>
      <w:r>
        <w:rPr>
          <w:rFonts w:ascii="Arial" w:eastAsia="Times New Roman" w:hAnsi="Arial" w:cs="Arial"/>
          <w:color w:val="auto"/>
        </w:rPr>
        <w:t>List new features in the release with Jira ID</w:t>
      </w:r>
    </w:p>
    <w:p w:rsidR="00E60D49" w:rsidRPr="001777AC" w:rsidRDefault="00E60D49" w:rsidP="00E60D49">
      <w:pPr>
        <w:pStyle w:val="Heading2"/>
        <w:rPr>
          <w:rFonts w:cs="Arial"/>
        </w:rPr>
      </w:pPr>
      <w:bookmarkStart w:id="577" w:name="_Toc438483453"/>
      <w:bookmarkStart w:id="578" w:name="_Toc455998451"/>
      <w:bookmarkStart w:id="579" w:name="_Toc464218177"/>
      <w:bookmarkStart w:id="580" w:name="_Toc486848063"/>
      <w:bookmarkStart w:id="581" w:name="_Toc487017744"/>
      <w:bookmarkStart w:id="582" w:name="_Toc486843425"/>
      <w:bookmarkStart w:id="583" w:name="_Toc502934694"/>
      <w:bookmarkStart w:id="584" w:name="_Toc522525372"/>
      <w:bookmarkStart w:id="585" w:name="_Toc535325589"/>
      <w:bookmarkStart w:id="586" w:name="_Toc30424789"/>
      <w:bookmarkEnd w:id="571"/>
      <w:bookmarkEnd w:id="572"/>
      <w:bookmarkEnd w:id="575"/>
      <w:bookmarkEnd w:id="576"/>
      <w:r w:rsidRPr="001777AC">
        <w:rPr>
          <w:rFonts w:cs="Arial"/>
        </w:rPr>
        <w:t>Feature Interaction</w:t>
      </w:r>
      <w:bookmarkEnd w:id="573"/>
      <w:bookmarkEnd w:id="574"/>
      <w:bookmarkEnd w:id="577"/>
      <w:bookmarkEnd w:id="578"/>
      <w:bookmarkEnd w:id="579"/>
      <w:bookmarkEnd w:id="580"/>
      <w:bookmarkEnd w:id="581"/>
      <w:bookmarkEnd w:id="582"/>
      <w:bookmarkEnd w:id="583"/>
      <w:bookmarkEnd w:id="584"/>
      <w:bookmarkEnd w:id="585"/>
      <w:bookmarkEnd w:id="586"/>
    </w:p>
    <w:p w:rsidR="00E22118" w:rsidRDefault="00E22118" w:rsidP="00E22118">
      <w:pPr>
        <w:pStyle w:val="Instructions"/>
        <w:numPr>
          <w:ilvl w:val="0"/>
          <w:numId w:val="38"/>
        </w:numPr>
        <w:rPr>
          <w:rFonts w:ascii="Arial" w:eastAsia="Times New Roman" w:hAnsi="Arial" w:cs="Arial"/>
          <w:color w:val="auto"/>
        </w:rPr>
      </w:pPr>
      <w:r w:rsidRPr="00E22118">
        <w:rPr>
          <w:rFonts w:ascii="Arial" w:eastAsia="Times New Roman" w:hAnsi="Arial" w:cs="Arial"/>
          <w:color w:val="auto"/>
        </w:rPr>
        <w:t xml:space="preserve">List </w:t>
      </w:r>
      <w:r w:rsidR="00E60D49" w:rsidRPr="00E22118">
        <w:rPr>
          <w:rFonts w:ascii="Arial" w:eastAsia="Times New Roman" w:hAnsi="Arial" w:cs="Arial"/>
          <w:color w:val="auto"/>
        </w:rPr>
        <w:t>New Feature Interactions with Regression Domains</w:t>
      </w:r>
    </w:p>
    <w:p w:rsidR="00E60D49" w:rsidRPr="00E22118" w:rsidRDefault="00E22118" w:rsidP="00E22118">
      <w:pPr>
        <w:pStyle w:val="Instructions"/>
        <w:numPr>
          <w:ilvl w:val="0"/>
          <w:numId w:val="38"/>
        </w:numPr>
        <w:rPr>
          <w:rFonts w:ascii="Arial" w:eastAsia="Times New Roman" w:hAnsi="Arial" w:cs="Arial"/>
          <w:color w:val="auto"/>
        </w:rPr>
      </w:pPr>
      <w:r>
        <w:rPr>
          <w:rFonts w:ascii="Arial" w:eastAsia="Times New Roman" w:hAnsi="Arial" w:cs="Arial"/>
          <w:color w:val="auto"/>
        </w:rPr>
        <w:t xml:space="preserve">List </w:t>
      </w:r>
      <w:r w:rsidR="00E60D49" w:rsidRPr="00E22118">
        <w:rPr>
          <w:rFonts w:ascii="Arial" w:eastAsia="Times New Roman" w:hAnsi="Arial" w:cs="Arial"/>
          <w:color w:val="auto"/>
        </w:rPr>
        <w:t>New feature RFC interactions with ANVL release test coverage improvement plan</w:t>
      </w:r>
    </w:p>
    <w:p w:rsidR="00E60D49" w:rsidRPr="001777AC" w:rsidRDefault="00E60D49" w:rsidP="00E60D49">
      <w:pPr>
        <w:pStyle w:val="Heading2"/>
        <w:rPr>
          <w:rFonts w:cs="Arial"/>
        </w:rPr>
      </w:pPr>
      <w:bookmarkStart w:id="587" w:name="_Toc437963029"/>
      <w:bookmarkStart w:id="588" w:name="_Toc438483454"/>
      <w:bookmarkStart w:id="589" w:name="_Toc455998452"/>
      <w:bookmarkStart w:id="590" w:name="_Toc464218178"/>
      <w:bookmarkStart w:id="591" w:name="_Toc486848065"/>
      <w:bookmarkStart w:id="592" w:name="_Toc487017746"/>
      <w:bookmarkStart w:id="593" w:name="_Toc486843427"/>
      <w:bookmarkStart w:id="594" w:name="_Toc502934695"/>
      <w:bookmarkStart w:id="595" w:name="_Toc522525373"/>
      <w:bookmarkStart w:id="596" w:name="_Toc535325590"/>
      <w:bookmarkStart w:id="597" w:name="_Toc30424790"/>
      <w:bookmarkStart w:id="598" w:name="OLE_LINK34"/>
      <w:bookmarkStart w:id="599" w:name="OLE_LINK35"/>
      <w:r w:rsidRPr="001777AC">
        <w:rPr>
          <w:rFonts w:cs="Arial"/>
        </w:rPr>
        <w:t>Feature Test Considerations</w:t>
      </w:r>
      <w:bookmarkEnd w:id="587"/>
      <w:bookmarkEnd w:id="588"/>
      <w:bookmarkEnd w:id="589"/>
      <w:bookmarkEnd w:id="590"/>
      <w:bookmarkEnd w:id="591"/>
      <w:bookmarkEnd w:id="592"/>
      <w:bookmarkEnd w:id="593"/>
      <w:bookmarkEnd w:id="594"/>
      <w:bookmarkEnd w:id="595"/>
      <w:bookmarkEnd w:id="596"/>
      <w:bookmarkEnd w:id="597"/>
    </w:p>
    <w:p w:rsidR="00E60D49" w:rsidRPr="001777AC" w:rsidRDefault="00E60D49" w:rsidP="00E60D49">
      <w:pPr>
        <w:pStyle w:val="Heading3"/>
        <w:rPr>
          <w:rFonts w:cs="Arial"/>
        </w:rPr>
      </w:pPr>
      <w:bookmarkStart w:id="600" w:name="_Toc437963030"/>
      <w:bookmarkStart w:id="601" w:name="_Toc438483455"/>
      <w:bookmarkStart w:id="602" w:name="_Toc455998453"/>
      <w:bookmarkStart w:id="603" w:name="_Toc464218179"/>
      <w:bookmarkStart w:id="604" w:name="_Toc486848066"/>
      <w:bookmarkStart w:id="605" w:name="_Toc487017747"/>
      <w:bookmarkStart w:id="606" w:name="_Toc486843428"/>
      <w:bookmarkStart w:id="607" w:name="_Toc502934696"/>
      <w:bookmarkStart w:id="608" w:name="_Toc522525374"/>
      <w:bookmarkStart w:id="609" w:name="_Toc535325591"/>
      <w:bookmarkStart w:id="610" w:name="_Toc30424791"/>
      <w:r w:rsidRPr="001777AC">
        <w:rPr>
          <w:rFonts w:cs="Arial"/>
        </w:rPr>
        <w:t>Configuration or System Under Test (SUT) Requirements</w:t>
      </w:r>
      <w:bookmarkEnd w:id="600"/>
      <w:bookmarkEnd w:id="601"/>
      <w:bookmarkEnd w:id="602"/>
      <w:bookmarkEnd w:id="603"/>
      <w:bookmarkEnd w:id="604"/>
      <w:bookmarkEnd w:id="605"/>
      <w:bookmarkEnd w:id="606"/>
      <w:bookmarkEnd w:id="607"/>
      <w:bookmarkEnd w:id="608"/>
      <w:bookmarkEnd w:id="609"/>
      <w:bookmarkEnd w:id="610"/>
    </w:p>
    <w:p w:rsidR="00E60D49" w:rsidRPr="001777AC" w:rsidRDefault="00E60D49" w:rsidP="00E60D49">
      <w:pPr>
        <w:pStyle w:val="BodyText"/>
        <w:numPr>
          <w:ilvl w:val="0"/>
          <w:numId w:val="7"/>
        </w:numPr>
        <w:rPr>
          <w:rFonts w:ascii="Arial" w:hAnsi="Arial" w:cs="Arial"/>
        </w:rPr>
      </w:pPr>
      <w:r>
        <w:rPr>
          <w:rFonts w:ascii="Arial" w:hAnsi="Arial" w:cs="Arial"/>
          <w:lang w:eastAsia="zh-CN"/>
        </w:rPr>
        <w:t>Refer to specific feature test plan</w:t>
      </w:r>
      <w:r w:rsidR="00313E77">
        <w:rPr>
          <w:rFonts w:ascii="Arial" w:hAnsi="Arial" w:cs="Arial"/>
          <w:lang w:eastAsia="zh-CN"/>
        </w:rPr>
        <w:t xml:space="preserve"> which could be found in Jira</w:t>
      </w:r>
    </w:p>
    <w:p w:rsidR="00E60D49" w:rsidRPr="001777AC" w:rsidRDefault="00E60D49" w:rsidP="00E60D49">
      <w:pPr>
        <w:pStyle w:val="Heading3"/>
        <w:rPr>
          <w:rFonts w:cs="Arial"/>
        </w:rPr>
      </w:pPr>
      <w:bookmarkStart w:id="611" w:name="_Toc437963031"/>
      <w:bookmarkStart w:id="612" w:name="_Toc438483456"/>
      <w:bookmarkStart w:id="613" w:name="_Toc455998454"/>
      <w:bookmarkStart w:id="614" w:name="_Toc464218180"/>
      <w:bookmarkStart w:id="615" w:name="_Toc486848067"/>
      <w:bookmarkStart w:id="616" w:name="_Toc487017748"/>
      <w:bookmarkStart w:id="617" w:name="_Toc486843429"/>
      <w:bookmarkStart w:id="618" w:name="_Toc502934697"/>
      <w:bookmarkStart w:id="619" w:name="_Toc522525375"/>
      <w:bookmarkStart w:id="620" w:name="_Toc535325592"/>
      <w:bookmarkStart w:id="621" w:name="_Toc30424792"/>
      <w:bookmarkEnd w:id="598"/>
      <w:bookmarkEnd w:id="599"/>
      <w:r w:rsidRPr="001777AC">
        <w:rPr>
          <w:rFonts w:cs="Arial"/>
        </w:rPr>
        <w:t>Feature System Test Impacts</w:t>
      </w:r>
      <w:bookmarkEnd w:id="611"/>
      <w:bookmarkEnd w:id="612"/>
      <w:bookmarkEnd w:id="613"/>
      <w:bookmarkEnd w:id="614"/>
      <w:bookmarkEnd w:id="615"/>
      <w:bookmarkEnd w:id="616"/>
      <w:bookmarkEnd w:id="617"/>
      <w:bookmarkEnd w:id="618"/>
      <w:bookmarkEnd w:id="619"/>
      <w:bookmarkEnd w:id="620"/>
      <w:bookmarkEnd w:id="621"/>
    </w:p>
    <w:p w:rsidR="00313E77" w:rsidRPr="001777AC" w:rsidRDefault="00313E77" w:rsidP="00313E77">
      <w:pPr>
        <w:pStyle w:val="BodyText"/>
        <w:numPr>
          <w:ilvl w:val="0"/>
          <w:numId w:val="7"/>
        </w:numPr>
        <w:rPr>
          <w:rFonts w:ascii="Arial" w:hAnsi="Arial" w:cs="Arial"/>
        </w:rPr>
      </w:pPr>
      <w:bookmarkStart w:id="622" w:name="_Toc438483457"/>
      <w:bookmarkStart w:id="623" w:name="_Toc455998455"/>
      <w:bookmarkStart w:id="624" w:name="_Toc464218181"/>
      <w:bookmarkStart w:id="625" w:name="_Toc486848068"/>
      <w:bookmarkStart w:id="626" w:name="_Toc487017749"/>
      <w:bookmarkStart w:id="627" w:name="_Toc486843430"/>
      <w:bookmarkStart w:id="628" w:name="_Toc502934698"/>
      <w:bookmarkStart w:id="629" w:name="_Toc522525376"/>
      <w:bookmarkStart w:id="630" w:name="_Toc535325593"/>
      <w:bookmarkStart w:id="631" w:name="_Toc30424793"/>
      <w:bookmarkStart w:id="632" w:name="OLE_LINK40"/>
      <w:bookmarkStart w:id="633" w:name="OLE_LINK41"/>
      <w:r>
        <w:rPr>
          <w:rFonts w:ascii="Arial" w:hAnsi="Arial" w:cs="Arial"/>
          <w:lang w:eastAsia="zh-CN"/>
        </w:rPr>
        <w:t>Refer to specific feature test plan which could be found in Jira</w:t>
      </w:r>
    </w:p>
    <w:p w:rsidR="00E60D49" w:rsidRDefault="00E60D49" w:rsidP="00E60D49">
      <w:pPr>
        <w:pStyle w:val="Heading1"/>
        <w:rPr>
          <w:rFonts w:cs="Arial"/>
        </w:rPr>
      </w:pPr>
      <w:r w:rsidRPr="00214DB9">
        <w:rPr>
          <w:rFonts w:cs="Arial" w:hint="eastAsia"/>
          <w:lang w:eastAsia="zh-CN"/>
        </w:rPr>
        <w:lastRenderedPageBreak/>
        <w:t xml:space="preserve">New </w:t>
      </w:r>
      <w:r>
        <w:rPr>
          <w:rFonts w:cs="Arial"/>
        </w:rPr>
        <w:t xml:space="preserve">Feature </w:t>
      </w:r>
      <w:r w:rsidRPr="00214DB9">
        <w:rPr>
          <w:rFonts w:cs="Arial"/>
        </w:rPr>
        <w:t xml:space="preserve">Regression </w:t>
      </w:r>
      <w:r>
        <w:rPr>
          <w:rFonts w:cs="Arial"/>
        </w:rPr>
        <w:t>Test</w:t>
      </w:r>
      <w:bookmarkEnd w:id="622"/>
      <w:bookmarkEnd w:id="623"/>
      <w:bookmarkEnd w:id="624"/>
      <w:bookmarkEnd w:id="625"/>
      <w:bookmarkEnd w:id="626"/>
      <w:bookmarkEnd w:id="627"/>
      <w:bookmarkEnd w:id="628"/>
      <w:bookmarkEnd w:id="629"/>
      <w:bookmarkEnd w:id="630"/>
      <w:bookmarkEnd w:id="631"/>
    </w:p>
    <w:p w:rsidR="00E60D49" w:rsidRDefault="00E60D49" w:rsidP="00E60D49">
      <w:pPr>
        <w:pStyle w:val="Heading2"/>
        <w:numPr>
          <w:ilvl w:val="1"/>
          <w:numId w:val="16"/>
        </w:numPr>
        <w:rPr>
          <w:rFonts w:cs="Arial"/>
        </w:rPr>
      </w:pPr>
      <w:bookmarkStart w:id="634" w:name="_Toc455998456"/>
      <w:bookmarkStart w:id="635" w:name="_Toc464218182"/>
      <w:bookmarkStart w:id="636" w:name="_Toc486848069"/>
      <w:bookmarkStart w:id="637" w:name="_Toc487017750"/>
      <w:bookmarkStart w:id="638" w:name="_Toc486843431"/>
      <w:bookmarkStart w:id="639" w:name="_Toc502934699"/>
      <w:bookmarkStart w:id="640" w:name="_Toc522525377"/>
      <w:bookmarkStart w:id="641" w:name="_Toc535325594"/>
      <w:bookmarkStart w:id="642" w:name="_Toc30424794"/>
      <w:bookmarkStart w:id="643" w:name="OLE_LINK36"/>
      <w:bookmarkStart w:id="644" w:name="OLE_LINK37"/>
      <w:r>
        <w:rPr>
          <w:rFonts w:cs="Arial"/>
        </w:rPr>
        <w:t xml:space="preserve">Test plan </w:t>
      </w:r>
      <w:r>
        <w:rPr>
          <w:rFonts w:cs="Arial"/>
          <w:lang w:eastAsia="zh-CN"/>
        </w:rPr>
        <w:t>is referred to what have done during feature testing for the new features</w:t>
      </w:r>
      <w:bookmarkEnd w:id="634"/>
      <w:bookmarkEnd w:id="635"/>
      <w:bookmarkEnd w:id="636"/>
      <w:bookmarkEnd w:id="637"/>
      <w:bookmarkEnd w:id="638"/>
      <w:bookmarkEnd w:id="639"/>
      <w:bookmarkEnd w:id="640"/>
      <w:bookmarkEnd w:id="641"/>
      <w:bookmarkEnd w:id="642"/>
    </w:p>
    <w:p w:rsidR="00E60D49" w:rsidRPr="00443755" w:rsidRDefault="00915C0F" w:rsidP="00915C0F">
      <w:pPr>
        <w:pStyle w:val="BodyText"/>
        <w:ind w:firstLine="432"/>
        <w:rPr>
          <w:rStyle w:val="Hyperlink"/>
          <w:rFonts w:ascii="Arial" w:hAnsi="Arial"/>
        </w:rPr>
      </w:pPr>
      <w:r w:rsidRPr="00915C0F">
        <w:t xml:space="preserve">New feature test </w:t>
      </w:r>
      <w:r>
        <w:t>plans are reviewed with c</w:t>
      </w:r>
      <w:r w:rsidRPr="00915C0F">
        <w:t xml:space="preserve">ode </w:t>
      </w:r>
      <w:r>
        <w:t>c</w:t>
      </w:r>
      <w:r w:rsidRPr="00915C0F">
        <w:t>ollaborator</w:t>
      </w:r>
      <w:r>
        <w:t xml:space="preserve"> and test result put in LTAF.</w:t>
      </w:r>
    </w:p>
    <w:p w:rsidR="00E60D49" w:rsidRDefault="00E60D49" w:rsidP="00E60D49">
      <w:pPr>
        <w:pStyle w:val="Heading2"/>
        <w:rPr>
          <w:rFonts w:cs="Arial"/>
        </w:rPr>
      </w:pPr>
      <w:bookmarkStart w:id="645" w:name="_Toc455998457"/>
      <w:bookmarkStart w:id="646" w:name="_Toc464218183"/>
      <w:bookmarkStart w:id="647" w:name="_Toc486848070"/>
      <w:bookmarkStart w:id="648" w:name="_Toc487017751"/>
      <w:bookmarkStart w:id="649" w:name="_Toc486843432"/>
      <w:bookmarkStart w:id="650" w:name="_Toc502934700"/>
      <w:bookmarkStart w:id="651" w:name="_Toc522525378"/>
      <w:bookmarkStart w:id="652" w:name="_Toc535325595"/>
      <w:bookmarkStart w:id="653" w:name="_Toc30424795"/>
      <w:bookmarkStart w:id="654" w:name="_Toc426114023"/>
      <w:bookmarkStart w:id="655" w:name="_Toc437963032"/>
      <w:bookmarkStart w:id="656" w:name="_Toc438483458"/>
      <w:r>
        <w:rPr>
          <w:rFonts w:cs="Arial"/>
        </w:rPr>
        <w:t>New feature regression test plan</w:t>
      </w:r>
      <w:bookmarkEnd w:id="645"/>
      <w:bookmarkEnd w:id="646"/>
      <w:bookmarkEnd w:id="647"/>
      <w:bookmarkEnd w:id="648"/>
      <w:bookmarkEnd w:id="649"/>
      <w:bookmarkEnd w:id="650"/>
      <w:bookmarkEnd w:id="651"/>
      <w:bookmarkEnd w:id="652"/>
      <w:bookmarkEnd w:id="653"/>
    </w:p>
    <w:p w:rsidR="00915C0F" w:rsidRDefault="00915C0F" w:rsidP="00915C0F">
      <w:pPr>
        <w:pStyle w:val="BodyText"/>
        <w:ind w:firstLine="432"/>
      </w:pPr>
      <w:bookmarkStart w:id="657" w:name="_Toc455998458"/>
      <w:bookmarkStart w:id="658" w:name="_Toc464218184"/>
      <w:bookmarkStart w:id="659" w:name="_Toc486848071"/>
      <w:bookmarkStart w:id="660" w:name="_Toc487017752"/>
      <w:bookmarkStart w:id="661" w:name="_Toc486843433"/>
      <w:bookmarkStart w:id="662" w:name="_Toc502934701"/>
      <w:bookmarkStart w:id="663" w:name="_Toc522525379"/>
      <w:bookmarkStart w:id="664" w:name="_Toc535325596"/>
      <w:bookmarkStart w:id="665" w:name="_Toc30424796"/>
      <w:bookmarkEnd w:id="632"/>
      <w:bookmarkEnd w:id="633"/>
      <w:bookmarkEnd w:id="643"/>
      <w:bookmarkEnd w:id="644"/>
      <w:r w:rsidRPr="00915C0F">
        <w:t xml:space="preserve">New feature test result </w:t>
      </w:r>
      <w:r w:rsidR="00E22118">
        <w:t>should</w:t>
      </w:r>
      <w:r w:rsidRPr="00915C0F">
        <w:t xml:space="preserve"> be accessed in LTAF</w:t>
      </w:r>
      <w:r>
        <w:t>:</w:t>
      </w:r>
    </w:p>
    <w:p w:rsidR="00915C0F" w:rsidRPr="00443755" w:rsidRDefault="0062161A" w:rsidP="00915C0F">
      <w:pPr>
        <w:pStyle w:val="BodyText"/>
        <w:ind w:firstLine="432"/>
        <w:rPr>
          <w:rStyle w:val="Hyperlink"/>
          <w:rFonts w:ascii="Arial" w:hAnsi="Arial"/>
        </w:rPr>
      </w:pPr>
      <w:hyperlink r:id="rId31" w:history="1">
        <w:r w:rsidR="00915C0F" w:rsidRPr="00E901F3">
          <w:rPr>
            <w:rStyle w:val="Hyperlink"/>
            <w:rFonts w:ascii="Arial" w:hAnsi="Arial"/>
            <w:lang w:eastAsia="zh-CN"/>
          </w:rPr>
          <w:t>http://pek-lpgtest3.wrs.com/ltaf/feature_report.php</w:t>
        </w:r>
      </w:hyperlink>
      <w:r w:rsidR="00915C0F">
        <w:rPr>
          <w:rStyle w:val="Hyperlink"/>
          <w:rFonts w:ascii="Arial" w:hAnsi="Arial" w:hint="eastAsia"/>
          <w:lang w:eastAsia="zh-CN"/>
        </w:rPr>
        <w:t xml:space="preserve">  </w:t>
      </w:r>
      <w:r w:rsidR="00915C0F">
        <w:rPr>
          <w:rStyle w:val="Hyperlink"/>
          <w:rFonts w:ascii="Arial" w:hAnsi="Arial"/>
        </w:rPr>
        <w:t xml:space="preserve">  </w:t>
      </w:r>
    </w:p>
    <w:p w:rsidR="00E60D49" w:rsidRPr="00F83031" w:rsidRDefault="00E60D49" w:rsidP="00E60D49">
      <w:pPr>
        <w:pStyle w:val="Heading1"/>
        <w:rPr>
          <w:rFonts w:cs="Arial"/>
        </w:rPr>
      </w:pPr>
      <w:r>
        <w:rPr>
          <w:rFonts w:cs="Arial" w:hint="eastAsia"/>
          <w:lang w:eastAsia="zh-CN"/>
        </w:rPr>
        <w:t xml:space="preserve">Vx7 </w:t>
      </w:r>
      <w:r w:rsidRPr="00FA2D70">
        <w:rPr>
          <w:rFonts w:cs="Arial"/>
        </w:rPr>
        <w:t>Regression</w:t>
      </w:r>
      <w:bookmarkEnd w:id="654"/>
      <w:r w:rsidRPr="00CB4742">
        <w:rPr>
          <w:rFonts w:cs="Arial"/>
        </w:rPr>
        <w:t xml:space="preserve"> Test</w:t>
      </w:r>
      <w:bookmarkEnd w:id="655"/>
      <w:bookmarkEnd w:id="656"/>
      <w:bookmarkEnd w:id="657"/>
      <w:bookmarkEnd w:id="658"/>
      <w:bookmarkEnd w:id="659"/>
      <w:bookmarkEnd w:id="660"/>
      <w:bookmarkEnd w:id="661"/>
      <w:bookmarkEnd w:id="662"/>
      <w:bookmarkEnd w:id="663"/>
      <w:bookmarkEnd w:id="664"/>
      <w:bookmarkEnd w:id="665"/>
      <w:r>
        <w:rPr>
          <w:rFonts w:cs="Arial" w:hint="eastAsia"/>
          <w:lang w:eastAsia="zh-CN"/>
        </w:rPr>
        <w:t xml:space="preserve"> </w:t>
      </w:r>
    </w:p>
    <w:p w:rsidR="00E60D49" w:rsidRDefault="00E60D49" w:rsidP="00E60D49">
      <w:pPr>
        <w:pStyle w:val="BodyText"/>
        <w:rPr>
          <w:rFonts w:ascii="Arial" w:hAnsi="Arial" w:cs="Arial"/>
        </w:rPr>
      </w:pPr>
      <w:r w:rsidRPr="005D73D2">
        <w:rPr>
          <w:rFonts w:ascii="Arial" w:hAnsi="Arial" w:cs="Arial"/>
        </w:rPr>
        <w:t>Release regression includes CoreOS, Storage</w:t>
      </w:r>
      <w:r>
        <w:rPr>
          <w:rFonts w:ascii="Arial" w:hAnsi="Arial" w:cs="Arial"/>
        </w:rPr>
        <w:t xml:space="preserve">, MW, </w:t>
      </w:r>
      <w:r w:rsidRPr="005D73D2">
        <w:rPr>
          <w:rFonts w:ascii="Arial" w:hAnsi="Arial" w:cs="Arial"/>
        </w:rPr>
        <w:t>Connectivity</w:t>
      </w:r>
      <w:r>
        <w:rPr>
          <w:rFonts w:ascii="Arial" w:hAnsi="Arial" w:cs="Arial"/>
        </w:rPr>
        <w:t>,</w:t>
      </w:r>
      <w:r w:rsidRPr="005D73D2">
        <w:rPr>
          <w:rFonts w:ascii="Arial" w:hAnsi="Arial" w:cs="Arial"/>
        </w:rPr>
        <w:t xml:space="preserve"> </w:t>
      </w:r>
      <w:r>
        <w:rPr>
          <w:rFonts w:ascii="Arial" w:hAnsi="Arial" w:cs="Arial"/>
        </w:rPr>
        <w:t>PPC arch, IA arch, ARM arch, UI, Networking, WB/</w:t>
      </w:r>
      <w:proofErr w:type="spellStart"/>
      <w:r>
        <w:rPr>
          <w:rFonts w:ascii="Arial" w:hAnsi="Arial" w:cs="Arial"/>
        </w:rPr>
        <w:t>OsTool</w:t>
      </w:r>
      <w:proofErr w:type="spellEnd"/>
      <w:r>
        <w:rPr>
          <w:rFonts w:ascii="Arial" w:hAnsi="Arial" w:cs="Arial"/>
        </w:rPr>
        <w:t>, B&amp;C, Compiler, Graphics, Hypervisor and CERT.</w:t>
      </w:r>
    </w:p>
    <w:p w:rsidR="00E60D49" w:rsidRDefault="00E60D49" w:rsidP="00E60D49">
      <w:pPr>
        <w:pStyle w:val="Heading2"/>
        <w:rPr>
          <w:rFonts w:cs="Arial"/>
        </w:rPr>
      </w:pPr>
      <w:bookmarkStart w:id="666" w:name="_Toc430588782"/>
      <w:bookmarkStart w:id="667" w:name="_Toc430589074"/>
      <w:bookmarkStart w:id="668" w:name="_Toc430586247"/>
      <w:bookmarkStart w:id="669" w:name="_Toc430588783"/>
      <w:bookmarkStart w:id="670" w:name="_Toc430589075"/>
      <w:bookmarkStart w:id="671" w:name="_Toc430586248"/>
      <w:bookmarkStart w:id="672" w:name="_Toc430588784"/>
      <w:bookmarkStart w:id="673" w:name="_Toc430589076"/>
      <w:bookmarkStart w:id="674" w:name="_Toc430586249"/>
      <w:bookmarkStart w:id="675" w:name="_Toc430588785"/>
      <w:bookmarkStart w:id="676" w:name="_Toc430589077"/>
      <w:bookmarkStart w:id="677" w:name="_Toc430586250"/>
      <w:bookmarkStart w:id="678" w:name="_Toc430588786"/>
      <w:bookmarkStart w:id="679" w:name="_Toc430589078"/>
      <w:bookmarkStart w:id="680" w:name="_Toc430586251"/>
      <w:bookmarkStart w:id="681" w:name="_Toc430588787"/>
      <w:bookmarkStart w:id="682" w:name="_Toc430589079"/>
      <w:bookmarkStart w:id="683" w:name="_Toc437963033"/>
      <w:bookmarkStart w:id="684" w:name="_Toc438483459"/>
      <w:bookmarkStart w:id="685" w:name="_Toc455998459"/>
      <w:bookmarkStart w:id="686" w:name="_Toc464218185"/>
      <w:bookmarkStart w:id="687" w:name="_Toc486848072"/>
      <w:bookmarkStart w:id="688" w:name="_Toc487017753"/>
      <w:bookmarkStart w:id="689" w:name="_Toc486843434"/>
      <w:bookmarkStart w:id="690" w:name="_Toc502934702"/>
      <w:bookmarkStart w:id="691" w:name="_Toc522525380"/>
      <w:bookmarkStart w:id="692" w:name="_Toc535325597"/>
      <w:bookmarkStart w:id="693" w:name="_Toc30424797"/>
      <w:bookmarkStart w:id="694" w:name="_Toc426114026"/>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r w:rsidRPr="005D73D2">
        <w:rPr>
          <w:rFonts w:cs="Arial"/>
        </w:rPr>
        <w:t>CoreOS</w:t>
      </w:r>
      <w:bookmarkEnd w:id="683"/>
      <w:bookmarkEnd w:id="684"/>
      <w:bookmarkEnd w:id="685"/>
      <w:bookmarkEnd w:id="686"/>
      <w:bookmarkEnd w:id="687"/>
      <w:bookmarkEnd w:id="688"/>
      <w:bookmarkEnd w:id="689"/>
      <w:bookmarkEnd w:id="690"/>
      <w:bookmarkEnd w:id="691"/>
      <w:bookmarkEnd w:id="692"/>
      <w:bookmarkEnd w:id="693"/>
    </w:p>
    <w:p w:rsidR="00E60D49" w:rsidRDefault="00E60D49" w:rsidP="00E60D49">
      <w:pPr>
        <w:pStyle w:val="Heading3"/>
        <w:rPr>
          <w:rFonts w:cs="Arial"/>
        </w:rPr>
      </w:pPr>
      <w:bookmarkStart w:id="695" w:name="_Toc437963034"/>
      <w:bookmarkStart w:id="696" w:name="_Toc438483460"/>
      <w:bookmarkStart w:id="697" w:name="_Toc455998460"/>
      <w:bookmarkStart w:id="698" w:name="_Toc464218186"/>
      <w:bookmarkStart w:id="699" w:name="_Toc486848073"/>
      <w:bookmarkStart w:id="700" w:name="_Toc487017754"/>
      <w:bookmarkStart w:id="701" w:name="_Toc486843435"/>
      <w:bookmarkStart w:id="702" w:name="_Toc502934703"/>
      <w:bookmarkStart w:id="703" w:name="_Toc522525381"/>
      <w:bookmarkStart w:id="704" w:name="_Toc535325598"/>
      <w:bookmarkStart w:id="705" w:name="_Toc30424798"/>
      <w:r w:rsidRPr="00FA2D70">
        <w:rPr>
          <w:rFonts w:cs="Arial"/>
        </w:rPr>
        <w:t>Configurations</w:t>
      </w:r>
      <w:bookmarkEnd w:id="694"/>
      <w:r w:rsidRPr="00CB4742">
        <w:rPr>
          <w:rFonts w:cs="Arial"/>
        </w:rPr>
        <w:t xml:space="preserve"> or SUT</w:t>
      </w:r>
      <w:bookmarkEnd w:id="695"/>
      <w:bookmarkEnd w:id="696"/>
      <w:bookmarkEnd w:id="697"/>
      <w:bookmarkEnd w:id="698"/>
      <w:bookmarkEnd w:id="699"/>
      <w:bookmarkEnd w:id="700"/>
      <w:bookmarkEnd w:id="701"/>
      <w:bookmarkEnd w:id="702"/>
      <w:bookmarkEnd w:id="703"/>
      <w:bookmarkEnd w:id="704"/>
      <w:bookmarkEnd w:id="705"/>
    </w:p>
    <w:p w:rsidR="00E22118" w:rsidRPr="00E22118" w:rsidRDefault="00E22118" w:rsidP="00E22118">
      <w:pPr>
        <w:pStyle w:val="BodyText"/>
      </w:pPr>
      <w:r>
        <w:t>List test matrix, for example</w:t>
      </w:r>
    </w:p>
    <w:p w:rsidR="00E60D49" w:rsidRPr="006B50B0" w:rsidRDefault="00E60D49" w:rsidP="00E60D49">
      <w:pPr>
        <w:pStyle w:val="BodyText"/>
        <w:numPr>
          <w:ilvl w:val="0"/>
          <w:numId w:val="7"/>
        </w:numPr>
        <w:rPr>
          <w:rFonts w:ascii="Arial" w:hAnsi="Arial" w:cs="Arial"/>
        </w:rPr>
      </w:pPr>
      <w:bookmarkStart w:id="706" w:name="_Toc426114027"/>
      <w:r w:rsidRPr="006B50B0">
        <w:rPr>
          <w:rFonts w:ascii="Arial" w:hAnsi="Arial" w:cs="Arial"/>
        </w:rPr>
        <w:t>PPC:</w:t>
      </w:r>
    </w:p>
    <w:tbl>
      <w:tblPr>
        <w:tblStyle w:val="TableGrid"/>
        <w:tblW w:w="8838" w:type="dxa"/>
        <w:tblInd w:w="720" w:type="dxa"/>
        <w:tblLook w:val="04A0" w:firstRow="1" w:lastRow="0" w:firstColumn="1" w:lastColumn="0" w:noHBand="0" w:noVBand="1"/>
      </w:tblPr>
      <w:tblGrid>
        <w:gridCol w:w="1399"/>
        <w:gridCol w:w="1233"/>
        <w:gridCol w:w="1057"/>
        <w:gridCol w:w="816"/>
        <w:gridCol w:w="2613"/>
        <w:gridCol w:w="1720"/>
      </w:tblGrid>
      <w:tr w:rsidR="00E60D49" w:rsidRPr="005F2917" w:rsidTr="00A7577B">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BSP Name</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Compiler</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up/</w:t>
            </w:r>
            <w:proofErr w:type="spellStart"/>
            <w:r w:rsidRPr="005F2917">
              <w:rPr>
                <w:rFonts w:ascii="Arial" w:hAnsi="Arial" w:cs="Arial"/>
                <w:b/>
              </w:rPr>
              <w:t>smp</w:t>
            </w:r>
            <w:proofErr w:type="spellEnd"/>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32/64</w:t>
            </w:r>
          </w:p>
        </w:tc>
        <w:tc>
          <w:tcPr>
            <w:tcW w:w="0" w:type="auto"/>
            <w:vAlign w:val="center"/>
          </w:tcPr>
          <w:p w:rsidR="00E60D49" w:rsidRPr="005F2917" w:rsidRDefault="00E60D49" w:rsidP="007D35DC">
            <w:pPr>
              <w:pStyle w:val="BodyText"/>
              <w:jc w:val="center"/>
              <w:rPr>
                <w:rFonts w:ascii="Arial" w:hAnsi="Arial" w:cs="Arial"/>
                <w:b/>
              </w:rPr>
            </w:pPr>
            <w:r w:rsidRPr="005F2917">
              <w:rPr>
                <w:rFonts w:ascii="Arial" w:hAnsi="Arial" w:cs="Arial"/>
                <w:b/>
              </w:rPr>
              <w:t>Enable/Disable Safety</w:t>
            </w:r>
          </w:p>
        </w:tc>
        <w:tc>
          <w:tcPr>
            <w:tcW w:w="1720" w:type="dxa"/>
            <w:vAlign w:val="center"/>
          </w:tcPr>
          <w:p w:rsidR="00E60D49" w:rsidRPr="005F2917" w:rsidRDefault="00E60D49" w:rsidP="007D35DC">
            <w:pPr>
              <w:pStyle w:val="BodyText"/>
              <w:jc w:val="center"/>
              <w:rPr>
                <w:rFonts w:ascii="Arial" w:hAnsi="Arial" w:cs="Arial"/>
                <w:b/>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fsl_p1p2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gnu</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0" w:type="auto"/>
            <w:vAlign w:val="center"/>
          </w:tcPr>
          <w:p w:rsidR="00E60D49" w:rsidRPr="005F2917" w:rsidRDefault="00E60D49" w:rsidP="007D35DC">
            <w:pPr>
              <w:pStyle w:val="BodyText"/>
              <w:jc w:val="center"/>
              <w:rPr>
                <w:rFonts w:ascii="Arial" w:hAnsi="Arial" w:cs="Arial"/>
              </w:rPr>
            </w:pPr>
            <w:r>
              <w:rPr>
                <w:rFonts w:ascii="Arial" w:hAnsi="Arial" w:cs="Arial"/>
                <w:color w:val="000000"/>
              </w:rPr>
              <w:t>disable</w:t>
            </w:r>
          </w:p>
        </w:tc>
        <w:tc>
          <w:tcPr>
            <w:tcW w:w="1720"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fsl_p1p2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gnu</w:t>
            </w:r>
          </w:p>
        </w:tc>
        <w:tc>
          <w:tcPr>
            <w:tcW w:w="0" w:type="auto"/>
            <w:vAlign w:val="center"/>
          </w:tcPr>
          <w:p w:rsidR="00E60D49" w:rsidRPr="003E3627" w:rsidRDefault="00E60D49" w:rsidP="007D35DC">
            <w:pPr>
              <w:pStyle w:val="BodyText"/>
              <w:jc w:val="center"/>
              <w:rPr>
                <w:rFonts w:ascii="Arial" w:hAnsi="Arial"/>
              </w:rPr>
            </w:pPr>
            <w:proofErr w:type="spellStart"/>
            <w:r>
              <w:rPr>
                <w:rFonts w:ascii="Arial" w:hAnsi="Arial" w:cs="Arial"/>
                <w:color w:val="000000"/>
              </w:rPr>
              <w:t>smp</w:t>
            </w:r>
            <w:proofErr w:type="spellEnd"/>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32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disable</w:t>
            </w:r>
          </w:p>
        </w:tc>
        <w:tc>
          <w:tcPr>
            <w:tcW w:w="1720" w:type="dxa"/>
            <w:vAlign w:val="center"/>
          </w:tcPr>
          <w:p w:rsidR="00E60D49" w:rsidRPr="003E3627" w:rsidRDefault="00E60D49" w:rsidP="007D35DC">
            <w:pPr>
              <w:pStyle w:val="BodyText"/>
              <w:jc w:val="center"/>
              <w:rPr>
                <w:rFonts w:ascii="Arial" w:hAnsi="Arial"/>
              </w:rPr>
            </w:pPr>
            <w:r>
              <w:rPr>
                <w:rFonts w:ascii="Arial" w:hAnsi="Arial" w:cs="Arial"/>
                <w:color w:val="000000"/>
              </w:rPr>
              <w:t>no</w:t>
            </w:r>
          </w:p>
        </w:tc>
      </w:tr>
      <w:tr w:rsidR="00E60D49" w:rsidRPr="005F2917" w:rsidTr="00A7577B">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fsl_p1p2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gnu</w:t>
            </w:r>
          </w:p>
        </w:tc>
        <w:tc>
          <w:tcPr>
            <w:tcW w:w="0" w:type="auto"/>
            <w:vAlign w:val="center"/>
          </w:tcPr>
          <w:p w:rsidR="00E60D49" w:rsidRPr="003E3627" w:rsidRDefault="00E60D49" w:rsidP="007D35DC">
            <w:pPr>
              <w:pStyle w:val="BodyText"/>
              <w:jc w:val="center"/>
              <w:rPr>
                <w:rFonts w:ascii="Arial" w:hAnsi="Arial"/>
              </w:rPr>
            </w:pPr>
            <w:proofErr w:type="spellStart"/>
            <w:r>
              <w:rPr>
                <w:rFonts w:ascii="Arial" w:hAnsi="Arial" w:cs="Arial"/>
                <w:color w:val="000000"/>
              </w:rPr>
              <w:t>smp</w:t>
            </w:r>
            <w:proofErr w:type="spellEnd"/>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32</w:t>
            </w:r>
          </w:p>
        </w:tc>
        <w:tc>
          <w:tcPr>
            <w:tcW w:w="0" w:type="auto"/>
            <w:vAlign w:val="center"/>
          </w:tcPr>
          <w:p w:rsidR="00E60D49" w:rsidRPr="003E3627" w:rsidRDefault="00E60D49" w:rsidP="007D35DC">
            <w:pPr>
              <w:pStyle w:val="BodyText"/>
              <w:jc w:val="center"/>
              <w:rPr>
                <w:rFonts w:ascii="Arial" w:hAnsi="Arial"/>
              </w:rPr>
            </w:pPr>
            <w:r>
              <w:rPr>
                <w:rFonts w:ascii="Arial" w:hAnsi="Arial" w:cs="Arial"/>
                <w:color w:val="000000"/>
              </w:rPr>
              <w:t>enable</w:t>
            </w:r>
          </w:p>
        </w:tc>
        <w:tc>
          <w:tcPr>
            <w:tcW w:w="1720" w:type="dxa"/>
            <w:vAlign w:val="center"/>
          </w:tcPr>
          <w:p w:rsidR="00E60D49" w:rsidRPr="003E3627" w:rsidRDefault="00E60D49" w:rsidP="007D35DC">
            <w:pPr>
              <w:pStyle w:val="BodyText"/>
              <w:jc w:val="center"/>
              <w:rPr>
                <w:rFonts w:ascii="Arial" w:hAnsi="Arial"/>
              </w:rPr>
            </w:pPr>
            <w:r>
              <w:rPr>
                <w:rFonts w:ascii="Arial" w:hAnsi="Arial" w:cs="Arial"/>
                <w:color w:val="000000"/>
              </w:rPr>
              <w:t>yes</w:t>
            </w:r>
          </w:p>
        </w:tc>
      </w:tr>
    </w:tbl>
    <w:p w:rsidR="00E60D49" w:rsidRPr="006B50B0" w:rsidRDefault="00E60D49" w:rsidP="00E60D49">
      <w:pPr>
        <w:pStyle w:val="BodyText"/>
        <w:numPr>
          <w:ilvl w:val="0"/>
          <w:numId w:val="7"/>
        </w:numPr>
        <w:rPr>
          <w:rFonts w:ascii="Arial" w:hAnsi="Arial" w:cs="Arial"/>
        </w:rPr>
      </w:pPr>
      <w:r w:rsidRPr="006B50B0">
        <w:rPr>
          <w:rFonts w:ascii="Arial" w:hAnsi="Arial" w:cs="Arial"/>
        </w:rPr>
        <w:t>ARM:</w:t>
      </w:r>
    </w:p>
    <w:tbl>
      <w:tblPr>
        <w:tblStyle w:val="TableGrid"/>
        <w:tblW w:w="8838" w:type="dxa"/>
        <w:tblInd w:w="720" w:type="dxa"/>
        <w:tblLook w:val="04A0" w:firstRow="1" w:lastRow="0" w:firstColumn="1" w:lastColumn="0" w:noHBand="0" w:noVBand="1"/>
      </w:tblPr>
      <w:tblGrid>
        <w:gridCol w:w="1874"/>
        <w:gridCol w:w="1384"/>
        <w:gridCol w:w="977"/>
        <w:gridCol w:w="794"/>
        <w:gridCol w:w="2221"/>
        <w:gridCol w:w="1588"/>
      </w:tblGrid>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BSP Name</w:t>
            </w:r>
          </w:p>
        </w:tc>
        <w:tc>
          <w:tcPr>
            <w:tcW w:w="138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Compiler</w:t>
            </w:r>
          </w:p>
        </w:tc>
        <w:tc>
          <w:tcPr>
            <w:tcW w:w="977"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up/</w:t>
            </w:r>
            <w:proofErr w:type="spellStart"/>
            <w:r w:rsidRPr="005F2917">
              <w:rPr>
                <w:rFonts w:ascii="Arial" w:hAnsi="Arial" w:cs="Arial"/>
                <w:b/>
              </w:rPr>
              <w:t>smp</w:t>
            </w:r>
            <w:proofErr w:type="spellEnd"/>
          </w:p>
        </w:tc>
        <w:tc>
          <w:tcPr>
            <w:tcW w:w="794"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32/64</w:t>
            </w:r>
          </w:p>
        </w:tc>
        <w:tc>
          <w:tcPr>
            <w:tcW w:w="2221" w:type="dxa"/>
            <w:vAlign w:val="center"/>
          </w:tcPr>
          <w:p w:rsidR="00E60D49" w:rsidRPr="005F2917" w:rsidRDefault="00E60D49" w:rsidP="007D35DC">
            <w:pPr>
              <w:pStyle w:val="BodyText"/>
              <w:jc w:val="center"/>
              <w:rPr>
                <w:rFonts w:ascii="Arial" w:hAnsi="Arial" w:cs="Arial"/>
              </w:rPr>
            </w:pPr>
            <w:r w:rsidRPr="005F2917">
              <w:rPr>
                <w:rFonts w:ascii="Arial" w:hAnsi="Arial" w:cs="Arial"/>
                <w:b/>
              </w:rPr>
              <w:t>Enable/Disable Safety</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r>
              <w:rPr>
                <w:rFonts w:ascii="Arial" w:hAnsi="Arial" w:cs="Arial"/>
                <w:color w:val="000000"/>
              </w:rPr>
              <w:t>up</w:t>
            </w:r>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enable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r w:rsidR="00E60D49" w:rsidRPr="005F2917" w:rsidTr="00A7577B">
        <w:tc>
          <w:tcPr>
            <w:tcW w:w="1874" w:type="dxa"/>
            <w:vAlign w:val="center"/>
          </w:tcPr>
          <w:p w:rsidR="00E60D49" w:rsidRPr="005F2917" w:rsidRDefault="00E60D49" w:rsidP="007D35DC">
            <w:pPr>
              <w:pStyle w:val="BodyText"/>
              <w:jc w:val="center"/>
              <w:rPr>
                <w:rFonts w:ascii="Arial" w:hAnsi="Arial" w:cs="Arial"/>
              </w:rPr>
            </w:pPr>
            <w:r>
              <w:rPr>
                <w:rFonts w:ascii="Arial" w:hAnsi="Arial" w:cs="Arial"/>
                <w:color w:val="000000"/>
              </w:rPr>
              <w:t>fsl_imx6_imx6dl-sabreai</w:t>
            </w:r>
          </w:p>
        </w:tc>
        <w:tc>
          <w:tcPr>
            <w:tcW w:w="1384" w:type="dxa"/>
            <w:vAlign w:val="center"/>
          </w:tcPr>
          <w:p w:rsidR="00E60D49" w:rsidRPr="005F2917" w:rsidRDefault="00E60D49" w:rsidP="007D35DC">
            <w:pPr>
              <w:pStyle w:val="BodyText"/>
              <w:jc w:val="center"/>
              <w:rPr>
                <w:rFonts w:ascii="Arial" w:hAnsi="Arial" w:cs="Arial"/>
              </w:rPr>
            </w:pPr>
            <w:proofErr w:type="spellStart"/>
            <w:r w:rsidRPr="003E3627">
              <w:rPr>
                <w:rFonts w:ascii="Arial" w:hAnsi="Arial"/>
                <w:color w:val="000000"/>
              </w:rPr>
              <w:t>llvm</w:t>
            </w:r>
            <w:proofErr w:type="spellEnd"/>
          </w:p>
        </w:tc>
        <w:tc>
          <w:tcPr>
            <w:tcW w:w="977" w:type="dxa"/>
            <w:vAlign w:val="center"/>
          </w:tcPr>
          <w:p w:rsidR="00E60D49" w:rsidRPr="005F2917"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794" w:type="dxa"/>
            <w:vAlign w:val="center"/>
          </w:tcPr>
          <w:p w:rsidR="00E60D49" w:rsidRPr="005F2917" w:rsidRDefault="00E60D49" w:rsidP="007D35DC">
            <w:pPr>
              <w:pStyle w:val="BodyText"/>
              <w:jc w:val="center"/>
              <w:rPr>
                <w:rFonts w:ascii="Arial" w:hAnsi="Arial" w:cs="Arial"/>
              </w:rPr>
            </w:pPr>
            <w:r>
              <w:rPr>
                <w:rFonts w:ascii="Arial" w:hAnsi="Arial" w:cs="Arial"/>
                <w:color w:val="000000"/>
              </w:rPr>
              <w:t>32</w:t>
            </w:r>
          </w:p>
        </w:tc>
        <w:tc>
          <w:tcPr>
            <w:tcW w:w="2221" w:type="dxa"/>
            <w:vAlign w:val="center"/>
          </w:tcPr>
          <w:p w:rsidR="00E60D49" w:rsidRPr="005F2917" w:rsidRDefault="00E60D49" w:rsidP="007D35DC">
            <w:pPr>
              <w:pStyle w:val="BodyText"/>
              <w:jc w:val="center"/>
              <w:rPr>
                <w:rFonts w:ascii="Arial" w:hAnsi="Arial" w:cs="Arial"/>
              </w:rPr>
            </w:pPr>
            <w:r>
              <w:rPr>
                <w:rFonts w:ascii="Arial" w:hAnsi="Arial" w:cs="Arial"/>
                <w:color w:val="000000"/>
              </w:rPr>
              <w:t>disable</w:t>
            </w:r>
          </w:p>
        </w:tc>
        <w:tc>
          <w:tcPr>
            <w:tcW w:w="1588" w:type="dxa"/>
            <w:vAlign w:val="center"/>
          </w:tcPr>
          <w:p w:rsidR="00E60D49" w:rsidRPr="005F2917" w:rsidRDefault="00E60D49" w:rsidP="007D35DC">
            <w:pPr>
              <w:pStyle w:val="BodyText"/>
              <w:jc w:val="center"/>
              <w:rPr>
                <w:rFonts w:ascii="Arial" w:hAnsi="Arial" w:cs="Arial"/>
              </w:rPr>
            </w:pPr>
            <w:r>
              <w:rPr>
                <w:rFonts w:ascii="Arial" w:hAnsi="Arial" w:cs="Arial"/>
                <w:color w:val="000000"/>
              </w:rPr>
              <w:t>no</w:t>
            </w:r>
          </w:p>
        </w:tc>
      </w:tr>
    </w:tbl>
    <w:p w:rsidR="00E60D49" w:rsidRPr="006B50B0" w:rsidRDefault="00E60D49" w:rsidP="00E60D49">
      <w:pPr>
        <w:pStyle w:val="BodyText"/>
        <w:rPr>
          <w:rFonts w:ascii="Arial" w:hAnsi="Arial" w:cs="Arial"/>
        </w:rPr>
      </w:pPr>
    </w:p>
    <w:p w:rsidR="00E60D49" w:rsidRPr="006B50B0" w:rsidRDefault="00E60D49" w:rsidP="00E60D49">
      <w:pPr>
        <w:pStyle w:val="BodyText"/>
        <w:numPr>
          <w:ilvl w:val="0"/>
          <w:numId w:val="7"/>
        </w:numPr>
        <w:rPr>
          <w:rFonts w:ascii="Arial" w:hAnsi="Arial" w:cs="Arial"/>
        </w:rPr>
      </w:pPr>
      <w:r w:rsidRPr="006B50B0">
        <w:rPr>
          <w:rFonts w:ascii="Arial" w:hAnsi="Arial" w:cs="Arial"/>
        </w:rPr>
        <w:lastRenderedPageBreak/>
        <w:t>IA:</w:t>
      </w:r>
    </w:p>
    <w:tbl>
      <w:tblPr>
        <w:tblStyle w:val="TableGrid"/>
        <w:tblW w:w="8838" w:type="dxa"/>
        <w:tblInd w:w="720" w:type="dxa"/>
        <w:tblLook w:val="04A0" w:firstRow="1" w:lastRow="0" w:firstColumn="1" w:lastColumn="0" w:noHBand="0" w:noVBand="1"/>
      </w:tblPr>
      <w:tblGrid>
        <w:gridCol w:w="1511"/>
        <w:gridCol w:w="1332"/>
        <w:gridCol w:w="1141"/>
        <w:gridCol w:w="804"/>
        <w:gridCol w:w="2340"/>
        <w:gridCol w:w="1710"/>
      </w:tblGrid>
      <w:tr w:rsidR="00E60D49" w:rsidRPr="00170E48" w:rsidTr="00A7577B">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BSP Name</w:t>
            </w:r>
          </w:p>
        </w:tc>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Compiler</w:t>
            </w:r>
          </w:p>
        </w:tc>
        <w:tc>
          <w:tcPr>
            <w:tcW w:w="0" w:type="auto"/>
            <w:vAlign w:val="center"/>
          </w:tcPr>
          <w:p w:rsidR="00E60D49" w:rsidRPr="00170E48" w:rsidRDefault="00E60D49" w:rsidP="007D35DC">
            <w:pPr>
              <w:pStyle w:val="BodyText"/>
              <w:jc w:val="center"/>
              <w:rPr>
                <w:rFonts w:ascii="Arial" w:hAnsi="Arial" w:cs="Arial"/>
              </w:rPr>
            </w:pPr>
            <w:r w:rsidRPr="00170E48">
              <w:rPr>
                <w:rFonts w:ascii="Arial" w:hAnsi="Arial" w:cs="Arial"/>
                <w:b/>
              </w:rPr>
              <w:t>up/</w:t>
            </w:r>
            <w:proofErr w:type="spellStart"/>
            <w:r w:rsidRPr="00170E48">
              <w:rPr>
                <w:rFonts w:ascii="Arial" w:hAnsi="Arial" w:cs="Arial"/>
                <w:b/>
              </w:rPr>
              <w:t>smp</w:t>
            </w:r>
            <w:proofErr w:type="spellEnd"/>
          </w:p>
        </w:tc>
        <w:tc>
          <w:tcPr>
            <w:tcW w:w="804" w:type="dxa"/>
            <w:vAlign w:val="center"/>
          </w:tcPr>
          <w:p w:rsidR="00E60D49" w:rsidRPr="00170E48" w:rsidRDefault="00E60D49" w:rsidP="007D35DC">
            <w:pPr>
              <w:pStyle w:val="BodyText"/>
              <w:jc w:val="center"/>
              <w:rPr>
                <w:rFonts w:ascii="Arial" w:hAnsi="Arial" w:cs="Arial"/>
              </w:rPr>
            </w:pPr>
            <w:r w:rsidRPr="00170E48">
              <w:rPr>
                <w:rFonts w:ascii="Arial" w:hAnsi="Arial" w:cs="Arial"/>
                <w:b/>
              </w:rPr>
              <w:t>32/64</w:t>
            </w:r>
          </w:p>
        </w:tc>
        <w:tc>
          <w:tcPr>
            <w:tcW w:w="2340" w:type="dxa"/>
            <w:vAlign w:val="center"/>
          </w:tcPr>
          <w:p w:rsidR="00E60D49" w:rsidRPr="00170E48" w:rsidRDefault="00E60D49" w:rsidP="007D35DC">
            <w:pPr>
              <w:pStyle w:val="BodyText"/>
              <w:jc w:val="center"/>
              <w:rPr>
                <w:rFonts w:ascii="Arial" w:hAnsi="Arial" w:cs="Arial"/>
              </w:rPr>
            </w:pPr>
            <w:r w:rsidRPr="00170E48">
              <w:rPr>
                <w:rFonts w:ascii="Arial" w:hAnsi="Arial" w:cs="Arial"/>
                <w:b/>
              </w:rPr>
              <w:t>Enable/Disable Safety</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b/>
              </w:rPr>
              <w:t xml:space="preserve">Remove RTP  </w:t>
            </w:r>
            <w:proofErr w:type="spellStart"/>
            <w:r>
              <w:rPr>
                <w:rFonts w:ascii="Arial" w:hAnsi="Arial" w:cs="Arial"/>
                <w:b/>
              </w:rPr>
              <w:t>etc</w:t>
            </w:r>
            <w:proofErr w:type="spellEnd"/>
            <w:r>
              <w:rPr>
                <w:rFonts w:ascii="Arial" w:hAnsi="Arial" w:cs="Arial"/>
                <w:b/>
              </w:rPr>
              <w:t xml:space="preserve"> layer VSB</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r>
              <w:rPr>
                <w:rFonts w:ascii="Arial" w:hAnsi="Arial" w:cs="Arial"/>
                <w:color w:val="000000"/>
              </w:rPr>
              <w:t>up</w:t>
            </w:r>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64</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64</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r>
              <w:rPr>
                <w:rFonts w:ascii="Arial" w:hAnsi="Arial" w:cs="Arial"/>
                <w:color w:val="000000"/>
              </w:rPr>
              <w:t>up</w:t>
            </w:r>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32</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r w:rsidR="00E60D49" w:rsidRPr="00170E48" w:rsidTr="00A7577B">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itl_generic</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llvm</w:t>
            </w:r>
            <w:proofErr w:type="spellEnd"/>
          </w:p>
        </w:tc>
        <w:tc>
          <w:tcPr>
            <w:tcW w:w="0" w:type="auto"/>
            <w:vAlign w:val="center"/>
          </w:tcPr>
          <w:p w:rsidR="00E60D49" w:rsidRPr="00170E48" w:rsidRDefault="00E60D49" w:rsidP="007D35DC">
            <w:pPr>
              <w:pStyle w:val="BodyText"/>
              <w:jc w:val="center"/>
              <w:rPr>
                <w:rFonts w:ascii="Arial" w:hAnsi="Arial" w:cs="Arial"/>
              </w:rPr>
            </w:pPr>
            <w:proofErr w:type="spellStart"/>
            <w:r>
              <w:rPr>
                <w:rFonts w:ascii="Arial" w:hAnsi="Arial" w:cs="Arial"/>
                <w:color w:val="000000"/>
              </w:rPr>
              <w:t>smp</w:t>
            </w:r>
            <w:proofErr w:type="spellEnd"/>
          </w:p>
        </w:tc>
        <w:tc>
          <w:tcPr>
            <w:tcW w:w="804" w:type="dxa"/>
            <w:vAlign w:val="center"/>
          </w:tcPr>
          <w:p w:rsidR="00E60D49" w:rsidRPr="00170E48" w:rsidRDefault="00E60D49" w:rsidP="007D35DC">
            <w:pPr>
              <w:pStyle w:val="BodyText"/>
              <w:jc w:val="center"/>
              <w:rPr>
                <w:rFonts w:ascii="Arial" w:hAnsi="Arial" w:cs="Arial"/>
              </w:rPr>
            </w:pPr>
            <w:r>
              <w:rPr>
                <w:rFonts w:ascii="Arial" w:hAnsi="Arial" w:cs="Arial"/>
                <w:color w:val="000000"/>
              </w:rPr>
              <w:t>32</w:t>
            </w:r>
          </w:p>
        </w:tc>
        <w:tc>
          <w:tcPr>
            <w:tcW w:w="2340" w:type="dxa"/>
            <w:vAlign w:val="center"/>
          </w:tcPr>
          <w:p w:rsidR="00E60D49" w:rsidRPr="00170E48" w:rsidRDefault="00E60D49" w:rsidP="007D35DC">
            <w:pPr>
              <w:pStyle w:val="BodyText"/>
              <w:jc w:val="center"/>
              <w:rPr>
                <w:rFonts w:ascii="Arial" w:hAnsi="Arial" w:cs="Arial"/>
              </w:rPr>
            </w:pPr>
            <w:r>
              <w:rPr>
                <w:rFonts w:ascii="Arial" w:hAnsi="Arial" w:cs="Arial"/>
                <w:color w:val="000000"/>
              </w:rPr>
              <w:t>enable</w:t>
            </w:r>
          </w:p>
        </w:tc>
        <w:tc>
          <w:tcPr>
            <w:tcW w:w="1710" w:type="dxa"/>
            <w:vAlign w:val="center"/>
          </w:tcPr>
          <w:p w:rsidR="00E60D49" w:rsidRPr="00170E48" w:rsidRDefault="00E60D49" w:rsidP="007D35DC">
            <w:pPr>
              <w:pStyle w:val="BodyText"/>
              <w:jc w:val="center"/>
              <w:rPr>
                <w:rFonts w:ascii="Arial" w:hAnsi="Arial" w:cs="Arial"/>
              </w:rPr>
            </w:pPr>
            <w:r>
              <w:rPr>
                <w:rFonts w:ascii="Arial" w:hAnsi="Arial" w:cs="Arial"/>
                <w:color w:val="000000"/>
              </w:rPr>
              <w:t>no</w:t>
            </w:r>
          </w:p>
        </w:tc>
      </w:tr>
    </w:tbl>
    <w:p w:rsidR="00E60D49" w:rsidRPr="006B50B0" w:rsidRDefault="00E60D49" w:rsidP="00E60D49">
      <w:pPr>
        <w:pStyle w:val="BodyText"/>
        <w:ind w:left="720"/>
        <w:rPr>
          <w:rFonts w:ascii="Arial" w:hAnsi="Arial" w:cs="Arial"/>
        </w:rPr>
      </w:pPr>
    </w:p>
    <w:p w:rsidR="00E60D49" w:rsidRPr="00FA2D70" w:rsidRDefault="00E60D49" w:rsidP="00E60D49">
      <w:pPr>
        <w:pStyle w:val="Heading3"/>
        <w:rPr>
          <w:rFonts w:cs="Arial"/>
        </w:rPr>
      </w:pPr>
      <w:bookmarkStart w:id="707" w:name="_Toc437963035"/>
      <w:bookmarkStart w:id="708" w:name="_Toc438483461"/>
      <w:bookmarkStart w:id="709" w:name="_Toc455998461"/>
      <w:bookmarkStart w:id="710" w:name="_Toc464218187"/>
      <w:bookmarkStart w:id="711" w:name="_Toc486848074"/>
      <w:bookmarkStart w:id="712" w:name="_Toc487017755"/>
      <w:bookmarkStart w:id="713" w:name="_Toc486843436"/>
      <w:bookmarkStart w:id="714" w:name="_Toc502934704"/>
      <w:bookmarkStart w:id="715" w:name="_Toc522525382"/>
      <w:bookmarkStart w:id="716" w:name="_Toc535325599"/>
      <w:bookmarkStart w:id="717" w:name="_Toc30424799"/>
      <w:r>
        <w:rPr>
          <w:rFonts w:cs="Arial" w:hint="eastAsia"/>
          <w:lang w:eastAsia="zh-CN"/>
        </w:rPr>
        <w:t>Jira</w:t>
      </w:r>
      <w:r w:rsidRPr="00FA2D70">
        <w:rPr>
          <w:rFonts w:cs="Arial"/>
        </w:rPr>
        <w:t xml:space="preserve"> US</w:t>
      </w:r>
      <w:bookmarkEnd w:id="706"/>
      <w:bookmarkEnd w:id="707"/>
      <w:bookmarkEnd w:id="708"/>
      <w:bookmarkEnd w:id="709"/>
      <w:bookmarkEnd w:id="710"/>
      <w:bookmarkEnd w:id="711"/>
      <w:bookmarkEnd w:id="712"/>
      <w:bookmarkEnd w:id="713"/>
      <w:bookmarkEnd w:id="714"/>
      <w:bookmarkEnd w:id="715"/>
      <w:bookmarkEnd w:id="716"/>
      <w:bookmarkEnd w:id="717"/>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718" w:name="_Toc431801052"/>
      <w:bookmarkStart w:id="719" w:name="_Toc431802424"/>
      <w:bookmarkStart w:id="720" w:name="_Toc426114028"/>
      <w:bookmarkStart w:id="721" w:name="_Toc437963036"/>
      <w:bookmarkStart w:id="722" w:name="_Toc438483462"/>
      <w:bookmarkStart w:id="723" w:name="_Toc455998462"/>
      <w:bookmarkStart w:id="724" w:name="_Toc464218188"/>
      <w:bookmarkStart w:id="725" w:name="_Toc486848075"/>
      <w:bookmarkStart w:id="726" w:name="_Toc487017756"/>
      <w:bookmarkStart w:id="727" w:name="_Toc486843437"/>
      <w:bookmarkStart w:id="728" w:name="_Toc502934705"/>
      <w:bookmarkStart w:id="729" w:name="_Toc522525383"/>
      <w:bookmarkStart w:id="730" w:name="_Toc535325600"/>
      <w:bookmarkStart w:id="731" w:name="_Toc30424800"/>
      <w:bookmarkStart w:id="732" w:name="OLE_LINK1"/>
      <w:bookmarkStart w:id="733" w:name="OLE_LINK2"/>
      <w:bookmarkEnd w:id="718"/>
      <w:bookmarkEnd w:id="719"/>
      <w:r w:rsidRPr="00FA2D70">
        <w:rPr>
          <w:rFonts w:cs="Arial"/>
        </w:rPr>
        <w:t xml:space="preserve">Test </w:t>
      </w:r>
      <w:bookmarkEnd w:id="720"/>
      <w:r w:rsidRPr="00CB4742">
        <w:rPr>
          <w:rFonts w:cs="Arial"/>
        </w:rPr>
        <w:t>Cases or Test Suite</w:t>
      </w:r>
      <w:bookmarkEnd w:id="721"/>
      <w:bookmarkEnd w:id="722"/>
      <w:bookmarkEnd w:id="723"/>
      <w:bookmarkEnd w:id="724"/>
      <w:bookmarkEnd w:id="725"/>
      <w:bookmarkEnd w:id="726"/>
      <w:bookmarkEnd w:id="727"/>
      <w:bookmarkEnd w:id="728"/>
      <w:bookmarkEnd w:id="729"/>
      <w:bookmarkEnd w:id="730"/>
      <w:bookmarkEnd w:id="731"/>
    </w:p>
    <w:bookmarkEnd w:id="732"/>
    <w:bookmarkEnd w:id="733"/>
    <w:p w:rsidR="00E60D49" w:rsidRDefault="00E22118" w:rsidP="00E60D49">
      <w:pPr>
        <w:pStyle w:val="BodyText"/>
        <w:spacing w:line="276" w:lineRule="auto"/>
        <w:rPr>
          <w:rFonts w:ascii="Arial" w:hAnsi="Arial" w:cs="Arial"/>
        </w:rPr>
      </w:pPr>
      <w:r>
        <w:rPr>
          <w:rFonts w:ascii="Arial" w:hAnsi="Arial" w:cs="Arial"/>
        </w:rPr>
        <w:t xml:space="preserve">List </w:t>
      </w:r>
      <w:r w:rsidR="00E60D49" w:rsidRPr="006B50B0">
        <w:rPr>
          <w:rFonts w:ascii="Arial" w:hAnsi="Arial" w:cs="Arial"/>
        </w:rPr>
        <w:t>TC description</w:t>
      </w:r>
      <w:r>
        <w:rPr>
          <w:rFonts w:ascii="Arial" w:hAnsi="Arial" w:cs="Arial"/>
        </w:rPr>
        <w:t>, for example</w:t>
      </w:r>
    </w:p>
    <w:tbl>
      <w:tblPr>
        <w:tblStyle w:val="TableGrid"/>
        <w:tblW w:w="0" w:type="auto"/>
        <w:tblInd w:w="720" w:type="dxa"/>
        <w:tblLook w:val="04A0" w:firstRow="1" w:lastRow="0" w:firstColumn="1" w:lastColumn="0" w:noHBand="0" w:noVBand="1"/>
      </w:tblPr>
      <w:tblGrid>
        <w:gridCol w:w="2806"/>
      </w:tblGrid>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vxTest_vxbus_subsystem</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vxTest_vxbus_gen</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vxTest_user_wind_shl_romfs</w:t>
            </w:r>
            <w:proofErr w:type="spellEnd"/>
          </w:p>
        </w:tc>
      </w:tr>
      <w:tr w:rsidR="00E60D49" w:rsidRPr="00002112" w:rsidTr="00A7577B">
        <w:tc>
          <w:tcPr>
            <w:tcW w:w="0" w:type="auto"/>
            <w:vAlign w:val="center"/>
          </w:tcPr>
          <w:p w:rsidR="00E60D49" w:rsidRPr="00002112" w:rsidRDefault="00E60D49" w:rsidP="007D35DC">
            <w:pPr>
              <w:pStyle w:val="BodyText"/>
              <w:spacing w:line="276" w:lineRule="auto"/>
              <w:jc w:val="center"/>
              <w:rPr>
                <w:rFonts w:ascii="Arial" w:hAnsi="Arial" w:cs="Arial"/>
              </w:rPr>
            </w:pPr>
            <w:proofErr w:type="spellStart"/>
            <w:r w:rsidRPr="00002112">
              <w:rPr>
                <w:rFonts w:ascii="Arial" w:hAnsi="Arial" w:cs="Arial"/>
              </w:rPr>
              <w:t>vxTest_user_wind_romfs</w:t>
            </w:r>
            <w:proofErr w:type="spellEnd"/>
          </w:p>
        </w:tc>
      </w:tr>
    </w:tbl>
    <w:p w:rsidR="00E60D49" w:rsidRDefault="00E22118" w:rsidP="00E60D49">
      <w:pPr>
        <w:pStyle w:val="BodyText"/>
        <w:spacing w:line="276" w:lineRule="auto"/>
        <w:rPr>
          <w:rFonts w:ascii="Arial" w:hAnsi="Arial" w:cs="Arial"/>
        </w:rPr>
      </w:pPr>
      <w:r>
        <w:rPr>
          <w:rFonts w:ascii="Arial" w:hAnsi="Arial" w:cs="Arial"/>
        </w:rPr>
        <w:t xml:space="preserve">List </w:t>
      </w:r>
      <w:r w:rsidR="00E60D49" w:rsidRPr="006B50B0">
        <w:rPr>
          <w:rFonts w:ascii="Arial" w:hAnsi="Arial" w:cs="Arial"/>
        </w:rPr>
        <w:t>TC location</w:t>
      </w:r>
      <w:r>
        <w:rPr>
          <w:rFonts w:ascii="Arial" w:hAnsi="Arial" w:cs="Arial"/>
        </w:rPr>
        <w:t>, for example</w:t>
      </w:r>
    </w:p>
    <w:p w:rsidR="00E60D49" w:rsidRDefault="00E60D49" w:rsidP="00E60D49">
      <w:pPr>
        <w:pStyle w:val="BodyText"/>
        <w:ind w:left="360"/>
        <w:rPr>
          <w:rFonts w:ascii="Arial" w:hAnsi="Arial" w:cs="Arial"/>
        </w:rPr>
      </w:pPr>
      <w:r w:rsidRPr="006B50B0">
        <w:rPr>
          <w:rFonts w:ascii="Arial" w:hAnsi="Arial" w:cs="Arial"/>
        </w:rPr>
        <w:t>$WIND_BASE/pkgs/</w:t>
      </w:r>
      <w:proofErr w:type="spellStart"/>
      <w:r w:rsidRPr="006B50B0">
        <w:rPr>
          <w:rFonts w:ascii="Arial" w:hAnsi="Arial" w:cs="Arial"/>
        </w:rPr>
        <w:t>os</w:t>
      </w:r>
      <w:proofErr w:type="spellEnd"/>
      <w:r w:rsidRPr="006B50B0">
        <w:rPr>
          <w:rFonts w:ascii="Arial" w:hAnsi="Arial" w:cs="Arial"/>
        </w:rPr>
        <w:t>/core/kernel-xxx/</w:t>
      </w:r>
      <w:proofErr w:type="spellStart"/>
      <w:r w:rsidRPr="006B50B0">
        <w:rPr>
          <w:rFonts w:ascii="Arial" w:hAnsi="Arial" w:cs="Arial"/>
        </w:rPr>
        <w:t>vxTest</w:t>
      </w:r>
      <w:proofErr w:type="spellEnd"/>
      <w:r w:rsidRPr="006B50B0">
        <w:rPr>
          <w:rFonts w:ascii="Arial" w:hAnsi="Arial" w:cs="Arial"/>
        </w:rPr>
        <w:t xml:space="preserve">   </w:t>
      </w:r>
    </w:p>
    <w:p w:rsidR="00E60D49" w:rsidRDefault="00E22118" w:rsidP="00EB68B3">
      <w:pPr>
        <w:pStyle w:val="BodyText"/>
        <w:spacing w:line="276" w:lineRule="auto"/>
        <w:rPr>
          <w:rFonts w:ascii="Arial" w:hAnsi="Arial" w:cs="Arial"/>
        </w:rPr>
      </w:pPr>
      <w:r>
        <w:rPr>
          <w:rFonts w:ascii="Arial" w:hAnsi="Arial" w:cs="Arial"/>
        </w:rPr>
        <w:t xml:space="preserve">List total </w:t>
      </w:r>
      <w:r w:rsidR="00E60D49" w:rsidRPr="006B50B0">
        <w:rPr>
          <w:rFonts w:ascii="Arial" w:hAnsi="Arial" w:cs="Arial"/>
        </w:rPr>
        <w:t>TC number</w:t>
      </w:r>
      <w:r w:rsidR="00E60D49">
        <w:rPr>
          <w:rFonts w:ascii="Arial" w:hAnsi="Arial" w:cs="Arial"/>
        </w:rPr>
        <w:t xml:space="preserve"> </w:t>
      </w:r>
    </w:p>
    <w:p w:rsidR="00E60D49" w:rsidRDefault="00E60D49" w:rsidP="00E60D49">
      <w:pPr>
        <w:pStyle w:val="Heading2"/>
        <w:tabs>
          <w:tab w:val="left" w:pos="576"/>
        </w:tabs>
        <w:spacing w:line="276" w:lineRule="auto"/>
      </w:pPr>
      <w:bookmarkStart w:id="734" w:name="_Toc430766814"/>
      <w:bookmarkStart w:id="735" w:name="_Toc437963037"/>
      <w:bookmarkStart w:id="736" w:name="_Toc438483463"/>
      <w:bookmarkStart w:id="737" w:name="_Toc455998464"/>
      <w:bookmarkStart w:id="738" w:name="_Toc464218189"/>
      <w:bookmarkStart w:id="739" w:name="_Toc486848076"/>
      <w:bookmarkStart w:id="740" w:name="_Toc487017757"/>
      <w:bookmarkStart w:id="741" w:name="_Toc486843438"/>
      <w:bookmarkStart w:id="742" w:name="_Toc502934706"/>
      <w:bookmarkStart w:id="743" w:name="_Toc522525384"/>
      <w:bookmarkStart w:id="744" w:name="_Toc535325601"/>
      <w:bookmarkStart w:id="745" w:name="_Toc30424801"/>
      <w:r>
        <w:t>Storage</w:t>
      </w:r>
      <w:bookmarkEnd w:id="734"/>
      <w:bookmarkEnd w:id="735"/>
      <w:bookmarkEnd w:id="736"/>
      <w:bookmarkEnd w:id="737"/>
      <w:bookmarkEnd w:id="738"/>
      <w:bookmarkEnd w:id="739"/>
      <w:bookmarkEnd w:id="740"/>
      <w:bookmarkEnd w:id="741"/>
      <w:bookmarkEnd w:id="742"/>
      <w:bookmarkEnd w:id="743"/>
      <w:bookmarkEnd w:id="744"/>
      <w:bookmarkEnd w:id="745"/>
      <w:r>
        <w:t xml:space="preserve">  </w:t>
      </w:r>
    </w:p>
    <w:p w:rsidR="00E60D49" w:rsidRDefault="00E60D49" w:rsidP="00E60D49">
      <w:pPr>
        <w:pStyle w:val="Heading3"/>
        <w:rPr>
          <w:rFonts w:cs="Arial"/>
        </w:rPr>
      </w:pPr>
      <w:bookmarkStart w:id="746" w:name="_Toc437963038"/>
      <w:bookmarkStart w:id="747" w:name="_Toc438483464"/>
      <w:bookmarkStart w:id="748" w:name="_Toc455998465"/>
      <w:bookmarkStart w:id="749" w:name="_Toc464218190"/>
      <w:bookmarkStart w:id="750" w:name="_Toc486848077"/>
      <w:bookmarkStart w:id="751" w:name="_Toc487017758"/>
      <w:bookmarkStart w:id="752" w:name="_Toc486843439"/>
      <w:bookmarkStart w:id="753" w:name="_Toc502934707"/>
      <w:bookmarkStart w:id="754" w:name="_Toc522525385"/>
      <w:bookmarkStart w:id="755" w:name="_Toc535325602"/>
      <w:bookmarkStart w:id="756" w:name="_Toc30424802"/>
      <w:r w:rsidRPr="007F21A7">
        <w:rPr>
          <w:rFonts w:cs="Arial"/>
        </w:rPr>
        <w:t>Configurations or SUT</w:t>
      </w:r>
      <w:bookmarkEnd w:id="746"/>
      <w:bookmarkEnd w:id="747"/>
      <w:bookmarkEnd w:id="748"/>
      <w:bookmarkEnd w:id="749"/>
      <w:bookmarkEnd w:id="750"/>
      <w:bookmarkEnd w:id="751"/>
      <w:bookmarkEnd w:id="752"/>
      <w:bookmarkEnd w:id="753"/>
      <w:bookmarkEnd w:id="754"/>
      <w:bookmarkEnd w:id="755"/>
      <w:bookmarkEnd w:id="756"/>
    </w:p>
    <w:p w:rsidR="00EB68B3" w:rsidRPr="00EB68B3" w:rsidRDefault="00EB68B3" w:rsidP="00EB68B3">
      <w:pPr>
        <w:pStyle w:val="BodyText"/>
      </w:pPr>
      <w:r>
        <w:t>List test matrix</w:t>
      </w:r>
    </w:p>
    <w:p w:rsidR="00E60D49" w:rsidRDefault="00E60D49" w:rsidP="00E60D49">
      <w:pPr>
        <w:pStyle w:val="Heading3"/>
        <w:rPr>
          <w:rFonts w:cs="Arial"/>
        </w:rPr>
      </w:pPr>
      <w:bookmarkStart w:id="757" w:name="_Toc437963039"/>
      <w:bookmarkStart w:id="758" w:name="_Toc438483465"/>
      <w:bookmarkStart w:id="759" w:name="_Toc455998466"/>
      <w:bookmarkStart w:id="760" w:name="_Toc464218191"/>
      <w:bookmarkStart w:id="761" w:name="_Toc486848078"/>
      <w:bookmarkStart w:id="762" w:name="_Toc487017759"/>
      <w:bookmarkStart w:id="763" w:name="_Toc486843440"/>
      <w:bookmarkStart w:id="764" w:name="_Toc502934708"/>
      <w:bookmarkStart w:id="765" w:name="_Toc522525386"/>
      <w:bookmarkStart w:id="766" w:name="_Toc535325603"/>
      <w:bookmarkStart w:id="767" w:name="_Toc30424803"/>
      <w:r>
        <w:rPr>
          <w:rFonts w:cs="Arial" w:hint="eastAsia"/>
          <w:lang w:eastAsia="zh-CN"/>
        </w:rPr>
        <w:t>Jira</w:t>
      </w:r>
      <w:r w:rsidRPr="00FA2D70">
        <w:rPr>
          <w:rFonts w:cs="Arial"/>
        </w:rPr>
        <w:t xml:space="preserve"> US</w:t>
      </w:r>
      <w:bookmarkEnd w:id="757"/>
      <w:bookmarkEnd w:id="758"/>
      <w:bookmarkEnd w:id="759"/>
      <w:bookmarkEnd w:id="760"/>
      <w:bookmarkEnd w:id="761"/>
      <w:bookmarkEnd w:id="762"/>
      <w:bookmarkEnd w:id="763"/>
      <w:bookmarkEnd w:id="764"/>
      <w:bookmarkEnd w:id="765"/>
      <w:bookmarkEnd w:id="766"/>
      <w:bookmarkEnd w:id="767"/>
    </w:p>
    <w:p w:rsidR="00EB68B3" w:rsidRDefault="00EB68B3" w:rsidP="00EB68B3">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768" w:name="_Toc437963040"/>
      <w:bookmarkStart w:id="769" w:name="_Toc438483466"/>
      <w:bookmarkStart w:id="770" w:name="_Toc455998467"/>
      <w:bookmarkStart w:id="771" w:name="_Toc464218192"/>
      <w:bookmarkStart w:id="772" w:name="_Toc486848079"/>
      <w:bookmarkStart w:id="773" w:name="_Toc487017760"/>
      <w:bookmarkStart w:id="774" w:name="_Toc486843441"/>
      <w:bookmarkStart w:id="775" w:name="_Toc502934709"/>
      <w:bookmarkStart w:id="776" w:name="_Toc522525387"/>
      <w:bookmarkStart w:id="777" w:name="_Toc535325604"/>
      <w:bookmarkStart w:id="778" w:name="_Toc30424804"/>
      <w:r w:rsidRPr="00FA2D70">
        <w:rPr>
          <w:rFonts w:cs="Arial"/>
        </w:rPr>
        <w:t xml:space="preserve">Test </w:t>
      </w:r>
      <w:r w:rsidRPr="00CB4742">
        <w:rPr>
          <w:rFonts w:cs="Arial"/>
        </w:rPr>
        <w:t>Cases or Test Suite</w:t>
      </w:r>
      <w:bookmarkEnd w:id="768"/>
      <w:bookmarkEnd w:id="769"/>
      <w:bookmarkEnd w:id="770"/>
      <w:bookmarkEnd w:id="771"/>
      <w:bookmarkEnd w:id="772"/>
      <w:bookmarkEnd w:id="773"/>
      <w:bookmarkEnd w:id="774"/>
      <w:bookmarkEnd w:id="775"/>
      <w:bookmarkEnd w:id="776"/>
      <w:bookmarkEnd w:id="777"/>
      <w:bookmarkEnd w:id="778"/>
    </w:p>
    <w:p w:rsidR="00513BB9" w:rsidRDefault="00513BB9" w:rsidP="00E60D4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E60D49" w:rsidRDefault="00E60D49" w:rsidP="00E60D4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E60D49" w:rsidRDefault="00E60D49" w:rsidP="00E60D4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779" w:name="_Toc437963041"/>
      <w:bookmarkStart w:id="780" w:name="_Toc438483467"/>
      <w:bookmarkStart w:id="781" w:name="_Toc455998468"/>
      <w:bookmarkStart w:id="782" w:name="_Toc464218193"/>
      <w:bookmarkStart w:id="783" w:name="_Toc486848080"/>
      <w:bookmarkStart w:id="784" w:name="_Toc487017761"/>
      <w:bookmarkStart w:id="785" w:name="_Toc486843442"/>
      <w:bookmarkStart w:id="786" w:name="_Toc502934710"/>
      <w:bookmarkStart w:id="787" w:name="_Toc522525388"/>
      <w:bookmarkStart w:id="788" w:name="_Toc535325605"/>
      <w:bookmarkStart w:id="789" w:name="_Toc30424805"/>
      <w:r>
        <w:lastRenderedPageBreak/>
        <w:t>MW</w:t>
      </w:r>
      <w:bookmarkEnd w:id="779"/>
      <w:bookmarkEnd w:id="780"/>
      <w:bookmarkEnd w:id="781"/>
      <w:bookmarkEnd w:id="782"/>
      <w:bookmarkEnd w:id="783"/>
      <w:bookmarkEnd w:id="784"/>
      <w:bookmarkEnd w:id="785"/>
      <w:bookmarkEnd w:id="786"/>
      <w:bookmarkEnd w:id="787"/>
      <w:bookmarkEnd w:id="788"/>
      <w:bookmarkEnd w:id="789"/>
      <w:r>
        <w:t xml:space="preserve"> </w:t>
      </w:r>
    </w:p>
    <w:p w:rsidR="00E60D49" w:rsidRDefault="00E60D49" w:rsidP="00E60D49">
      <w:pPr>
        <w:pStyle w:val="Heading3"/>
        <w:rPr>
          <w:rFonts w:cs="Arial"/>
        </w:rPr>
      </w:pPr>
      <w:bookmarkStart w:id="790" w:name="_Toc437963042"/>
      <w:bookmarkStart w:id="791" w:name="_Toc438483468"/>
      <w:bookmarkStart w:id="792" w:name="_Toc455998469"/>
      <w:bookmarkStart w:id="793" w:name="_Toc464218194"/>
      <w:bookmarkStart w:id="794" w:name="_Toc486848081"/>
      <w:bookmarkStart w:id="795" w:name="_Toc487017762"/>
      <w:bookmarkStart w:id="796" w:name="_Toc486843443"/>
      <w:bookmarkStart w:id="797" w:name="_Toc502934711"/>
      <w:bookmarkStart w:id="798" w:name="_Toc522525389"/>
      <w:bookmarkStart w:id="799" w:name="_Toc535325606"/>
      <w:bookmarkStart w:id="800" w:name="_Toc30424806"/>
      <w:r w:rsidRPr="007F21A7">
        <w:rPr>
          <w:rFonts w:cs="Arial"/>
        </w:rPr>
        <w:t>Configurations or SUT</w:t>
      </w:r>
      <w:bookmarkEnd w:id="790"/>
      <w:bookmarkEnd w:id="791"/>
      <w:bookmarkEnd w:id="792"/>
      <w:bookmarkEnd w:id="793"/>
      <w:bookmarkEnd w:id="794"/>
      <w:bookmarkEnd w:id="795"/>
      <w:bookmarkEnd w:id="796"/>
      <w:bookmarkEnd w:id="797"/>
      <w:bookmarkEnd w:id="798"/>
      <w:bookmarkEnd w:id="799"/>
      <w:bookmarkEnd w:id="800"/>
    </w:p>
    <w:p w:rsidR="00EB68B3" w:rsidRPr="00EB68B3" w:rsidRDefault="00EB68B3" w:rsidP="00EB68B3">
      <w:pPr>
        <w:pStyle w:val="BodyText"/>
      </w:pPr>
      <w:r>
        <w:t>List test matrix</w:t>
      </w:r>
    </w:p>
    <w:p w:rsidR="00E60D49" w:rsidRPr="00FA2D70" w:rsidRDefault="00E60D49" w:rsidP="00E60D49">
      <w:pPr>
        <w:pStyle w:val="Heading3"/>
        <w:rPr>
          <w:rFonts w:cs="Arial"/>
        </w:rPr>
      </w:pPr>
      <w:bookmarkStart w:id="801" w:name="_Toc437963043"/>
      <w:bookmarkStart w:id="802" w:name="_Toc438483469"/>
      <w:bookmarkStart w:id="803" w:name="_Toc455998470"/>
      <w:bookmarkStart w:id="804" w:name="_Toc464218195"/>
      <w:bookmarkStart w:id="805" w:name="_Toc486848082"/>
      <w:bookmarkStart w:id="806" w:name="_Toc487017763"/>
      <w:bookmarkStart w:id="807" w:name="_Toc486843444"/>
      <w:bookmarkStart w:id="808" w:name="_Toc502934712"/>
      <w:bookmarkStart w:id="809" w:name="_Toc522525390"/>
      <w:bookmarkStart w:id="810" w:name="_Toc535325607"/>
      <w:bookmarkStart w:id="811" w:name="_Toc30424807"/>
      <w:r>
        <w:rPr>
          <w:rFonts w:cs="Arial" w:hint="eastAsia"/>
          <w:lang w:eastAsia="zh-CN"/>
        </w:rPr>
        <w:t>Jira</w:t>
      </w:r>
      <w:r w:rsidRPr="00FA2D70">
        <w:rPr>
          <w:rFonts w:cs="Arial"/>
        </w:rPr>
        <w:t xml:space="preserve"> US</w:t>
      </w:r>
      <w:bookmarkEnd w:id="801"/>
      <w:bookmarkEnd w:id="802"/>
      <w:bookmarkEnd w:id="803"/>
      <w:bookmarkEnd w:id="804"/>
      <w:bookmarkEnd w:id="805"/>
      <w:bookmarkEnd w:id="806"/>
      <w:bookmarkEnd w:id="807"/>
      <w:bookmarkEnd w:id="808"/>
      <w:bookmarkEnd w:id="809"/>
      <w:bookmarkEnd w:id="810"/>
      <w:bookmarkEnd w:id="811"/>
    </w:p>
    <w:p w:rsidR="00E60D49" w:rsidRDefault="00E60D49" w:rsidP="00E60D49">
      <w:pPr>
        <w:pStyle w:val="BodyText"/>
        <w:rPr>
          <w:rFonts w:ascii="Arial" w:hAnsi="Arial" w:cs="Arial"/>
          <w:lang w:eastAsia="zh-CN"/>
        </w:rPr>
      </w:pPr>
      <w:bookmarkStart w:id="812" w:name="_Toc437963044"/>
      <w:bookmarkStart w:id="813" w:name="_Toc438483470"/>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814" w:name="_Toc455998471"/>
      <w:bookmarkStart w:id="815" w:name="_Toc464218196"/>
      <w:bookmarkStart w:id="816" w:name="_Toc486848083"/>
      <w:bookmarkStart w:id="817" w:name="_Toc487017764"/>
      <w:bookmarkStart w:id="818" w:name="_Toc486843445"/>
      <w:bookmarkStart w:id="819" w:name="_Toc502934713"/>
      <w:bookmarkStart w:id="820" w:name="_Toc522525391"/>
      <w:bookmarkStart w:id="821" w:name="_Toc535325608"/>
      <w:bookmarkStart w:id="822" w:name="_Toc30424808"/>
      <w:r w:rsidRPr="00FA2D70">
        <w:rPr>
          <w:rFonts w:cs="Arial"/>
        </w:rPr>
        <w:t xml:space="preserve">Test </w:t>
      </w:r>
      <w:r w:rsidRPr="00CB4742">
        <w:rPr>
          <w:rFonts w:cs="Arial"/>
        </w:rPr>
        <w:t>Cases or Test Suite</w:t>
      </w:r>
      <w:bookmarkEnd w:id="812"/>
      <w:bookmarkEnd w:id="813"/>
      <w:bookmarkEnd w:id="814"/>
      <w:bookmarkEnd w:id="815"/>
      <w:bookmarkEnd w:id="816"/>
      <w:bookmarkEnd w:id="817"/>
      <w:bookmarkEnd w:id="818"/>
      <w:bookmarkEnd w:id="819"/>
      <w:bookmarkEnd w:id="820"/>
      <w:bookmarkEnd w:id="821"/>
      <w:bookmarkEnd w:id="822"/>
    </w:p>
    <w:p w:rsidR="00513BB9" w:rsidRDefault="00513BB9" w:rsidP="00513BB9">
      <w:pPr>
        <w:pStyle w:val="BodyText"/>
        <w:spacing w:line="276" w:lineRule="auto"/>
        <w:rPr>
          <w:rFonts w:ascii="Arial" w:hAnsi="Arial" w:cs="Arial"/>
        </w:rPr>
      </w:pPr>
      <w:bookmarkStart w:id="823" w:name="_Toc430766819"/>
      <w:bookmarkStart w:id="824" w:name="_Toc437963045"/>
      <w:bookmarkStart w:id="825" w:name="_Toc438483471"/>
      <w:bookmarkStart w:id="826" w:name="_Toc455998472"/>
      <w:bookmarkStart w:id="827" w:name="_Toc464218197"/>
      <w:bookmarkStart w:id="828" w:name="_Toc486848084"/>
      <w:bookmarkStart w:id="829" w:name="_Toc487017765"/>
      <w:bookmarkStart w:id="830" w:name="_Toc486843446"/>
      <w:bookmarkStart w:id="831" w:name="_Toc502934714"/>
      <w:bookmarkStart w:id="832" w:name="_Toc522525392"/>
      <w:bookmarkStart w:id="833" w:name="_Toc535325609"/>
      <w:bookmarkStart w:id="834" w:name="_Toc30424809"/>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rPr>
          <w:rFonts w:hint="eastAsia"/>
          <w:lang w:eastAsia="zh-CN"/>
        </w:rPr>
        <w:t>Connectivity</w:t>
      </w:r>
      <w:bookmarkEnd w:id="823"/>
      <w:bookmarkEnd w:id="824"/>
      <w:bookmarkEnd w:id="825"/>
      <w:bookmarkEnd w:id="826"/>
      <w:bookmarkEnd w:id="827"/>
      <w:bookmarkEnd w:id="828"/>
      <w:bookmarkEnd w:id="829"/>
      <w:bookmarkEnd w:id="830"/>
      <w:bookmarkEnd w:id="831"/>
      <w:bookmarkEnd w:id="832"/>
      <w:bookmarkEnd w:id="833"/>
      <w:bookmarkEnd w:id="834"/>
    </w:p>
    <w:p w:rsidR="00E60D49" w:rsidRDefault="00E60D49" w:rsidP="00E60D49">
      <w:pPr>
        <w:pStyle w:val="Heading3"/>
        <w:rPr>
          <w:rFonts w:cs="Arial"/>
        </w:rPr>
      </w:pPr>
      <w:bookmarkStart w:id="835" w:name="_Toc437963046"/>
      <w:bookmarkStart w:id="836" w:name="_Toc438483472"/>
      <w:bookmarkStart w:id="837" w:name="_Toc455998473"/>
      <w:bookmarkStart w:id="838" w:name="_Toc464218198"/>
      <w:bookmarkStart w:id="839" w:name="_Toc486848085"/>
      <w:bookmarkStart w:id="840" w:name="_Toc487017766"/>
      <w:bookmarkStart w:id="841" w:name="_Toc486843447"/>
      <w:bookmarkStart w:id="842" w:name="_Toc502934715"/>
      <w:bookmarkStart w:id="843" w:name="_Toc522525393"/>
      <w:bookmarkStart w:id="844" w:name="_Toc535325610"/>
      <w:bookmarkStart w:id="845" w:name="_Toc30424810"/>
      <w:r w:rsidRPr="007F21A7">
        <w:rPr>
          <w:rFonts w:cs="Arial"/>
        </w:rPr>
        <w:t>Configurations or SUT</w:t>
      </w:r>
      <w:bookmarkEnd w:id="835"/>
      <w:bookmarkEnd w:id="836"/>
      <w:bookmarkEnd w:id="837"/>
      <w:bookmarkEnd w:id="838"/>
      <w:bookmarkEnd w:id="839"/>
      <w:bookmarkEnd w:id="840"/>
      <w:bookmarkEnd w:id="841"/>
      <w:bookmarkEnd w:id="842"/>
      <w:bookmarkEnd w:id="843"/>
      <w:bookmarkEnd w:id="844"/>
      <w:bookmarkEnd w:id="845"/>
    </w:p>
    <w:p w:rsidR="00EB68B3" w:rsidRPr="00EB68B3" w:rsidRDefault="00EB68B3" w:rsidP="00EB68B3">
      <w:pPr>
        <w:pStyle w:val="BodyText"/>
      </w:pPr>
      <w:r>
        <w:t>List test matrix</w:t>
      </w:r>
    </w:p>
    <w:p w:rsidR="00E60D49" w:rsidRDefault="00E60D49" w:rsidP="00E60D49">
      <w:pPr>
        <w:pStyle w:val="Heading3"/>
        <w:rPr>
          <w:rFonts w:cs="Arial"/>
        </w:rPr>
      </w:pPr>
      <w:bookmarkStart w:id="846" w:name="_Toc437963047"/>
      <w:bookmarkStart w:id="847" w:name="_Toc438483473"/>
      <w:bookmarkStart w:id="848" w:name="_Toc455998475"/>
      <w:bookmarkStart w:id="849" w:name="_Toc464218199"/>
      <w:bookmarkStart w:id="850" w:name="_Toc486848086"/>
      <w:bookmarkStart w:id="851" w:name="_Toc487017767"/>
      <w:bookmarkStart w:id="852" w:name="_Toc486843448"/>
      <w:bookmarkStart w:id="853" w:name="_Toc502934716"/>
      <w:bookmarkStart w:id="854" w:name="_Toc522525394"/>
      <w:bookmarkStart w:id="855" w:name="_Toc535325611"/>
      <w:bookmarkStart w:id="856" w:name="_Toc30424811"/>
      <w:r>
        <w:rPr>
          <w:rFonts w:cs="Arial" w:hint="eastAsia"/>
          <w:lang w:eastAsia="zh-CN"/>
        </w:rPr>
        <w:t>Jira</w:t>
      </w:r>
      <w:r w:rsidRPr="00FA2D70">
        <w:rPr>
          <w:rFonts w:cs="Arial"/>
        </w:rPr>
        <w:t xml:space="preserve"> US</w:t>
      </w:r>
      <w:bookmarkEnd w:id="846"/>
      <w:bookmarkEnd w:id="847"/>
      <w:bookmarkEnd w:id="848"/>
      <w:bookmarkEnd w:id="849"/>
      <w:bookmarkEnd w:id="850"/>
      <w:bookmarkEnd w:id="851"/>
      <w:bookmarkEnd w:id="852"/>
      <w:bookmarkEnd w:id="853"/>
      <w:bookmarkEnd w:id="854"/>
      <w:bookmarkEnd w:id="855"/>
      <w:bookmarkEnd w:id="856"/>
    </w:p>
    <w:p w:rsidR="00EB68B3" w:rsidRDefault="00EB68B3" w:rsidP="00EB68B3">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857" w:name="_Toc437963048"/>
      <w:bookmarkStart w:id="858" w:name="_Toc438483474"/>
      <w:bookmarkStart w:id="859" w:name="_Toc455998476"/>
      <w:bookmarkStart w:id="860" w:name="_Toc464218200"/>
      <w:bookmarkStart w:id="861" w:name="_Toc486848087"/>
      <w:bookmarkStart w:id="862" w:name="_Toc487017768"/>
      <w:bookmarkStart w:id="863" w:name="_Toc486843449"/>
      <w:bookmarkStart w:id="864" w:name="_Toc502934717"/>
      <w:bookmarkStart w:id="865" w:name="_Toc522525395"/>
      <w:bookmarkStart w:id="866" w:name="_Toc535325612"/>
      <w:bookmarkStart w:id="867" w:name="_Toc30424812"/>
      <w:r w:rsidRPr="00FA2D70">
        <w:rPr>
          <w:rFonts w:cs="Arial"/>
        </w:rPr>
        <w:t xml:space="preserve">Test </w:t>
      </w:r>
      <w:r w:rsidRPr="00CB4742">
        <w:rPr>
          <w:rFonts w:cs="Arial"/>
        </w:rPr>
        <w:t>Cases or Test Suite</w:t>
      </w:r>
      <w:bookmarkEnd w:id="857"/>
      <w:bookmarkEnd w:id="858"/>
      <w:bookmarkEnd w:id="859"/>
      <w:bookmarkEnd w:id="860"/>
      <w:bookmarkEnd w:id="861"/>
      <w:bookmarkEnd w:id="862"/>
      <w:bookmarkEnd w:id="863"/>
      <w:bookmarkEnd w:id="864"/>
      <w:bookmarkEnd w:id="865"/>
      <w:bookmarkEnd w:id="866"/>
      <w:bookmarkEnd w:id="867"/>
    </w:p>
    <w:p w:rsidR="00513BB9" w:rsidRDefault="00513BB9" w:rsidP="00513BB9">
      <w:pPr>
        <w:pStyle w:val="BodyText"/>
        <w:spacing w:line="276" w:lineRule="auto"/>
        <w:rPr>
          <w:rFonts w:ascii="Arial" w:hAnsi="Arial" w:cs="Arial"/>
        </w:rPr>
      </w:pPr>
      <w:bookmarkStart w:id="868" w:name="_Toc437963049"/>
      <w:bookmarkStart w:id="869" w:name="_Toc438483475"/>
      <w:bookmarkStart w:id="870" w:name="_Toc455998477"/>
      <w:bookmarkStart w:id="871" w:name="_Toc464218201"/>
      <w:bookmarkStart w:id="872" w:name="_Toc486848088"/>
      <w:bookmarkStart w:id="873" w:name="_Toc487017769"/>
      <w:bookmarkStart w:id="874" w:name="_Toc486843450"/>
      <w:bookmarkStart w:id="875" w:name="_Toc502934718"/>
      <w:bookmarkStart w:id="876" w:name="_Toc522525396"/>
      <w:bookmarkStart w:id="877" w:name="_Toc535325613"/>
      <w:bookmarkStart w:id="878" w:name="_Toc30424813"/>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B68B3">
      <w:pPr>
        <w:pStyle w:val="Heading2"/>
        <w:tabs>
          <w:tab w:val="left" w:pos="576"/>
        </w:tabs>
        <w:spacing w:line="276" w:lineRule="auto"/>
      </w:pPr>
      <w:r>
        <w:t>PPC BSP</w:t>
      </w:r>
      <w:bookmarkEnd w:id="868"/>
      <w:bookmarkEnd w:id="869"/>
      <w:bookmarkEnd w:id="870"/>
      <w:bookmarkEnd w:id="871"/>
      <w:bookmarkEnd w:id="872"/>
      <w:bookmarkEnd w:id="873"/>
      <w:bookmarkEnd w:id="874"/>
      <w:bookmarkEnd w:id="875"/>
      <w:bookmarkEnd w:id="876"/>
      <w:bookmarkEnd w:id="877"/>
      <w:bookmarkEnd w:id="878"/>
      <w:r>
        <w:t xml:space="preserve">  </w:t>
      </w:r>
    </w:p>
    <w:p w:rsidR="00E60D49" w:rsidRDefault="00E60D49" w:rsidP="00E60D49">
      <w:pPr>
        <w:pStyle w:val="Heading3"/>
        <w:rPr>
          <w:rFonts w:cs="Arial"/>
        </w:rPr>
      </w:pPr>
      <w:bookmarkStart w:id="879" w:name="_Toc437963050"/>
      <w:bookmarkStart w:id="880" w:name="_Toc438483476"/>
      <w:bookmarkStart w:id="881" w:name="_Toc455998478"/>
      <w:bookmarkStart w:id="882" w:name="_Toc464218202"/>
      <w:bookmarkStart w:id="883" w:name="_Toc486848089"/>
      <w:bookmarkStart w:id="884" w:name="_Toc487017770"/>
      <w:bookmarkStart w:id="885" w:name="_Toc486843451"/>
      <w:bookmarkStart w:id="886" w:name="_Toc502934719"/>
      <w:bookmarkStart w:id="887" w:name="_Toc522525397"/>
      <w:bookmarkStart w:id="888" w:name="_Toc535325614"/>
      <w:bookmarkStart w:id="889" w:name="_Toc30424814"/>
      <w:r w:rsidRPr="007F21A7">
        <w:rPr>
          <w:rFonts w:cs="Arial"/>
        </w:rPr>
        <w:t>Configurations or SUT</w:t>
      </w:r>
      <w:bookmarkEnd w:id="879"/>
      <w:bookmarkEnd w:id="880"/>
      <w:bookmarkEnd w:id="881"/>
      <w:bookmarkEnd w:id="882"/>
      <w:bookmarkEnd w:id="883"/>
      <w:bookmarkEnd w:id="884"/>
      <w:bookmarkEnd w:id="885"/>
      <w:bookmarkEnd w:id="886"/>
      <w:bookmarkEnd w:id="887"/>
      <w:bookmarkEnd w:id="888"/>
      <w:bookmarkEnd w:id="889"/>
    </w:p>
    <w:p w:rsidR="00EB68B3" w:rsidRPr="00EB68B3" w:rsidRDefault="00EB68B3" w:rsidP="00EB68B3">
      <w:pPr>
        <w:pStyle w:val="BodyText"/>
      </w:pPr>
      <w:r>
        <w:t>List test matrix</w:t>
      </w:r>
    </w:p>
    <w:p w:rsidR="00E60D49" w:rsidRPr="00FA2D70" w:rsidRDefault="00E60D49" w:rsidP="00E60D49">
      <w:pPr>
        <w:pStyle w:val="Heading3"/>
        <w:rPr>
          <w:rFonts w:cs="Arial"/>
        </w:rPr>
      </w:pPr>
      <w:bookmarkStart w:id="890" w:name="_Toc437963051"/>
      <w:bookmarkStart w:id="891" w:name="_Toc438483477"/>
      <w:bookmarkStart w:id="892" w:name="_Toc455998479"/>
      <w:bookmarkStart w:id="893" w:name="_Toc464218203"/>
      <w:bookmarkStart w:id="894" w:name="_Toc486848090"/>
      <w:bookmarkStart w:id="895" w:name="_Toc487017771"/>
      <w:bookmarkStart w:id="896" w:name="_Toc486843452"/>
      <w:bookmarkStart w:id="897" w:name="_Toc502934720"/>
      <w:bookmarkStart w:id="898" w:name="_Toc522525398"/>
      <w:bookmarkStart w:id="899" w:name="_Toc535325615"/>
      <w:bookmarkStart w:id="900" w:name="_Toc30424815"/>
      <w:r>
        <w:rPr>
          <w:rFonts w:cs="Arial" w:hint="eastAsia"/>
          <w:lang w:eastAsia="zh-CN"/>
        </w:rPr>
        <w:t>Jira</w:t>
      </w:r>
      <w:r w:rsidRPr="00FA2D70">
        <w:rPr>
          <w:rFonts w:cs="Arial"/>
        </w:rPr>
        <w:t xml:space="preserve"> US</w:t>
      </w:r>
      <w:bookmarkEnd w:id="890"/>
      <w:bookmarkEnd w:id="891"/>
      <w:bookmarkEnd w:id="892"/>
      <w:bookmarkEnd w:id="893"/>
      <w:bookmarkEnd w:id="894"/>
      <w:bookmarkEnd w:id="895"/>
      <w:bookmarkEnd w:id="896"/>
      <w:bookmarkEnd w:id="897"/>
      <w:bookmarkEnd w:id="898"/>
      <w:bookmarkEnd w:id="899"/>
      <w:bookmarkEnd w:id="900"/>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901" w:name="_Toc437963052"/>
      <w:bookmarkStart w:id="902" w:name="_Toc438483478"/>
      <w:bookmarkStart w:id="903" w:name="_Toc455998480"/>
      <w:bookmarkStart w:id="904" w:name="_Toc464218204"/>
      <w:bookmarkStart w:id="905" w:name="_Toc486848091"/>
      <w:bookmarkStart w:id="906" w:name="_Toc487017772"/>
      <w:bookmarkStart w:id="907" w:name="_Toc486843453"/>
      <w:bookmarkStart w:id="908" w:name="_Toc502934721"/>
      <w:bookmarkStart w:id="909" w:name="_Toc522525399"/>
      <w:bookmarkStart w:id="910" w:name="_Toc535325616"/>
      <w:bookmarkStart w:id="911" w:name="_Toc30424816"/>
      <w:r w:rsidRPr="00FA2D70">
        <w:rPr>
          <w:rFonts w:cs="Arial"/>
        </w:rPr>
        <w:t xml:space="preserve">Test </w:t>
      </w:r>
      <w:r w:rsidRPr="00CB4742">
        <w:rPr>
          <w:rFonts w:cs="Arial"/>
        </w:rPr>
        <w:t>Cases or Test Suite</w:t>
      </w:r>
      <w:bookmarkEnd w:id="901"/>
      <w:bookmarkEnd w:id="902"/>
      <w:bookmarkEnd w:id="903"/>
      <w:bookmarkEnd w:id="904"/>
      <w:bookmarkEnd w:id="905"/>
      <w:bookmarkEnd w:id="906"/>
      <w:bookmarkEnd w:id="907"/>
      <w:bookmarkEnd w:id="908"/>
      <w:bookmarkEnd w:id="909"/>
      <w:bookmarkEnd w:id="910"/>
      <w:bookmarkEnd w:id="911"/>
    </w:p>
    <w:p w:rsidR="00513BB9" w:rsidRDefault="00513BB9" w:rsidP="00513BB9">
      <w:pPr>
        <w:pStyle w:val="BodyText"/>
        <w:spacing w:line="276" w:lineRule="auto"/>
        <w:rPr>
          <w:rFonts w:ascii="Arial" w:hAnsi="Arial" w:cs="Arial"/>
        </w:rPr>
      </w:pPr>
      <w:bookmarkStart w:id="912" w:name="_Toc437963053"/>
      <w:bookmarkStart w:id="913" w:name="_Toc438483479"/>
      <w:bookmarkStart w:id="914" w:name="_Toc455998481"/>
      <w:bookmarkStart w:id="915" w:name="_Toc464218205"/>
      <w:bookmarkStart w:id="916" w:name="_Toc486848092"/>
      <w:bookmarkStart w:id="917" w:name="_Toc487017773"/>
      <w:bookmarkStart w:id="918" w:name="_Toc486843454"/>
      <w:bookmarkStart w:id="919" w:name="_Toc502934722"/>
      <w:bookmarkStart w:id="920" w:name="_Toc522525400"/>
      <w:bookmarkStart w:id="921" w:name="_Toc535325617"/>
      <w:bookmarkStart w:id="922" w:name="_Toc30424817"/>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ARM BSP</w:t>
      </w:r>
      <w:bookmarkEnd w:id="912"/>
      <w:bookmarkEnd w:id="913"/>
      <w:bookmarkEnd w:id="914"/>
      <w:bookmarkEnd w:id="915"/>
      <w:bookmarkEnd w:id="916"/>
      <w:bookmarkEnd w:id="917"/>
      <w:bookmarkEnd w:id="918"/>
      <w:bookmarkEnd w:id="919"/>
      <w:bookmarkEnd w:id="920"/>
      <w:bookmarkEnd w:id="921"/>
      <w:bookmarkEnd w:id="922"/>
      <w:r>
        <w:t xml:space="preserve">  </w:t>
      </w:r>
    </w:p>
    <w:p w:rsidR="00E60D49" w:rsidRPr="007F21A7" w:rsidRDefault="00E60D49" w:rsidP="00E60D49">
      <w:pPr>
        <w:pStyle w:val="Heading3"/>
        <w:rPr>
          <w:rFonts w:cs="Arial"/>
        </w:rPr>
      </w:pPr>
      <w:bookmarkStart w:id="923" w:name="_Toc437963054"/>
      <w:bookmarkStart w:id="924" w:name="_Toc438483480"/>
      <w:bookmarkStart w:id="925" w:name="_Toc455998482"/>
      <w:bookmarkStart w:id="926" w:name="_Toc464218206"/>
      <w:bookmarkStart w:id="927" w:name="_Toc486848093"/>
      <w:bookmarkStart w:id="928" w:name="_Toc487017774"/>
      <w:bookmarkStart w:id="929" w:name="_Toc486843455"/>
      <w:bookmarkStart w:id="930" w:name="_Toc502934723"/>
      <w:bookmarkStart w:id="931" w:name="_Toc522525401"/>
      <w:bookmarkStart w:id="932" w:name="_Toc535325618"/>
      <w:bookmarkStart w:id="933" w:name="_Toc30424818"/>
      <w:r w:rsidRPr="007F21A7">
        <w:rPr>
          <w:rFonts w:cs="Arial"/>
        </w:rPr>
        <w:t>Configurations or SUT</w:t>
      </w:r>
      <w:bookmarkEnd w:id="923"/>
      <w:bookmarkEnd w:id="924"/>
      <w:bookmarkEnd w:id="925"/>
      <w:bookmarkEnd w:id="926"/>
      <w:bookmarkEnd w:id="927"/>
      <w:bookmarkEnd w:id="928"/>
      <w:bookmarkEnd w:id="929"/>
      <w:bookmarkEnd w:id="930"/>
      <w:bookmarkEnd w:id="931"/>
      <w:bookmarkEnd w:id="932"/>
      <w:bookmarkEnd w:id="933"/>
    </w:p>
    <w:p w:rsidR="00EB68B3" w:rsidRPr="00EB68B3" w:rsidRDefault="00EB68B3" w:rsidP="00EB68B3">
      <w:pPr>
        <w:pStyle w:val="BodyText"/>
      </w:pPr>
      <w:r>
        <w:t>List test matrix</w:t>
      </w:r>
    </w:p>
    <w:p w:rsidR="00E60D49" w:rsidRPr="00FA2D70" w:rsidRDefault="00E60D49" w:rsidP="00E60D49">
      <w:pPr>
        <w:pStyle w:val="BodyText"/>
        <w:rPr>
          <w:rFonts w:cs="Arial"/>
        </w:rPr>
      </w:pPr>
    </w:p>
    <w:p w:rsidR="00E60D49" w:rsidRPr="00FA2D70" w:rsidRDefault="00E60D49" w:rsidP="00E60D49">
      <w:pPr>
        <w:pStyle w:val="BodyText"/>
        <w:rPr>
          <w:rFonts w:cs="Arial"/>
        </w:rPr>
      </w:pPr>
    </w:p>
    <w:p w:rsidR="00E60D49" w:rsidRPr="00FA2D70" w:rsidRDefault="00E60D49" w:rsidP="00E60D49">
      <w:pPr>
        <w:pStyle w:val="Heading3"/>
        <w:rPr>
          <w:rFonts w:cs="Arial"/>
        </w:rPr>
      </w:pPr>
      <w:bookmarkStart w:id="934" w:name="_Toc437963055"/>
      <w:bookmarkStart w:id="935" w:name="_Toc438483481"/>
      <w:bookmarkStart w:id="936" w:name="_Toc455998483"/>
      <w:bookmarkStart w:id="937" w:name="_Toc464218207"/>
      <w:bookmarkStart w:id="938" w:name="_Toc486848094"/>
      <w:bookmarkStart w:id="939" w:name="_Toc487017775"/>
      <w:bookmarkStart w:id="940" w:name="_Toc486843456"/>
      <w:bookmarkStart w:id="941" w:name="_Toc502934724"/>
      <w:bookmarkStart w:id="942" w:name="_Toc522525402"/>
      <w:bookmarkStart w:id="943" w:name="_Toc535325619"/>
      <w:bookmarkStart w:id="944" w:name="_Toc30424819"/>
      <w:r>
        <w:rPr>
          <w:rFonts w:cs="Arial" w:hint="eastAsia"/>
          <w:lang w:eastAsia="zh-CN"/>
        </w:rPr>
        <w:t>Jira</w:t>
      </w:r>
      <w:r w:rsidRPr="00FA2D70">
        <w:rPr>
          <w:rFonts w:cs="Arial"/>
        </w:rPr>
        <w:t xml:space="preserve"> US</w:t>
      </w:r>
      <w:bookmarkEnd w:id="934"/>
      <w:bookmarkEnd w:id="935"/>
      <w:bookmarkEnd w:id="936"/>
      <w:bookmarkEnd w:id="937"/>
      <w:bookmarkEnd w:id="938"/>
      <w:bookmarkEnd w:id="939"/>
      <w:bookmarkEnd w:id="940"/>
      <w:bookmarkEnd w:id="941"/>
      <w:bookmarkEnd w:id="942"/>
      <w:bookmarkEnd w:id="943"/>
      <w:bookmarkEnd w:id="944"/>
    </w:p>
    <w:p w:rsidR="00E60D49" w:rsidRDefault="00E60D49" w:rsidP="00E60D49">
      <w:pPr>
        <w:pStyle w:val="BodyText"/>
        <w:rPr>
          <w:rFonts w:ascii="Arial" w:hAnsi="Arial" w:cs="Arial"/>
          <w:lang w:eastAsia="zh-CN"/>
        </w:rPr>
      </w:pPr>
      <w:bookmarkStart w:id="945" w:name="_Toc437963056"/>
      <w:bookmarkStart w:id="946" w:name="_Toc438483482"/>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947" w:name="_Toc455998484"/>
      <w:bookmarkStart w:id="948" w:name="_Toc464218208"/>
      <w:bookmarkStart w:id="949" w:name="_Toc486848095"/>
      <w:bookmarkStart w:id="950" w:name="_Toc487017776"/>
      <w:bookmarkStart w:id="951" w:name="_Toc486843457"/>
      <w:bookmarkStart w:id="952" w:name="_Toc502934725"/>
      <w:bookmarkStart w:id="953" w:name="_Toc522525403"/>
      <w:bookmarkStart w:id="954" w:name="_Toc535325620"/>
      <w:bookmarkStart w:id="955" w:name="_Toc30424820"/>
      <w:r w:rsidRPr="00FA2D70">
        <w:rPr>
          <w:rFonts w:cs="Arial"/>
        </w:rPr>
        <w:t xml:space="preserve">Test </w:t>
      </w:r>
      <w:r w:rsidRPr="00CB4742">
        <w:rPr>
          <w:rFonts w:cs="Arial"/>
        </w:rPr>
        <w:t>Cases or Test Suite</w:t>
      </w:r>
      <w:bookmarkEnd w:id="945"/>
      <w:bookmarkEnd w:id="946"/>
      <w:bookmarkEnd w:id="947"/>
      <w:bookmarkEnd w:id="948"/>
      <w:bookmarkEnd w:id="949"/>
      <w:bookmarkEnd w:id="950"/>
      <w:bookmarkEnd w:id="951"/>
      <w:bookmarkEnd w:id="952"/>
      <w:bookmarkEnd w:id="953"/>
      <w:bookmarkEnd w:id="954"/>
      <w:bookmarkEnd w:id="955"/>
    </w:p>
    <w:p w:rsidR="00513BB9" w:rsidRDefault="00513BB9" w:rsidP="00513BB9">
      <w:pPr>
        <w:pStyle w:val="BodyText"/>
        <w:spacing w:line="276" w:lineRule="auto"/>
        <w:rPr>
          <w:rFonts w:ascii="Arial" w:hAnsi="Arial" w:cs="Arial"/>
        </w:rPr>
      </w:pPr>
      <w:bookmarkStart w:id="956" w:name="_Toc437963057"/>
      <w:bookmarkStart w:id="957" w:name="_Toc438483483"/>
      <w:bookmarkStart w:id="958" w:name="_Toc455998485"/>
      <w:bookmarkStart w:id="959" w:name="_Toc464218209"/>
      <w:bookmarkStart w:id="960" w:name="_Toc486848096"/>
      <w:bookmarkStart w:id="961" w:name="_Toc487017777"/>
      <w:bookmarkStart w:id="962" w:name="_Toc486843458"/>
      <w:bookmarkStart w:id="963" w:name="_Toc502934726"/>
      <w:bookmarkStart w:id="964" w:name="_Toc522525404"/>
      <w:bookmarkStart w:id="965" w:name="_Toc535325621"/>
      <w:bookmarkStart w:id="966" w:name="_Toc30424821"/>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IA BSP</w:t>
      </w:r>
      <w:bookmarkEnd w:id="956"/>
      <w:bookmarkEnd w:id="957"/>
      <w:bookmarkEnd w:id="958"/>
      <w:bookmarkEnd w:id="959"/>
      <w:bookmarkEnd w:id="960"/>
      <w:bookmarkEnd w:id="961"/>
      <w:bookmarkEnd w:id="962"/>
      <w:bookmarkEnd w:id="963"/>
      <w:bookmarkEnd w:id="964"/>
      <w:bookmarkEnd w:id="965"/>
      <w:bookmarkEnd w:id="966"/>
      <w:r>
        <w:t xml:space="preserve">  </w:t>
      </w:r>
    </w:p>
    <w:p w:rsidR="00E60D49" w:rsidRPr="007F21A7" w:rsidRDefault="00E60D49" w:rsidP="00E60D49">
      <w:pPr>
        <w:pStyle w:val="Heading3"/>
        <w:rPr>
          <w:rFonts w:cs="Arial"/>
        </w:rPr>
      </w:pPr>
      <w:bookmarkStart w:id="967" w:name="_Toc437963058"/>
      <w:bookmarkStart w:id="968" w:name="_Toc438483484"/>
      <w:bookmarkStart w:id="969" w:name="_Toc455998486"/>
      <w:bookmarkStart w:id="970" w:name="_Toc464218210"/>
      <w:bookmarkStart w:id="971" w:name="_Toc486848097"/>
      <w:bookmarkStart w:id="972" w:name="_Toc487017778"/>
      <w:bookmarkStart w:id="973" w:name="_Toc486843459"/>
      <w:bookmarkStart w:id="974" w:name="_Toc502934727"/>
      <w:bookmarkStart w:id="975" w:name="_Toc522525405"/>
      <w:bookmarkStart w:id="976" w:name="_Toc535325622"/>
      <w:bookmarkStart w:id="977" w:name="_Toc30424822"/>
      <w:r w:rsidRPr="007F21A7">
        <w:rPr>
          <w:rFonts w:cs="Arial"/>
        </w:rPr>
        <w:t>Configurations or SUT</w:t>
      </w:r>
      <w:bookmarkEnd w:id="967"/>
      <w:bookmarkEnd w:id="968"/>
      <w:bookmarkEnd w:id="969"/>
      <w:bookmarkEnd w:id="970"/>
      <w:bookmarkEnd w:id="971"/>
      <w:bookmarkEnd w:id="972"/>
      <w:bookmarkEnd w:id="973"/>
      <w:bookmarkEnd w:id="974"/>
      <w:bookmarkEnd w:id="975"/>
      <w:bookmarkEnd w:id="976"/>
      <w:bookmarkEnd w:id="977"/>
    </w:p>
    <w:p w:rsidR="00513BB9" w:rsidRPr="00EB68B3" w:rsidRDefault="00513BB9" w:rsidP="00513BB9">
      <w:pPr>
        <w:pStyle w:val="BodyText"/>
      </w:pPr>
      <w:bookmarkStart w:id="978" w:name="_Toc437963059"/>
      <w:bookmarkStart w:id="979" w:name="_Toc438483485"/>
      <w:bookmarkStart w:id="980" w:name="_Toc455998487"/>
      <w:bookmarkStart w:id="981" w:name="_Toc464218211"/>
      <w:bookmarkStart w:id="982" w:name="_Toc486848098"/>
      <w:bookmarkStart w:id="983" w:name="_Toc487017779"/>
      <w:bookmarkStart w:id="984" w:name="_Toc486843460"/>
      <w:bookmarkStart w:id="985" w:name="_Toc502934728"/>
      <w:bookmarkStart w:id="986" w:name="_Toc522525406"/>
      <w:bookmarkStart w:id="987" w:name="_Toc535325623"/>
      <w:bookmarkStart w:id="988" w:name="_Toc30424823"/>
      <w:r>
        <w:t>List test matrix</w:t>
      </w:r>
    </w:p>
    <w:p w:rsidR="00E60D49" w:rsidRPr="00FA2D70" w:rsidRDefault="00E60D49" w:rsidP="00E60D49">
      <w:pPr>
        <w:pStyle w:val="Heading3"/>
        <w:rPr>
          <w:rFonts w:cs="Arial"/>
        </w:rPr>
      </w:pPr>
      <w:r>
        <w:rPr>
          <w:rFonts w:cs="Arial" w:hint="eastAsia"/>
          <w:lang w:eastAsia="zh-CN"/>
        </w:rPr>
        <w:t>Jira</w:t>
      </w:r>
      <w:r w:rsidRPr="00FA2D70">
        <w:rPr>
          <w:rFonts w:cs="Arial"/>
        </w:rPr>
        <w:t xml:space="preserve"> US</w:t>
      </w:r>
      <w:bookmarkEnd w:id="978"/>
      <w:bookmarkEnd w:id="979"/>
      <w:bookmarkEnd w:id="980"/>
      <w:bookmarkEnd w:id="981"/>
      <w:bookmarkEnd w:id="982"/>
      <w:bookmarkEnd w:id="983"/>
      <w:bookmarkEnd w:id="984"/>
      <w:bookmarkEnd w:id="985"/>
      <w:bookmarkEnd w:id="986"/>
      <w:bookmarkEnd w:id="987"/>
      <w:bookmarkEnd w:id="988"/>
    </w:p>
    <w:p w:rsidR="00E60D49" w:rsidRDefault="00E60D49" w:rsidP="00E60D49">
      <w:pPr>
        <w:pStyle w:val="BodyText"/>
        <w:rPr>
          <w:rFonts w:ascii="Arial" w:hAnsi="Arial" w:cs="Arial"/>
          <w:lang w:eastAsia="zh-CN"/>
        </w:rPr>
      </w:pPr>
      <w:bookmarkStart w:id="989" w:name="_Toc437963060"/>
      <w:bookmarkStart w:id="990" w:name="_Toc438483486"/>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991" w:name="_Toc455998488"/>
      <w:bookmarkStart w:id="992" w:name="_Toc464218212"/>
      <w:bookmarkStart w:id="993" w:name="_Toc486848099"/>
      <w:bookmarkStart w:id="994" w:name="_Toc487017780"/>
      <w:bookmarkStart w:id="995" w:name="_Toc486843461"/>
      <w:bookmarkStart w:id="996" w:name="_Toc502934729"/>
      <w:bookmarkStart w:id="997" w:name="_Toc522525407"/>
      <w:bookmarkStart w:id="998" w:name="_Toc535325624"/>
      <w:bookmarkStart w:id="999" w:name="_Toc30424824"/>
      <w:r w:rsidRPr="00FA2D70">
        <w:rPr>
          <w:rFonts w:cs="Arial"/>
        </w:rPr>
        <w:t xml:space="preserve">Test </w:t>
      </w:r>
      <w:r w:rsidRPr="00CB4742">
        <w:rPr>
          <w:rFonts w:cs="Arial"/>
        </w:rPr>
        <w:t>Cases or Test Suite</w:t>
      </w:r>
      <w:bookmarkEnd w:id="989"/>
      <w:bookmarkEnd w:id="990"/>
      <w:bookmarkEnd w:id="991"/>
      <w:bookmarkEnd w:id="992"/>
      <w:bookmarkEnd w:id="993"/>
      <w:bookmarkEnd w:id="994"/>
      <w:bookmarkEnd w:id="995"/>
      <w:bookmarkEnd w:id="996"/>
      <w:bookmarkEnd w:id="997"/>
      <w:bookmarkEnd w:id="998"/>
      <w:bookmarkEnd w:id="999"/>
    </w:p>
    <w:p w:rsidR="00513BB9" w:rsidRDefault="00513BB9" w:rsidP="00513BB9">
      <w:pPr>
        <w:pStyle w:val="BodyText"/>
        <w:spacing w:line="276" w:lineRule="auto"/>
        <w:rPr>
          <w:rFonts w:ascii="Arial" w:hAnsi="Arial" w:cs="Arial"/>
        </w:rPr>
      </w:pPr>
      <w:bookmarkStart w:id="1000" w:name="_Toc438483487"/>
      <w:bookmarkStart w:id="1001" w:name="_Toc455998489"/>
      <w:bookmarkStart w:id="1002" w:name="_Toc464218213"/>
      <w:bookmarkStart w:id="1003" w:name="_Toc486848100"/>
      <w:bookmarkStart w:id="1004" w:name="_Toc487017781"/>
      <w:bookmarkStart w:id="1005" w:name="_Toc486843462"/>
      <w:bookmarkStart w:id="1006" w:name="_Toc502934730"/>
      <w:bookmarkStart w:id="1007" w:name="_Toc522525408"/>
      <w:bookmarkStart w:id="1008" w:name="_Toc535325625"/>
      <w:bookmarkStart w:id="1009" w:name="_Toc30424825"/>
      <w:bookmarkStart w:id="1010" w:name="_Toc437963062"/>
      <w:bookmarkStart w:id="1011" w:name="_Toc438483488"/>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r>
        <w:t>UI</w:t>
      </w:r>
      <w:bookmarkEnd w:id="1000"/>
      <w:bookmarkEnd w:id="1001"/>
      <w:bookmarkEnd w:id="1002"/>
      <w:bookmarkEnd w:id="1003"/>
      <w:bookmarkEnd w:id="1004"/>
      <w:bookmarkEnd w:id="1005"/>
      <w:bookmarkEnd w:id="1006"/>
      <w:bookmarkEnd w:id="1007"/>
      <w:bookmarkEnd w:id="1008"/>
      <w:bookmarkEnd w:id="1009"/>
      <w:r>
        <w:t xml:space="preserve">  </w:t>
      </w:r>
    </w:p>
    <w:p w:rsidR="00E60D49" w:rsidRDefault="00E60D49" w:rsidP="00E60D49">
      <w:pPr>
        <w:pStyle w:val="Heading3"/>
        <w:rPr>
          <w:rFonts w:cs="Arial"/>
        </w:rPr>
      </w:pPr>
      <w:bookmarkStart w:id="1012" w:name="_Toc455998490"/>
      <w:bookmarkStart w:id="1013" w:name="_Toc464218214"/>
      <w:bookmarkStart w:id="1014" w:name="_Toc486848101"/>
      <w:bookmarkStart w:id="1015" w:name="_Toc487017782"/>
      <w:bookmarkStart w:id="1016" w:name="_Toc486843463"/>
      <w:bookmarkStart w:id="1017" w:name="_Toc502934731"/>
      <w:bookmarkStart w:id="1018" w:name="_Toc522525409"/>
      <w:bookmarkStart w:id="1019" w:name="_Toc535325626"/>
      <w:bookmarkStart w:id="1020" w:name="_Toc30424826"/>
      <w:r w:rsidRPr="007F21A7">
        <w:rPr>
          <w:rFonts w:cs="Arial"/>
        </w:rPr>
        <w:t>Configurations or SUT</w:t>
      </w:r>
      <w:bookmarkEnd w:id="1010"/>
      <w:bookmarkEnd w:id="1011"/>
      <w:bookmarkEnd w:id="1012"/>
      <w:bookmarkEnd w:id="1013"/>
      <w:bookmarkEnd w:id="1014"/>
      <w:bookmarkEnd w:id="1015"/>
      <w:bookmarkEnd w:id="1016"/>
      <w:bookmarkEnd w:id="1017"/>
      <w:bookmarkEnd w:id="1018"/>
      <w:bookmarkEnd w:id="1019"/>
      <w:bookmarkEnd w:id="1020"/>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021" w:name="_Toc437963063"/>
      <w:bookmarkStart w:id="1022" w:name="_Toc438483489"/>
      <w:bookmarkStart w:id="1023" w:name="_Toc455998491"/>
      <w:bookmarkStart w:id="1024" w:name="_Toc464218215"/>
      <w:bookmarkStart w:id="1025" w:name="_Toc486848102"/>
      <w:bookmarkStart w:id="1026" w:name="_Toc487017783"/>
      <w:bookmarkStart w:id="1027" w:name="_Toc486843464"/>
      <w:bookmarkStart w:id="1028" w:name="_Toc502934732"/>
      <w:bookmarkStart w:id="1029" w:name="_Toc522525410"/>
      <w:bookmarkStart w:id="1030" w:name="_Toc535325627"/>
      <w:bookmarkStart w:id="1031" w:name="_Toc30424827"/>
      <w:r>
        <w:rPr>
          <w:rFonts w:cs="Arial" w:hint="eastAsia"/>
          <w:lang w:eastAsia="zh-CN"/>
        </w:rPr>
        <w:t>Jira</w:t>
      </w:r>
      <w:r w:rsidRPr="00FA2D70">
        <w:rPr>
          <w:rFonts w:cs="Arial"/>
        </w:rPr>
        <w:t xml:space="preserve"> US</w:t>
      </w:r>
      <w:bookmarkEnd w:id="1021"/>
      <w:bookmarkEnd w:id="1022"/>
      <w:bookmarkEnd w:id="1023"/>
      <w:bookmarkEnd w:id="1024"/>
      <w:bookmarkEnd w:id="1025"/>
      <w:bookmarkEnd w:id="1026"/>
      <w:bookmarkEnd w:id="1027"/>
      <w:bookmarkEnd w:id="1028"/>
      <w:bookmarkEnd w:id="1029"/>
      <w:bookmarkEnd w:id="1030"/>
      <w:bookmarkEnd w:id="1031"/>
    </w:p>
    <w:p w:rsidR="00E60D49" w:rsidRDefault="00E60D49" w:rsidP="00E60D49">
      <w:pPr>
        <w:pStyle w:val="BodyText"/>
        <w:rPr>
          <w:rFonts w:ascii="Arial" w:hAnsi="Arial" w:cs="Arial"/>
          <w:lang w:eastAsia="zh-CN"/>
        </w:rPr>
      </w:pPr>
      <w:bookmarkStart w:id="1032" w:name="_Toc437963064"/>
      <w:bookmarkStart w:id="1033" w:name="_Toc438483490"/>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1034" w:name="_Toc455998492"/>
      <w:bookmarkStart w:id="1035" w:name="_Toc464218216"/>
      <w:bookmarkStart w:id="1036" w:name="_Toc486848103"/>
      <w:bookmarkStart w:id="1037" w:name="_Toc487017784"/>
      <w:bookmarkStart w:id="1038" w:name="_Toc486843465"/>
      <w:bookmarkStart w:id="1039" w:name="_Toc502934733"/>
      <w:bookmarkStart w:id="1040" w:name="_Toc522525411"/>
      <w:bookmarkStart w:id="1041" w:name="_Toc535325628"/>
      <w:bookmarkStart w:id="1042" w:name="_Toc30424828"/>
      <w:r w:rsidRPr="00FA2D70">
        <w:rPr>
          <w:rFonts w:cs="Arial"/>
        </w:rPr>
        <w:t xml:space="preserve">Test </w:t>
      </w:r>
      <w:r w:rsidRPr="00CB4742">
        <w:rPr>
          <w:rFonts w:cs="Arial"/>
        </w:rPr>
        <w:t>Cases or Test Suite</w:t>
      </w:r>
      <w:bookmarkEnd w:id="1032"/>
      <w:bookmarkEnd w:id="1033"/>
      <w:bookmarkEnd w:id="1034"/>
      <w:bookmarkEnd w:id="1035"/>
      <w:bookmarkEnd w:id="1036"/>
      <w:bookmarkEnd w:id="1037"/>
      <w:bookmarkEnd w:id="1038"/>
      <w:bookmarkEnd w:id="1039"/>
      <w:bookmarkEnd w:id="1040"/>
      <w:bookmarkEnd w:id="1041"/>
      <w:bookmarkEnd w:id="1042"/>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043" w:name="_Toc437963065"/>
      <w:bookmarkStart w:id="1044" w:name="_Toc438483491"/>
      <w:bookmarkStart w:id="1045" w:name="_Toc455998493"/>
      <w:bookmarkStart w:id="1046" w:name="_Toc464218217"/>
      <w:bookmarkStart w:id="1047" w:name="_Toc486848104"/>
      <w:bookmarkStart w:id="1048" w:name="_Toc487017785"/>
      <w:bookmarkStart w:id="1049" w:name="_Toc486843466"/>
      <w:bookmarkStart w:id="1050" w:name="_Toc502934734"/>
      <w:bookmarkStart w:id="1051" w:name="_Toc522525412"/>
      <w:bookmarkStart w:id="1052" w:name="_Toc535325629"/>
      <w:bookmarkStart w:id="1053" w:name="_Toc30424829"/>
      <w:r>
        <w:t>Networking</w:t>
      </w:r>
      <w:bookmarkEnd w:id="1043"/>
      <w:bookmarkEnd w:id="1044"/>
      <w:bookmarkEnd w:id="1045"/>
      <w:bookmarkEnd w:id="1046"/>
      <w:bookmarkEnd w:id="1047"/>
      <w:bookmarkEnd w:id="1048"/>
      <w:bookmarkEnd w:id="1049"/>
      <w:bookmarkEnd w:id="1050"/>
      <w:bookmarkEnd w:id="1051"/>
      <w:bookmarkEnd w:id="1052"/>
      <w:bookmarkEnd w:id="1053"/>
      <w:r>
        <w:t xml:space="preserve">  </w:t>
      </w:r>
    </w:p>
    <w:p w:rsidR="00E60D49" w:rsidRPr="007F21A7" w:rsidRDefault="00E60D49" w:rsidP="00E60D49">
      <w:pPr>
        <w:pStyle w:val="Heading3"/>
        <w:rPr>
          <w:rFonts w:cs="Arial"/>
        </w:rPr>
      </w:pPr>
      <w:bookmarkStart w:id="1054" w:name="_Toc437963066"/>
      <w:bookmarkStart w:id="1055" w:name="_Toc438483492"/>
      <w:bookmarkStart w:id="1056" w:name="_Toc455998494"/>
      <w:bookmarkStart w:id="1057" w:name="_Toc464218218"/>
      <w:bookmarkStart w:id="1058" w:name="_Toc486848105"/>
      <w:bookmarkStart w:id="1059" w:name="_Toc487017786"/>
      <w:bookmarkStart w:id="1060" w:name="_Toc486843467"/>
      <w:bookmarkStart w:id="1061" w:name="_Toc502934735"/>
      <w:bookmarkStart w:id="1062" w:name="_Toc522525413"/>
      <w:bookmarkStart w:id="1063" w:name="_Toc535325630"/>
      <w:bookmarkStart w:id="1064" w:name="_Toc30424830"/>
      <w:r w:rsidRPr="007F21A7">
        <w:rPr>
          <w:rFonts w:cs="Arial"/>
        </w:rPr>
        <w:t>Configurations or SUT</w:t>
      </w:r>
      <w:bookmarkEnd w:id="1054"/>
      <w:bookmarkEnd w:id="1055"/>
      <w:bookmarkEnd w:id="1056"/>
      <w:bookmarkEnd w:id="1057"/>
      <w:bookmarkEnd w:id="1058"/>
      <w:bookmarkEnd w:id="1059"/>
      <w:bookmarkEnd w:id="1060"/>
      <w:bookmarkEnd w:id="1061"/>
      <w:bookmarkEnd w:id="1062"/>
      <w:bookmarkEnd w:id="1063"/>
      <w:bookmarkEnd w:id="1064"/>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065" w:name="_Toc437963067"/>
      <w:bookmarkStart w:id="1066" w:name="_Toc438483493"/>
      <w:bookmarkStart w:id="1067" w:name="_Toc455998495"/>
      <w:bookmarkStart w:id="1068" w:name="_Toc464218219"/>
      <w:bookmarkStart w:id="1069" w:name="_Toc486848106"/>
      <w:bookmarkStart w:id="1070" w:name="_Toc487017787"/>
      <w:bookmarkStart w:id="1071" w:name="_Toc486843468"/>
      <w:bookmarkStart w:id="1072" w:name="_Toc502934736"/>
      <w:bookmarkStart w:id="1073" w:name="_Toc522525414"/>
      <w:bookmarkStart w:id="1074" w:name="_Toc535325631"/>
      <w:bookmarkStart w:id="1075" w:name="_Toc30424831"/>
      <w:r>
        <w:rPr>
          <w:rFonts w:cs="Arial" w:hint="eastAsia"/>
          <w:lang w:eastAsia="zh-CN"/>
        </w:rPr>
        <w:t>Jira</w:t>
      </w:r>
      <w:r w:rsidRPr="00FA2D70">
        <w:rPr>
          <w:rFonts w:cs="Arial"/>
        </w:rPr>
        <w:t xml:space="preserve"> US</w:t>
      </w:r>
      <w:bookmarkEnd w:id="1065"/>
      <w:bookmarkEnd w:id="1066"/>
      <w:bookmarkEnd w:id="1067"/>
      <w:bookmarkEnd w:id="1068"/>
      <w:bookmarkEnd w:id="1069"/>
      <w:bookmarkEnd w:id="1070"/>
      <w:bookmarkEnd w:id="1071"/>
      <w:bookmarkEnd w:id="1072"/>
      <w:bookmarkEnd w:id="1073"/>
      <w:bookmarkEnd w:id="1074"/>
      <w:bookmarkEnd w:id="1075"/>
    </w:p>
    <w:p w:rsidR="00E60D49" w:rsidRDefault="00E60D49" w:rsidP="00E60D49">
      <w:pPr>
        <w:pStyle w:val="BodyText"/>
        <w:rPr>
          <w:rFonts w:ascii="Arial" w:hAnsi="Arial" w:cs="Arial"/>
          <w:lang w:eastAsia="zh-CN"/>
        </w:rPr>
      </w:pPr>
      <w:bookmarkStart w:id="1076" w:name="_Toc437963068"/>
      <w:bookmarkStart w:id="1077" w:name="_Toc438483494"/>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078" w:name="_Toc455998496"/>
      <w:bookmarkStart w:id="1079" w:name="_Toc464218220"/>
      <w:bookmarkStart w:id="1080" w:name="_Toc486848107"/>
      <w:bookmarkStart w:id="1081" w:name="_Toc487017788"/>
      <w:bookmarkStart w:id="1082" w:name="_Toc486843469"/>
      <w:bookmarkStart w:id="1083" w:name="_Toc502934737"/>
      <w:bookmarkStart w:id="1084" w:name="_Toc522525415"/>
      <w:bookmarkStart w:id="1085" w:name="_Toc535325632"/>
      <w:bookmarkStart w:id="1086" w:name="_Toc30424832"/>
      <w:r w:rsidRPr="00FA2D70">
        <w:rPr>
          <w:rFonts w:cs="Arial"/>
        </w:rPr>
        <w:lastRenderedPageBreak/>
        <w:t xml:space="preserve">Test </w:t>
      </w:r>
      <w:r w:rsidRPr="00CB4742">
        <w:rPr>
          <w:rFonts w:cs="Arial"/>
        </w:rPr>
        <w:t>Cases or Test Suite</w:t>
      </w:r>
      <w:bookmarkEnd w:id="1076"/>
      <w:bookmarkEnd w:id="1077"/>
      <w:bookmarkEnd w:id="1078"/>
      <w:bookmarkEnd w:id="1079"/>
      <w:bookmarkEnd w:id="1080"/>
      <w:bookmarkEnd w:id="1081"/>
      <w:bookmarkEnd w:id="1082"/>
      <w:bookmarkEnd w:id="1083"/>
      <w:bookmarkEnd w:id="1084"/>
      <w:bookmarkEnd w:id="1085"/>
      <w:bookmarkEnd w:id="1086"/>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E60D4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087" w:name="_Toc437963069"/>
      <w:bookmarkStart w:id="1088" w:name="_Toc438483495"/>
      <w:bookmarkStart w:id="1089" w:name="_Toc455998498"/>
      <w:bookmarkStart w:id="1090" w:name="_Toc464218221"/>
      <w:bookmarkStart w:id="1091" w:name="_Toc486848108"/>
      <w:bookmarkStart w:id="1092" w:name="_Toc487017789"/>
      <w:bookmarkStart w:id="1093" w:name="_Toc486843470"/>
      <w:bookmarkStart w:id="1094" w:name="_Toc502934738"/>
      <w:bookmarkStart w:id="1095" w:name="_Toc522525416"/>
      <w:bookmarkStart w:id="1096" w:name="_Toc535325633"/>
      <w:bookmarkStart w:id="1097" w:name="_Toc30424833"/>
      <w:r>
        <w:t>W</w:t>
      </w:r>
      <w:bookmarkEnd w:id="1087"/>
      <w:bookmarkEnd w:id="1088"/>
      <w:bookmarkEnd w:id="1089"/>
      <w:bookmarkEnd w:id="1090"/>
      <w:bookmarkEnd w:id="1091"/>
      <w:bookmarkEnd w:id="1092"/>
      <w:bookmarkEnd w:id="1093"/>
      <w:bookmarkEnd w:id="1094"/>
      <w:bookmarkEnd w:id="1095"/>
      <w:bookmarkEnd w:id="1096"/>
      <w:r w:rsidR="006632B0">
        <w:t>orkbench</w:t>
      </w:r>
      <w:bookmarkEnd w:id="1097"/>
    </w:p>
    <w:p w:rsidR="00E60D49" w:rsidRDefault="00E60D49" w:rsidP="00E60D49">
      <w:pPr>
        <w:pStyle w:val="Heading3"/>
        <w:rPr>
          <w:rFonts w:cs="Arial"/>
        </w:rPr>
      </w:pPr>
      <w:bookmarkStart w:id="1098" w:name="_Toc437963070"/>
      <w:bookmarkStart w:id="1099" w:name="_Toc438483496"/>
      <w:bookmarkStart w:id="1100" w:name="_Toc455998499"/>
      <w:bookmarkStart w:id="1101" w:name="_Toc464218222"/>
      <w:bookmarkStart w:id="1102" w:name="_Toc486848109"/>
      <w:bookmarkStart w:id="1103" w:name="_Toc487017790"/>
      <w:bookmarkStart w:id="1104" w:name="_Toc486843471"/>
      <w:bookmarkStart w:id="1105" w:name="_Toc502934739"/>
      <w:bookmarkStart w:id="1106" w:name="_Toc522525417"/>
      <w:bookmarkStart w:id="1107" w:name="_Toc535325634"/>
      <w:bookmarkStart w:id="1108" w:name="_Toc30424834"/>
      <w:r w:rsidRPr="007F21A7">
        <w:rPr>
          <w:rFonts w:cs="Arial"/>
        </w:rPr>
        <w:t>Configurations or SUT</w:t>
      </w:r>
      <w:bookmarkEnd w:id="1098"/>
      <w:bookmarkEnd w:id="1099"/>
      <w:bookmarkEnd w:id="1100"/>
      <w:bookmarkEnd w:id="1101"/>
      <w:bookmarkEnd w:id="1102"/>
      <w:bookmarkEnd w:id="1103"/>
      <w:bookmarkEnd w:id="1104"/>
      <w:bookmarkEnd w:id="1105"/>
      <w:bookmarkEnd w:id="1106"/>
      <w:bookmarkEnd w:id="1107"/>
      <w:bookmarkEnd w:id="1108"/>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09" w:name="_Toc437963071"/>
      <w:bookmarkStart w:id="1110" w:name="_Toc438483497"/>
      <w:bookmarkStart w:id="1111" w:name="_Toc455998500"/>
      <w:bookmarkStart w:id="1112" w:name="_Toc464218223"/>
      <w:bookmarkStart w:id="1113" w:name="_Toc486848110"/>
      <w:bookmarkStart w:id="1114" w:name="_Toc487017791"/>
      <w:bookmarkStart w:id="1115" w:name="_Toc486843472"/>
      <w:bookmarkStart w:id="1116" w:name="_Toc502934740"/>
      <w:bookmarkStart w:id="1117" w:name="_Toc522525418"/>
      <w:bookmarkStart w:id="1118" w:name="_Toc535325635"/>
      <w:bookmarkStart w:id="1119" w:name="_Toc30424835"/>
      <w:r>
        <w:rPr>
          <w:rFonts w:cs="Arial" w:hint="eastAsia"/>
          <w:lang w:eastAsia="zh-CN"/>
        </w:rPr>
        <w:t>Jira</w:t>
      </w:r>
      <w:r w:rsidRPr="00FA2D70">
        <w:rPr>
          <w:rFonts w:cs="Arial"/>
        </w:rPr>
        <w:t xml:space="preserve"> US</w:t>
      </w:r>
      <w:bookmarkEnd w:id="1109"/>
      <w:bookmarkEnd w:id="1110"/>
      <w:bookmarkEnd w:id="1111"/>
      <w:bookmarkEnd w:id="1112"/>
      <w:bookmarkEnd w:id="1113"/>
      <w:bookmarkEnd w:id="1114"/>
      <w:bookmarkEnd w:id="1115"/>
      <w:bookmarkEnd w:id="1116"/>
      <w:bookmarkEnd w:id="1117"/>
      <w:bookmarkEnd w:id="1118"/>
      <w:bookmarkEnd w:id="1119"/>
    </w:p>
    <w:p w:rsidR="00E60D49" w:rsidRDefault="00E60D49" w:rsidP="00E60D49">
      <w:pPr>
        <w:pStyle w:val="BodyText"/>
        <w:rPr>
          <w:rFonts w:ascii="Arial" w:hAnsi="Arial" w:cs="Arial"/>
          <w:lang w:eastAsia="zh-CN"/>
        </w:rPr>
      </w:pPr>
      <w:bookmarkStart w:id="1120" w:name="_Toc437963072"/>
      <w:bookmarkStart w:id="1121" w:name="_Toc438483498"/>
      <w:bookmarkStart w:id="1122" w:name="_Toc455998501"/>
      <w:bookmarkStart w:id="1123" w:name="_Toc464218224"/>
      <w:bookmarkStart w:id="1124" w:name="_Toc486848111"/>
      <w:bookmarkStart w:id="1125" w:name="_Toc487017792"/>
      <w:bookmarkStart w:id="1126" w:name="_Toc486843473"/>
      <w:r w:rsidRPr="0081433B">
        <w:rPr>
          <w:rFonts w:ascii="Arial" w:hAnsi="Arial" w:cs="Arial"/>
        </w:rPr>
        <w:t>Li</w:t>
      </w:r>
      <w:r>
        <w:rPr>
          <w:rFonts w:ascii="Arial" w:hAnsi="Arial" w:cs="Arial"/>
        </w:rPr>
        <w:t>nk to US in</w:t>
      </w:r>
      <w:r>
        <w:rPr>
          <w:rFonts w:ascii="Arial" w:hAnsi="Arial" w:cs="Arial" w:hint="eastAsia"/>
          <w:lang w:eastAsia="zh-CN"/>
        </w:rPr>
        <w:t xml:space="preserve"> Jira</w:t>
      </w:r>
    </w:p>
    <w:p w:rsidR="00E60D49" w:rsidRPr="00F83031" w:rsidRDefault="00E60D49" w:rsidP="00E60D49">
      <w:pPr>
        <w:pStyle w:val="Heading3"/>
        <w:rPr>
          <w:rFonts w:cs="Arial"/>
        </w:rPr>
      </w:pPr>
      <w:bookmarkStart w:id="1127" w:name="_Toc502934741"/>
      <w:bookmarkStart w:id="1128" w:name="_Toc522525419"/>
      <w:bookmarkStart w:id="1129" w:name="_Toc535325636"/>
      <w:bookmarkStart w:id="1130" w:name="_Toc30424836"/>
      <w:r w:rsidRPr="00FA2D70">
        <w:rPr>
          <w:rFonts w:cs="Arial"/>
        </w:rPr>
        <w:t xml:space="preserve">Test </w:t>
      </w:r>
      <w:r w:rsidRPr="00CB4742">
        <w:rPr>
          <w:rFonts w:cs="Arial"/>
        </w:rPr>
        <w:t>Cases or Test Suite</w:t>
      </w:r>
      <w:bookmarkEnd w:id="1120"/>
      <w:bookmarkEnd w:id="1121"/>
      <w:bookmarkEnd w:id="1122"/>
      <w:bookmarkEnd w:id="1123"/>
      <w:bookmarkEnd w:id="1124"/>
      <w:bookmarkEnd w:id="1125"/>
      <w:bookmarkEnd w:id="1126"/>
      <w:bookmarkEnd w:id="1127"/>
      <w:bookmarkEnd w:id="1128"/>
      <w:bookmarkEnd w:id="1129"/>
      <w:bookmarkEnd w:id="1130"/>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131" w:name="_Toc437963073"/>
      <w:bookmarkStart w:id="1132" w:name="_Toc438483499"/>
      <w:bookmarkStart w:id="1133" w:name="_Toc455998502"/>
      <w:bookmarkStart w:id="1134" w:name="_Toc464218225"/>
      <w:bookmarkStart w:id="1135" w:name="_Toc486848112"/>
      <w:bookmarkStart w:id="1136" w:name="_Toc487017793"/>
      <w:bookmarkStart w:id="1137" w:name="_Toc486843474"/>
      <w:bookmarkStart w:id="1138" w:name="_Toc502934742"/>
      <w:bookmarkStart w:id="1139" w:name="_Toc522525420"/>
      <w:bookmarkStart w:id="1140" w:name="_Toc535325637"/>
      <w:bookmarkStart w:id="1141" w:name="_Toc30424837"/>
      <w:r>
        <w:t>B&amp;C</w:t>
      </w:r>
      <w:bookmarkEnd w:id="1131"/>
      <w:bookmarkEnd w:id="1132"/>
      <w:bookmarkEnd w:id="1133"/>
      <w:bookmarkEnd w:id="1134"/>
      <w:bookmarkEnd w:id="1135"/>
      <w:bookmarkEnd w:id="1136"/>
      <w:bookmarkEnd w:id="1137"/>
      <w:bookmarkEnd w:id="1138"/>
      <w:bookmarkEnd w:id="1139"/>
      <w:bookmarkEnd w:id="1140"/>
      <w:bookmarkEnd w:id="1141"/>
      <w:r>
        <w:t xml:space="preserve">  </w:t>
      </w:r>
    </w:p>
    <w:p w:rsidR="00E60D49" w:rsidRDefault="00E60D49" w:rsidP="00E60D49">
      <w:pPr>
        <w:pStyle w:val="Heading3"/>
        <w:rPr>
          <w:rFonts w:cs="Arial"/>
        </w:rPr>
      </w:pPr>
      <w:bookmarkStart w:id="1142" w:name="_Toc437963074"/>
      <w:bookmarkStart w:id="1143" w:name="_Toc438483500"/>
      <w:bookmarkStart w:id="1144" w:name="_Toc455998503"/>
      <w:bookmarkStart w:id="1145" w:name="_Toc464218226"/>
      <w:bookmarkStart w:id="1146" w:name="_Toc486848113"/>
      <w:bookmarkStart w:id="1147" w:name="_Toc487017794"/>
      <w:bookmarkStart w:id="1148" w:name="_Toc486843475"/>
      <w:bookmarkStart w:id="1149" w:name="_Toc502934743"/>
      <w:bookmarkStart w:id="1150" w:name="_Toc522525421"/>
      <w:bookmarkStart w:id="1151" w:name="_Toc535325638"/>
      <w:bookmarkStart w:id="1152" w:name="_Toc30424838"/>
      <w:r w:rsidRPr="007F21A7">
        <w:rPr>
          <w:rFonts w:cs="Arial"/>
        </w:rPr>
        <w:t>Configurations or SUT</w:t>
      </w:r>
      <w:bookmarkEnd w:id="1142"/>
      <w:bookmarkEnd w:id="1143"/>
      <w:bookmarkEnd w:id="1144"/>
      <w:bookmarkEnd w:id="1145"/>
      <w:bookmarkEnd w:id="1146"/>
      <w:bookmarkEnd w:id="1147"/>
      <w:bookmarkEnd w:id="1148"/>
      <w:bookmarkEnd w:id="1149"/>
      <w:bookmarkEnd w:id="1150"/>
      <w:bookmarkEnd w:id="1151"/>
      <w:bookmarkEnd w:id="1152"/>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53" w:name="_Toc437963075"/>
      <w:bookmarkStart w:id="1154" w:name="_Toc438483501"/>
      <w:bookmarkStart w:id="1155" w:name="_Toc455998504"/>
      <w:bookmarkStart w:id="1156" w:name="_Toc464218227"/>
      <w:bookmarkStart w:id="1157" w:name="_Toc486848114"/>
      <w:bookmarkStart w:id="1158" w:name="_Toc487017795"/>
      <w:bookmarkStart w:id="1159" w:name="_Toc486843476"/>
      <w:bookmarkStart w:id="1160" w:name="_Toc502934744"/>
      <w:bookmarkStart w:id="1161" w:name="_Toc522525422"/>
      <w:bookmarkStart w:id="1162" w:name="_Toc535325639"/>
      <w:bookmarkStart w:id="1163" w:name="_Toc30424839"/>
      <w:r>
        <w:rPr>
          <w:rFonts w:cs="Arial" w:hint="eastAsia"/>
          <w:lang w:eastAsia="zh-CN"/>
        </w:rPr>
        <w:t>Jira</w:t>
      </w:r>
      <w:r w:rsidRPr="00FA2D70">
        <w:rPr>
          <w:rFonts w:cs="Arial"/>
        </w:rPr>
        <w:t xml:space="preserve"> US</w:t>
      </w:r>
      <w:bookmarkEnd w:id="1153"/>
      <w:bookmarkEnd w:id="1154"/>
      <w:bookmarkEnd w:id="1155"/>
      <w:bookmarkEnd w:id="1156"/>
      <w:bookmarkEnd w:id="1157"/>
      <w:bookmarkEnd w:id="1158"/>
      <w:bookmarkEnd w:id="1159"/>
      <w:bookmarkEnd w:id="1160"/>
      <w:bookmarkEnd w:id="1161"/>
      <w:bookmarkEnd w:id="1162"/>
      <w:bookmarkEnd w:id="1163"/>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r w:rsidRPr="00075ABC">
        <w:t xml:space="preserve"> </w:t>
      </w:r>
      <w:bookmarkStart w:id="1164" w:name="_Toc437963076"/>
      <w:bookmarkStart w:id="1165" w:name="_Toc438483502"/>
      <w:bookmarkStart w:id="1166" w:name="_Toc455998505"/>
      <w:bookmarkStart w:id="1167" w:name="_Toc464218228"/>
      <w:bookmarkStart w:id="1168" w:name="_Toc486848115"/>
      <w:bookmarkStart w:id="1169" w:name="_Toc487017796"/>
      <w:bookmarkStart w:id="1170" w:name="_Toc486843477"/>
      <w:bookmarkStart w:id="1171" w:name="_Toc502934745"/>
      <w:bookmarkStart w:id="1172" w:name="_Toc522525423"/>
      <w:bookmarkStart w:id="1173" w:name="_Toc535325640"/>
      <w:bookmarkStart w:id="1174" w:name="_Toc30424840"/>
      <w:r w:rsidRPr="00FA2D70">
        <w:rPr>
          <w:rFonts w:cs="Arial"/>
        </w:rPr>
        <w:t xml:space="preserve">Test </w:t>
      </w:r>
      <w:r w:rsidRPr="00CB4742">
        <w:rPr>
          <w:rFonts w:cs="Arial"/>
        </w:rPr>
        <w:t>Cases or Test Suite</w:t>
      </w:r>
      <w:bookmarkEnd w:id="1164"/>
      <w:bookmarkEnd w:id="1165"/>
      <w:bookmarkEnd w:id="1166"/>
      <w:bookmarkEnd w:id="1167"/>
      <w:bookmarkEnd w:id="1168"/>
      <w:bookmarkEnd w:id="1169"/>
      <w:bookmarkEnd w:id="1170"/>
      <w:bookmarkEnd w:id="1171"/>
      <w:bookmarkEnd w:id="1172"/>
      <w:bookmarkEnd w:id="1173"/>
      <w:bookmarkEnd w:id="1174"/>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175" w:name="_Toc30424841"/>
      <w:proofErr w:type="spellStart"/>
      <w:r>
        <w:rPr>
          <w:rFonts w:hint="eastAsia"/>
          <w:lang w:eastAsia="zh-CN"/>
        </w:rPr>
        <w:t>Libc</w:t>
      </w:r>
      <w:bookmarkEnd w:id="1175"/>
      <w:proofErr w:type="spellEnd"/>
    </w:p>
    <w:p w:rsidR="00E60D49" w:rsidRDefault="00E60D49" w:rsidP="00E60D49">
      <w:pPr>
        <w:pStyle w:val="Heading3"/>
        <w:rPr>
          <w:rFonts w:cs="Arial"/>
        </w:rPr>
      </w:pPr>
      <w:bookmarkStart w:id="1176" w:name="_Toc437963078"/>
      <w:bookmarkStart w:id="1177" w:name="_Toc438483504"/>
      <w:bookmarkStart w:id="1178" w:name="_Toc455998507"/>
      <w:bookmarkStart w:id="1179" w:name="_Toc464218230"/>
      <w:bookmarkStart w:id="1180" w:name="_Toc486848117"/>
      <w:bookmarkStart w:id="1181" w:name="_Toc487017798"/>
      <w:bookmarkStart w:id="1182" w:name="_Toc486843479"/>
      <w:bookmarkStart w:id="1183" w:name="_Toc502934747"/>
      <w:bookmarkStart w:id="1184" w:name="_Toc522525425"/>
      <w:bookmarkStart w:id="1185" w:name="_Toc535325642"/>
      <w:bookmarkStart w:id="1186" w:name="_Toc30424842"/>
      <w:r w:rsidRPr="007F21A7">
        <w:rPr>
          <w:rFonts w:cs="Arial"/>
        </w:rPr>
        <w:t>Configurations or SUT</w:t>
      </w:r>
      <w:bookmarkEnd w:id="1176"/>
      <w:bookmarkEnd w:id="1177"/>
      <w:bookmarkEnd w:id="1178"/>
      <w:bookmarkEnd w:id="1179"/>
      <w:bookmarkEnd w:id="1180"/>
      <w:bookmarkEnd w:id="1181"/>
      <w:bookmarkEnd w:id="1182"/>
      <w:bookmarkEnd w:id="1183"/>
      <w:bookmarkEnd w:id="1184"/>
      <w:bookmarkEnd w:id="1185"/>
      <w:bookmarkEnd w:id="1186"/>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187" w:name="_Toc437963079"/>
      <w:bookmarkStart w:id="1188" w:name="_Toc438483505"/>
      <w:bookmarkStart w:id="1189" w:name="_Toc455998508"/>
      <w:bookmarkStart w:id="1190" w:name="_Toc464218231"/>
      <w:bookmarkStart w:id="1191" w:name="_Toc486848118"/>
      <w:bookmarkStart w:id="1192" w:name="_Toc487017799"/>
      <w:bookmarkStart w:id="1193" w:name="_Toc486843480"/>
      <w:bookmarkStart w:id="1194" w:name="_Toc502934748"/>
      <w:bookmarkStart w:id="1195" w:name="_Toc522525426"/>
      <w:bookmarkStart w:id="1196" w:name="_Toc535325643"/>
      <w:bookmarkStart w:id="1197" w:name="_Toc30424843"/>
      <w:r>
        <w:rPr>
          <w:rFonts w:cs="Arial" w:hint="eastAsia"/>
          <w:lang w:eastAsia="zh-CN"/>
        </w:rPr>
        <w:t>Jira</w:t>
      </w:r>
      <w:r w:rsidRPr="00FA2D70">
        <w:rPr>
          <w:rFonts w:cs="Arial"/>
        </w:rPr>
        <w:t xml:space="preserve"> US</w:t>
      </w:r>
      <w:bookmarkEnd w:id="1187"/>
      <w:bookmarkEnd w:id="1188"/>
      <w:bookmarkEnd w:id="1189"/>
      <w:bookmarkEnd w:id="1190"/>
      <w:bookmarkEnd w:id="1191"/>
      <w:bookmarkEnd w:id="1192"/>
      <w:bookmarkEnd w:id="1193"/>
      <w:bookmarkEnd w:id="1194"/>
      <w:bookmarkEnd w:id="1195"/>
      <w:bookmarkEnd w:id="1196"/>
      <w:bookmarkEnd w:id="1197"/>
    </w:p>
    <w:p w:rsidR="00E60D49" w:rsidRDefault="00E60D49" w:rsidP="00E60D49">
      <w:pPr>
        <w:pStyle w:val="BodyText"/>
        <w:rPr>
          <w:rFonts w:ascii="Arial" w:hAnsi="Arial" w:cs="Arial"/>
          <w:lang w:eastAsia="zh-CN"/>
        </w:rPr>
      </w:pPr>
      <w:bookmarkStart w:id="1198" w:name="_Toc437963080"/>
      <w:bookmarkStart w:id="1199" w:name="_Toc438483506"/>
      <w:bookmarkStart w:id="1200" w:name="_Toc455998509"/>
      <w:bookmarkStart w:id="1201" w:name="_Toc464218232"/>
      <w:bookmarkStart w:id="1202" w:name="_Toc486848119"/>
      <w:bookmarkStart w:id="1203" w:name="_Toc487017800"/>
      <w:bookmarkStart w:id="1204" w:name="_Toc486843481"/>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205" w:name="_Toc502934749"/>
      <w:bookmarkStart w:id="1206" w:name="_Toc522525427"/>
      <w:bookmarkStart w:id="1207" w:name="_Toc535325644"/>
      <w:bookmarkStart w:id="1208" w:name="_Toc30424844"/>
      <w:r w:rsidRPr="00FA2D70">
        <w:rPr>
          <w:rFonts w:cs="Arial"/>
        </w:rPr>
        <w:t xml:space="preserve">Test </w:t>
      </w:r>
      <w:r w:rsidRPr="00CB4742">
        <w:rPr>
          <w:rFonts w:cs="Arial"/>
        </w:rPr>
        <w:t>Cases or Test Suite</w:t>
      </w:r>
      <w:bookmarkEnd w:id="1198"/>
      <w:bookmarkEnd w:id="1199"/>
      <w:bookmarkEnd w:id="1200"/>
      <w:bookmarkEnd w:id="1201"/>
      <w:bookmarkEnd w:id="1202"/>
      <w:bookmarkEnd w:id="1203"/>
      <w:bookmarkEnd w:id="1204"/>
      <w:bookmarkEnd w:id="1205"/>
      <w:bookmarkEnd w:id="1206"/>
      <w:bookmarkEnd w:id="1207"/>
      <w:bookmarkEnd w:id="1208"/>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BodyText"/>
        <w:rPr>
          <w:lang w:eastAsia="zh-CN"/>
        </w:rPr>
      </w:pPr>
    </w:p>
    <w:p w:rsidR="00E60D49" w:rsidRPr="00B04BF0" w:rsidRDefault="00E60D49" w:rsidP="00E60D49">
      <w:pPr>
        <w:pStyle w:val="BodyText"/>
        <w:rPr>
          <w:rFonts w:ascii="Arial" w:hAnsi="Arial" w:cs="Arial"/>
          <w:lang w:eastAsia="zh-CN"/>
        </w:rPr>
      </w:pPr>
    </w:p>
    <w:p w:rsidR="00E60D49" w:rsidRDefault="00E60D49" w:rsidP="00E60D49">
      <w:pPr>
        <w:pStyle w:val="Heading2"/>
        <w:tabs>
          <w:tab w:val="left" w:pos="576"/>
        </w:tabs>
        <w:spacing w:line="276" w:lineRule="auto"/>
      </w:pPr>
      <w:bookmarkStart w:id="1209" w:name="_Toc437963081"/>
      <w:bookmarkStart w:id="1210" w:name="_Toc438483507"/>
      <w:bookmarkStart w:id="1211" w:name="_Toc455998510"/>
      <w:bookmarkStart w:id="1212" w:name="_Toc464218233"/>
      <w:bookmarkStart w:id="1213" w:name="_Toc486848120"/>
      <w:bookmarkStart w:id="1214" w:name="_Toc487017801"/>
      <w:bookmarkStart w:id="1215" w:name="_Toc486843482"/>
      <w:bookmarkStart w:id="1216" w:name="_Toc502934750"/>
      <w:bookmarkStart w:id="1217" w:name="_Toc522525428"/>
      <w:bookmarkStart w:id="1218" w:name="_Toc535325645"/>
      <w:bookmarkStart w:id="1219" w:name="_Toc30424845"/>
      <w:r>
        <w:t>Graphics</w:t>
      </w:r>
      <w:bookmarkEnd w:id="1209"/>
      <w:bookmarkEnd w:id="1210"/>
      <w:bookmarkEnd w:id="1211"/>
      <w:bookmarkEnd w:id="1212"/>
      <w:bookmarkEnd w:id="1213"/>
      <w:bookmarkEnd w:id="1214"/>
      <w:bookmarkEnd w:id="1215"/>
      <w:bookmarkEnd w:id="1216"/>
      <w:bookmarkEnd w:id="1217"/>
      <w:bookmarkEnd w:id="1218"/>
      <w:bookmarkEnd w:id="1219"/>
      <w:r>
        <w:t xml:space="preserve"> </w:t>
      </w:r>
    </w:p>
    <w:p w:rsidR="00513BB9" w:rsidRPr="00EB68B3" w:rsidRDefault="00513BB9" w:rsidP="00513BB9">
      <w:pPr>
        <w:pStyle w:val="BodyText"/>
      </w:pPr>
      <w:r>
        <w:t>List test matrix</w:t>
      </w:r>
    </w:p>
    <w:p w:rsidR="00E60D49" w:rsidRPr="007F21A7" w:rsidRDefault="00E60D49" w:rsidP="00E60D49">
      <w:pPr>
        <w:pStyle w:val="Heading3"/>
        <w:rPr>
          <w:rFonts w:cs="Arial"/>
        </w:rPr>
      </w:pPr>
      <w:bookmarkStart w:id="1220" w:name="_Toc437963082"/>
      <w:bookmarkStart w:id="1221" w:name="_Toc438483508"/>
      <w:bookmarkStart w:id="1222" w:name="_Toc455998511"/>
      <w:bookmarkStart w:id="1223" w:name="_Toc464218234"/>
      <w:bookmarkStart w:id="1224" w:name="_Toc486848121"/>
      <w:bookmarkStart w:id="1225" w:name="_Toc487017802"/>
      <w:bookmarkStart w:id="1226" w:name="_Toc486843483"/>
      <w:bookmarkStart w:id="1227" w:name="_Toc502934751"/>
      <w:bookmarkStart w:id="1228" w:name="_Toc522525429"/>
      <w:bookmarkStart w:id="1229" w:name="_Toc535325646"/>
      <w:bookmarkStart w:id="1230" w:name="_Toc30424846"/>
      <w:r w:rsidRPr="007F21A7">
        <w:rPr>
          <w:rFonts w:cs="Arial"/>
        </w:rPr>
        <w:t>Configurations or SUT</w:t>
      </w:r>
      <w:bookmarkEnd w:id="1220"/>
      <w:bookmarkEnd w:id="1221"/>
      <w:bookmarkEnd w:id="1222"/>
      <w:bookmarkEnd w:id="1223"/>
      <w:bookmarkEnd w:id="1224"/>
      <w:bookmarkEnd w:id="1225"/>
      <w:bookmarkEnd w:id="1226"/>
      <w:bookmarkEnd w:id="1227"/>
      <w:bookmarkEnd w:id="1228"/>
      <w:bookmarkEnd w:id="1229"/>
      <w:bookmarkEnd w:id="1230"/>
    </w:p>
    <w:p w:rsidR="00E60D49" w:rsidRPr="00FA2D70" w:rsidRDefault="00E60D49" w:rsidP="00E60D49">
      <w:pPr>
        <w:pStyle w:val="Heading3"/>
        <w:rPr>
          <w:rFonts w:cs="Arial"/>
        </w:rPr>
      </w:pPr>
      <w:bookmarkStart w:id="1231" w:name="_Toc437963083"/>
      <w:bookmarkStart w:id="1232" w:name="_Toc438483509"/>
      <w:bookmarkStart w:id="1233" w:name="_Toc455998512"/>
      <w:bookmarkStart w:id="1234" w:name="_Toc464218235"/>
      <w:bookmarkStart w:id="1235" w:name="_Toc486848122"/>
      <w:bookmarkStart w:id="1236" w:name="_Toc487017803"/>
      <w:bookmarkStart w:id="1237" w:name="_Toc486843484"/>
      <w:bookmarkStart w:id="1238" w:name="_Toc502934752"/>
      <w:bookmarkStart w:id="1239" w:name="_Toc522525430"/>
      <w:bookmarkStart w:id="1240" w:name="_Toc535325647"/>
      <w:bookmarkStart w:id="1241" w:name="_Toc30424847"/>
      <w:r>
        <w:rPr>
          <w:rFonts w:cs="Arial" w:hint="eastAsia"/>
          <w:lang w:eastAsia="zh-CN"/>
        </w:rPr>
        <w:t>Jira</w:t>
      </w:r>
      <w:r w:rsidRPr="00FA2D70">
        <w:rPr>
          <w:rFonts w:cs="Arial"/>
        </w:rPr>
        <w:t xml:space="preserve"> US</w:t>
      </w:r>
      <w:bookmarkEnd w:id="1231"/>
      <w:bookmarkEnd w:id="1232"/>
      <w:bookmarkEnd w:id="1233"/>
      <w:bookmarkEnd w:id="1234"/>
      <w:bookmarkEnd w:id="1235"/>
      <w:bookmarkEnd w:id="1236"/>
      <w:bookmarkEnd w:id="1237"/>
      <w:bookmarkEnd w:id="1238"/>
      <w:bookmarkEnd w:id="1239"/>
      <w:bookmarkEnd w:id="1240"/>
      <w:bookmarkEnd w:id="1241"/>
    </w:p>
    <w:p w:rsidR="00E60D49" w:rsidRDefault="00E60D49" w:rsidP="00E60D49">
      <w:pPr>
        <w:pStyle w:val="BodyText"/>
        <w:rPr>
          <w:rFonts w:ascii="Arial" w:hAnsi="Arial" w:cs="Arial"/>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r>
        <w:rPr>
          <w:rFonts w:ascii="Arial" w:hAnsi="Arial" w:cs="Arial"/>
        </w:rPr>
        <w:t>:</w:t>
      </w:r>
    </w:p>
    <w:p w:rsidR="00E60D49" w:rsidRDefault="00E60D49" w:rsidP="00E60D49">
      <w:pPr>
        <w:pStyle w:val="Heading3"/>
        <w:rPr>
          <w:rFonts w:cs="Arial"/>
        </w:rPr>
      </w:pPr>
      <w:bookmarkStart w:id="1242" w:name="_Toc437963084"/>
      <w:bookmarkStart w:id="1243" w:name="_Toc438483510"/>
      <w:bookmarkStart w:id="1244" w:name="_Toc455998513"/>
      <w:bookmarkStart w:id="1245" w:name="_Toc464218236"/>
      <w:bookmarkStart w:id="1246" w:name="_Toc486848123"/>
      <w:bookmarkStart w:id="1247" w:name="_Toc487017804"/>
      <w:bookmarkStart w:id="1248" w:name="_Toc486843485"/>
      <w:bookmarkStart w:id="1249" w:name="_Toc502934753"/>
      <w:bookmarkStart w:id="1250" w:name="_Toc522525431"/>
      <w:bookmarkStart w:id="1251" w:name="_Toc535325648"/>
      <w:bookmarkStart w:id="1252" w:name="_Toc30424848"/>
      <w:r w:rsidRPr="00FA2D70">
        <w:rPr>
          <w:rFonts w:cs="Arial"/>
        </w:rPr>
        <w:t xml:space="preserve">Test </w:t>
      </w:r>
      <w:r w:rsidRPr="00CB4742">
        <w:rPr>
          <w:rFonts w:cs="Arial"/>
        </w:rPr>
        <w:t>Cases or Test Suite</w:t>
      </w:r>
      <w:bookmarkEnd w:id="1242"/>
      <w:bookmarkEnd w:id="1243"/>
      <w:bookmarkEnd w:id="1244"/>
      <w:bookmarkEnd w:id="1245"/>
      <w:bookmarkEnd w:id="1246"/>
      <w:bookmarkEnd w:id="1247"/>
      <w:bookmarkEnd w:id="1248"/>
      <w:bookmarkEnd w:id="1249"/>
      <w:bookmarkEnd w:id="1250"/>
      <w:bookmarkEnd w:id="1251"/>
      <w:bookmarkEnd w:id="1252"/>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513BB9" w:rsidP="00E60D49">
      <w:pPr>
        <w:pStyle w:val="Heading2"/>
        <w:tabs>
          <w:tab w:val="left" w:pos="576"/>
        </w:tabs>
        <w:spacing w:line="276" w:lineRule="auto"/>
      </w:pPr>
      <w:bookmarkStart w:id="1253" w:name="_Toc455998518"/>
      <w:bookmarkStart w:id="1254" w:name="_Toc464218241"/>
      <w:bookmarkStart w:id="1255" w:name="_Toc486848128"/>
      <w:bookmarkStart w:id="1256" w:name="_Toc487017809"/>
      <w:bookmarkStart w:id="1257" w:name="_Toc486843490"/>
      <w:bookmarkStart w:id="1258" w:name="_Toc502934758"/>
      <w:bookmarkStart w:id="1259" w:name="_Toc522525436"/>
      <w:bookmarkStart w:id="1260" w:name="_Toc535325649"/>
      <w:bookmarkStart w:id="1261" w:name="_Toc30424849"/>
      <w:bookmarkStart w:id="1262" w:name="_Toc426114090"/>
      <w:bookmarkStart w:id="1263" w:name="_Toc437963089"/>
      <w:bookmarkStart w:id="1264" w:name="_Toc438483515"/>
      <w:r>
        <w:t xml:space="preserve"> </w:t>
      </w:r>
      <w:r w:rsidR="00E60D49">
        <w:t>CERT</w:t>
      </w:r>
      <w:bookmarkEnd w:id="1253"/>
      <w:bookmarkEnd w:id="1254"/>
      <w:bookmarkEnd w:id="1255"/>
      <w:bookmarkEnd w:id="1256"/>
      <w:bookmarkEnd w:id="1257"/>
      <w:bookmarkEnd w:id="1258"/>
      <w:bookmarkEnd w:id="1259"/>
      <w:bookmarkEnd w:id="1260"/>
      <w:bookmarkEnd w:id="1261"/>
    </w:p>
    <w:p w:rsidR="00E60D49" w:rsidRDefault="00E60D49" w:rsidP="00E60D49">
      <w:pPr>
        <w:pStyle w:val="Heading3"/>
        <w:rPr>
          <w:rFonts w:cs="Arial"/>
        </w:rPr>
      </w:pPr>
      <w:bookmarkStart w:id="1265" w:name="_Toc455998519"/>
      <w:bookmarkStart w:id="1266" w:name="_Toc464218242"/>
      <w:bookmarkStart w:id="1267" w:name="_Toc486848129"/>
      <w:bookmarkStart w:id="1268" w:name="_Toc487017810"/>
      <w:bookmarkStart w:id="1269" w:name="_Toc486843491"/>
      <w:bookmarkStart w:id="1270" w:name="_Toc502934759"/>
      <w:bookmarkStart w:id="1271" w:name="_Toc522525437"/>
      <w:bookmarkStart w:id="1272" w:name="_Toc535325650"/>
      <w:bookmarkStart w:id="1273" w:name="_Toc30424850"/>
      <w:r w:rsidRPr="007F21A7">
        <w:rPr>
          <w:rFonts w:cs="Arial"/>
        </w:rPr>
        <w:t>Configurations or SUT</w:t>
      </w:r>
      <w:bookmarkEnd w:id="1265"/>
      <w:bookmarkEnd w:id="1266"/>
      <w:bookmarkEnd w:id="1267"/>
      <w:bookmarkEnd w:id="1268"/>
      <w:bookmarkEnd w:id="1269"/>
      <w:bookmarkEnd w:id="1270"/>
      <w:bookmarkEnd w:id="1271"/>
      <w:bookmarkEnd w:id="1272"/>
      <w:bookmarkEnd w:id="1273"/>
    </w:p>
    <w:p w:rsidR="00513BB9" w:rsidRPr="00EB68B3" w:rsidRDefault="00513BB9" w:rsidP="00513BB9">
      <w:pPr>
        <w:pStyle w:val="BodyText"/>
      </w:pPr>
      <w:r>
        <w:t>List test matrix</w:t>
      </w:r>
    </w:p>
    <w:p w:rsidR="00E60D49" w:rsidRPr="00FA2D70" w:rsidRDefault="00E60D49" w:rsidP="00E60D49">
      <w:pPr>
        <w:pStyle w:val="Heading3"/>
        <w:rPr>
          <w:rFonts w:cs="Arial"/>
        </w:rPr>
      </w:pPr>
      <w:bookmarkStart w:id="1274" w:name="_Toc455998520"/>
      <w:bookmarkStart w:id="1275" w:name="_Toc464218243"/>
      <w:bookmarkStart w:id="1276" w:name="_Toc486848130"/>
      <w:bookmarkStart w:id="1277" w:name="_Toc487017811"/>
      <w:bookmarkStart w:id="1278" w:name="_Toc486843492"/>
      <w:bookmarkStart w:id="1279" w:name="_Toc502934760"/>
      <w:bookmarkStart w:id="1280" w:name="_Toc522525438"/>
      <w:bookmarkStart w:id="1281" w:name="_Toc535325651"/>
      <w:bookmarkStart w:id="1282" w:name="_Toc30424851"/>
      <w:r>
        <w:rPr>
          <w:rFonts w:cs="Arial" w:hint="eastAsia"/>
          <w:lang w:eastAsia="zh-CN"/>
        </w:rPr>
        <w:t>Jira</w:t>
      </w:r>
      <w:r w:rsidRPr="00FA2D70">
        <w:rPr>
          <w:rFonts w:cs="Arial"/>
        </w:rPr>
        <w:t xml:space="preserve"> US</w:t>
      </w:r>
      <w:bookmarkEnd w:id="1274"/>
      <w:bookmarkEnd w:id="1275"/>
      <w:bookmarkEnd w:id="1276"/>
      <w:bookmarkEnd w:id="1277"/>
      <w:bookmarkEnd w:id="1278"/>
      <w:bookmarkEnd w:id="1279"/>
      <w:bookmarkEnd w:id="1280"/>
      <w:bookmarkEnd w:id="1281"/>
      <w:bookmarkEnd w:id="1282"/>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Default="00E60D49" w:rsidP="00E60D49">
      <w:pPr>
        <w:pStyle w:val="Heading3"/>
        <w:rPr>
          <w:rFonts w:cs="Arial"/>
        </w:rPr>
      </w:pPr>
      <w:bookmarkStart w:id="1283" w:name="_Toc455998521"/>
      <w:bookmarkStart w:id="1284" w:name="_Toc464218244"/>
      <w:bookmarkStart w:id="1285" w:name="_Toc486848131"/>
      <w:bookmarkStart w:id="1286" w:name="_Toc487017812"/>
      <w:bookmarkStart w:id="1287" w:name="_Toc486843493"/>
      <w:bookmarkStart w:id="1288" w:name="_Toc502934761"/>
      <w:bookmarkStart w:id="1289" w:name="_Toc522525439"/>
      <w:bookmarkStart w:id="1290" w:name="_Toc535325652"/>
      <w:bookmarkStart w:id="1291" w:name="_Toc30424852"/>
      <w:r w:rsidRPr="00FA2D70">
        <w:rPr>
          <w:rFonts w:cs="Arial"/>
        </w:rPr>
        <w:t xml:space="preserve">Test </w:t>
      </w:r>
      <w:r w:rsidRPr="00CB4742">
        <w:rPr>
          <w:rFonts w:cs="Arial"/>
        </w:rPr>
        <w:t>Cases or Test Suite</w:t>
      </w:r>
      <w:bookmarkEnd w:id="1283"/>
      <w:bookmarkEnd w:id="1284"/>
      <w:bookmarkEnd w:id="1285"/>
      <w:bookmarkEnd w:id="1286"/>
      <w:bookmarkEnd w:id="1287"/>
      <w:bookmarkEnd w:id="1288"/>
      <w:bookmarkEnd w:id="1289"/>
      <w:bookmarkEnd w:id="1290"/>
      <w:bookmarkEnd w:id="1291"/>
    </w:p>
    <w:p w:rsidR="00513BB9" w:rsidRDefault="00513BB9" w:rsidP="00513BB9">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513BB9" w:rsidRDefault="00513BB9" w:rsidP="00513BB9">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513BB9" w:rsidRDefault="00513BB9" w:rsidP="00513BB9">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Default="00E60D49" w:rsidP="00E60D49">
      <w:pPr>
        <w:pStyle w:val="Heading2"/>
        <w:tabs>
          <w:tab w:val="left" w:pos="576"/>
        </w:tabs>
        <w:spacing w:line="276" w:lineRule="auto"/>
      </w:pPr>
      <w:bookmarkStart w:id="1292" w:name="_Toc464218245"/>
      <w:bookmarkStart w:id="1293" w:name="_Toc486848132"/>
      <w:bookmarkStart w:id="1294" w:name="_Toc487017813"/>
      <w:bookmarkStart w:id="1295" w:name="_Toc486843494"/>
      <w:bookmarkStart w:id="1296" w:name="_Toc502934762"/>
      <w:bookmarkStart w:id="1297" w:name="_Toc522525440"/>
      <w:bookmarkStart w:id="1298" w:name="_Toc535325653"/>
      <w:bookmarkStart w:id="1299" w:name="_Toc30424853"/>
      <w:r>
        <w:t>Multi Version</w:t>
      </w:r>
      <w:bookmarkEnd w:id="1292"/>
      <w:bookmarkEnd w:id="1293"/>
      <w:bookmarkEnd w:id="1294"/>
      <w:bookmarkEnd w:id="1295"/>
      <w:bookmarkEnd w:id="1296"/>
      <w:bookmarkEnd w:id="1297"/>
      <w:bookmarkEnd w:id="1298"/>
      <w:bookmarkEnd w:id="1299"/>
    </w:p>
    <w:p w:rsidR="00E60D49" w:rsidRDefault="00E60D49" w:rsidP="00E60D49">
      <w:pPr>
        <w:pStyle w:val="Heading3"/>
        <w:rPr>
          <w:rFonts w:cs="Arial"/>
        </w:rPr>
      </w:pPr>
      <w:bookmarkStart w:id="1300" w:name="_Toc464218246"/>
      <w:bookmarkStart w:id="1301" w:name="_Toc486848133"/>
      <w:bookmarkStart w:id="1302" w:name="_Toc487017814"/>
      <w:bookmarkStart w:id="1303" w:name="_Toc486843495"/>
      <w:bookmarkStart w:id="1304" w:name="_Toc502934763"/>
      <w:bookmarkStart w:id="1305" w:name="_Toc522525441"/>
      <w:bookmarkStart w:id="1306" w:name="_Toc535325654"/>
      <w:bookmarkStart w:id="1307" w:name="_Toc30424854"/>
      <w:r w:rsidRPr="007F21A7">
        <w:rPr>
          <w:rFonts w:cs="Arial"/>
        </w:rPr>
        <w:t>Configurations or SUT</w:t>
      </w:r>
      <w:bookmarkEnd w:id="1300"/>
      <w:bookmarkEnd w:id="1301"/>
      <w:bookmarkEnd w:id="1302"/>
      <w:bookmarkEnd w:id="1303"/>
      <w:bookmarkEnd w:id="1304"/>
      <w:bookmarkEnd w:id="1305"/>
      <w:bookmarkEnd w:id="1306"/>
      <w:bookmarkEnd w:id="1307"/>
    </w:p>
    <w:p w:rsidR="00E60D49" w:rsidRPr="00FA2D70" w:rsidRDefault="00E60D49" w:rsidP="00E60D49">
      <w:pPr>
        <w:pStyle w:val="Heading3"/>
        <w:rPr>
          <w:rFonts w:cs="Arial"/>
        </w:rPr>
      </w:pPr>
      <w:bookmarkStart w:id="1308" w:name="_Toc464218247"/>
      <w:bookmarkStart w:id="1309" w:name="_Toc486848134"/>
      <w:bookmarkStart w:id="1310" w:name="_Toc487017815"/>
      <w:bookmarkStart w:id="1311" w:name="_Toc486843496"/>
      <w:bookmarkStart w:id="1312" w:name="_Toc502934764"/>
      <w:bookmarkStart w:id="1313" w:name="_Toc522525442"/>
      <w:bookmarkStart w:id="1314" w:name="_Toc535325655"/>
      <w:bookmarkStart w:id="1315" w:name="_Toc30424855"/>
      <w:r>
        <w:rPr>
          <w:rFonts w:cs="Arial" w:hint="eastAsia"/>
          <w:lang w:eastAsia="zh-CN"/>
        </w:rPr>
        <w:t>Jira</w:t>
      </w:r>
      <w:r w:rsidRPr="00FA2D70">
        <w:rPr>
          <w:rFonts w:cs="Arial"/>
        </w:rPr>
        <w:t xml:space="preserve"> US</w:t>
      </w:r>
      <w:bookmarkEnd w:id="1308"/>
      <w:bookmarkEnd w:id="1309"/>
      <w:bookmarkEnd w:id="1310"/>
      <w:bookmarkEnd w:id="1311"/>
      <w:bookmarkEnd w:id="1312"/>
      <w:bookmarkEnd w:id="1313"/>
      <w:bookmarkEnd w:id="1314"/>
      <w:bookmarkEnd w:id="1315"/>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3"/>
        <w:rPr>
          <w:rFonts w:cs="Arial"/>
        </w:rPr>
      </w:pPr>
      <w:bookmarkStart w:id="1316" w:name="_Toc464218248"/>
      <w:bookmarkStart w:id="1317" w:name="_Toc486848135"/>
      <w:bookmarkStart w:id="1318" w:name="_Toc487017816"/>
      <w:bookmarkStart w:id="1319" w:name="_Toc486843497"/>
      <w:bookmarkStart w:id="1320" w:name="_Toc502934765"/>
      <w:bookmarkStart w:id="1321" w:name="_Toc522525443"/>
      <w:bookmarkStart w:id="1322" w:name="_Toc535325656"/>
      <w:bookmarkStart w:id="1323" w:name="_Toc30424856"/>
      <w:r w:rsidRPr="00FA2D70">
        <w:rPr>
          <w:rFonts w:cs="Arial"/>
        </w:rPr>
        <w:t xml:space="preserve">Test </w:t>
      </w:r>
      <w:r w:rsidRPr="00CB4742">
        <w:rPr>
          <w:rFonts w:cs="Arial"/>
        </w:rPr>
        <w:t>Cases or Test Suite</w:t>
      </w:r>
      <w:bookmarkEnd w:id="1316"/>
      <w:bookmarkEnd w:id="1317"/>
      <w:bookmarkEnd w:id="1318"/>
      <w:bookmarkEnd w:id="1319"/>
      <w:bookmarkEnd w:id="1320"/>
      <w:bookmarkEnd w:id="1321"/>
      <w:bookmarkEnd w:id="1322"/>
      <w:bookmarkEnd w:id="1323"/>
    </w:p>
    <w:p w:rsidR="0094293A" w:rsidRDefault="0094293A" w:rsidP="0094293A">
      <w:pPr>
        <w:pStyle w:val="BodyText"/>
        <w:spacing w:line="276" w:lineRule="auto"/>
        <w:rPr>
          <w:rFonts w:ascii="Arial" w:hAnsi="Arial" w:cs="Arial"/>
        </w:rPr>
      </w:pPr>
      <w:bookmarkStart w:id="1324" w:name="OLE_LINK62"/>
      <w:bookmarkStart w:id="1325" w:name="OLE_LINK63"/>
      <w:bookmarkStart w:id="1326" w:name="OLE_LINK64"/>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B71029" w:rsidRDefault="00E60D49" w:rsidP="00E60D49">
      <w:pPr>
        <w:pStyle w:val="BodyText"/>
        <w:spacing w:line="276" w:lineRule="auto"/>
        <w:rPr>
          <w:rFonts w:ascii="Arial" w:hAnsi="Arial"/>
        </w:rPr>
      </w:pPr>
    </w:p>
    <w:p w:rsidR="00E60D49" w:rsidRDefault="00E60D49" w:rsidP="00E60D49">
      <w:pPr>
        <w:pStyle w:val="Heading2"/>
        <w:tabs>
          <w:tab w:val="left" w:pos="576"/>
        </w:tabs>
        <w:spacing w:line="276" w:lineRule="auto"/>
      </w:pPr>
      <w:bookmarkStart w:id="1327" w:name="_Toc486848136"/>
      <w:bookmarkStart w:id="1328" w:name="_Toc487017817"/>
      <w:bookmarkStart w:id="1329" w:name="_Toc486843498"/>
      <w:bookmarkStart w:id="1330" w:name="_Toc502934766"/>
      <w:bookmarkStart w:id="1331" w:name="_Toc522525444"/>
      <w:bookmarkStart w:id="1332" w:name="_Toc535325657"/>
      <w:bookmarkStart w:id="1333" w:name="_Toc30424857"/>
      <w:bookmarkStart w:id="1334" w:name="OLE_LINK32"/>
      <w:bookmarkStart w:id="1335" w:name="OLE_LINK45"/>
      <w:bookmarkEnd w:id="1324"/>
      <w:bookmarkEnd w:id="1325"/>
      <w:bookmarkEnd w:id="1326"/>
      <w:r>
        <w:rPr>
          <w:rFonts w:hint="eastAsia"/>
          <w:lang w:eastAsia="zh-CN"/>
        </w:rPr>
        <w:lastRenderedPageBreak/>
        <w:t xml:space="preserve">Third-Party </w:t>
      </w:r>
      <w:r>
        <w:rPr>
          <w:lang w:eastAsia="zh-CN"/>
        </w:rPr>
        <w:t>Library</w:t>
      </w:r>
      <w:bookmarkEnd w:id="1327"/>
      <w:bookmarkEnd w:id="1328"/>
      <w:bookmarkEnd w:id="1329"/>
      <w:bookmarkEnd w:id="1330"/>
      <w:bookmarkEnd w:id="1331"/>
      <w:bookmarkEnd w:id="1332"/>
      <w:bookmarkEnd w:id="1333"/>
      <w:r>
        <w:rPr>
          <w:rFonts w:hint="eastAsia"/>
          <w:lang w:eastAsia="zh-CN"/>
        </w:rPr>
        <w:t xml:space="preserve"> </w:t>
      </w:r>
    </w:p>
    <w:p w:rsidR="00E60D49" w:rsidRDefault="00E60D49" w:rsidP="00E60D49">
      <w:pPr>
        <w:pStyle w:val="Heading3"/>
        <w:rPr>
          <w:lang w:eastAsia="zh-CN"/>
        </w:rPr>
      </w:pPr>
      <w:bookmarkStart w:id="1336" w:name="_Toc486848137"/>
      <w:bookmarkStart w:id="1337" w:name="_Toc487017818"/>
      <w:bookmarkStart w:id="1338" w:name="_Toc486843499"/>
      <w:bookmarkStart w:id="1339" w:name="_Toc502934767"/>
      <w:bookmarkStart w:id="1340" w:name="_Toc522525445"/>
      <w:bookmarkEnd w:id="1334"/>
      <w:bookmarkEnd w:id="1335"/>
      <w:r>
        <w:rPr>
          <w:rFonts w:cs="Arial" w:hint="eastAsia"/>
          <w:lang w:eastAsia="zh-CN"/>
        </w:rPr>
        <w:t xml:space="preserve">  </w:t>
      </w:r>
      <w:bookmarkStart w:id="1341" w:name="_Toc535325658"/>
      <w:bookmarkStart w:id="1342" w:name="_Toc30424858"/>
      <w:r>
        <w:rPr>
          <w:rFonts w:cs="Arial" w:hint="eastAsia"/>
          <w:lang w:eastAsia="zh-CN"/>
        </w:rPr>
        <w:t>IOT</w:t>
      </w:r>
      <w:bookmarkStart w:id="1343" w:name="_Toc486848141"/>
      <w:bookmarkStart w:id="1344" w:name="_Toc486843503"/>
      <w:bookmarkEnd w:id="1336"/>
      <w:bookmarkEnd w:id="1337"/>
      <w:bookmarkEnd w:id="1338"/>
      <w:bookmarkEnd w:id="1339"/>
      <w:bookmarkEnd w:id="1340"/>
      <w:bookmarkEnd w:id="1341"/>
      <w:bookmarkEnd w:id="1342"/>
    </w:p>
    <w:p w:rsidR="00E60D49" w:rsidRDefault="00E60D49" w:rsidP="00E60D49">
      <w:pPr>
        <w:pStyle w:val="Heading4"/>
        <w:rPr>
          <w:lang w:eastAsia="zh-CN"/>
        </w:rPr>
      </w:pPr>
      <w:bookmarkStart w:id="1345" w:name="_Toc487017831"/>
      <w:bookmarkStart w:id="1346" w:name="_Toc502934780"/>
      <w:bookmarkStart w:id="1347" w:name="_Toc522525446"/>
      <w:bookmarkStart w:id="1348" w:name="_Toc535325659"/>
      <w:bookmarkStart w:id="1349" w:name="_Toc30424859"/>
      <w:r>
        <w:rPr>
          <w:rFonts w:hint="eastAsia"/>
          <w:lang w:eastAsia="zh-CN"/>
        </w:rPr>
        <w:t>JSON</w:t>
      </w:r>
      <w:bookmarkEnd w:id="1345"/>
      <w:bookmarkEnd w:id="1346"/>
      <w:bookmarkEnd w:id="1347"/>
      <w:bookmarkEnd w:id="1348"/>
      <w:bookmarkEnd w:id="1349"/>
    </w:p>
    <w:p w:rsidR="00E60D49" w:rsidRPr="00C17CA6" w:rsidRDefault="00E60D49" w:rsidP="00E60D49">
      <w:pPr>
        <w:pStyle w:val="Heading5"/>
        <w:rPr>
          <w:lang w:eastAsia="zh-CN"/>
        </w:rPr>
      </w:pPr>
      <w:bookmarkStart w:id="1350" w:name="_Toc487017832"/>
      <w:bookmarkStart w:id="1351" w:name="_Toc502934781"/>
      <w:bookmarkStart w:id="1352" w:name="_Toc522525447"/>
      <w:bookmarkStart w:id="1353" w:name="_Toc535325660"/>
      <w:bookmarkStart w:id="1354" w:name="_Toc30424860"/>
      <w:r w:rsidRPr="00C17CA6">
        <w:rPr>
          <w:lang w:eastAsia="zh-CN"/>
        </w:rPr>
        <w:t>Configurations or SUT</w:t>
      </w:r>
      <w:bookmarkEnd w:id="1350"/>
      <w:bookmarkEnd w:id="1351"/>
      <w:bookmarkEnd w:id="1352"/>
      <w:bookmarkEnd w:id="1353"/>
      <w:bookmarkEnd w:id="1354"/>
    </w:p>
    <w:p w:rsidR="00E60D49" w:rsidRPr="00FA2D70" w:rsidRDefault="00E60D49" w:rsidP="00E60D49">
      <w:pPr>
        <w:pStyle w:val="Heading5"/>
      </w:pPr>
      <w:bookmarkStart w:id="1355" w:name="_Toc487017833"/>
      <w:bookmarkStart w:id="1356" w:name="_Toc502934782"/>
      <w:bookmarkStart w:id="1357" w:name="_Toc522525448"/>
      <w:bookmarkStart w:id="1358" w:name="_Toc535325661"/>
      <w:bookmarkStart w:id="1359" w:name="_Toc30424861"/>
      <w:r>
        <w:rPr>
          <w:rFonts w:hint="eastAsia"/>
          <w:lang w:eastAsia="zh-CN"/>
        </w:rPr>
        <w:t>Jira</w:t>
      </w:r>
      <w:r w:rsidRPr="00FA2D70">
        <w:t xml:space="preserve"> US</w:t>
      </w:r>
      <w:bookmarkEnd w:id="1355"/>
      <w:bookmarkEnd w:id="1356"/>
      <w:bookmarkEnd w:id="1357"/>
      <w:bookmarkEnd w:id="1358"/>
      <w:bookmarkEnd w:id="1359"/>
    </w:p>
    <w:p w:rsidR="00E60D49" w:rsidRDefault="00E60D49" w:rsidP="00E60D49">
      <w:pPr>
        <w:pStyle w:val="BodyText"/>
        <w:rPr>
          <w:rFonts w:ascii="Arial" w:hAnsi="Arial" w:cs="Arial"/>
          <w:lang w:eastAsia="zh-CN"/>
        </w:rPr>
      </w:pPr>
      <w:r w:rsidRPr="0081433B">
        <w:rPr>
          <w:rFonts w:ascii="Arial" w:hAnsi="Arial" w:cs="Arial"/>
        </w:rPr>
        <w:t>Li</w:t>
      </w:r>
      <w:r>
        <w:rPr>
          <w:rFonts w:ascii="Arial" w:hAnsi="Arial" w:cs="Arial"/>
        </w:rPr>
        <w:t xml:space="preserve">nk to US in </w:t>
      </w:r>
      <w:r>
        <w:rPr>
          <w:rFonts w:ascii="Arial" w:hAnsi="Arial" w:cs="Arial" w:hint="eastAsia"/>
          <w:lang w:eastAsia="zh-CN"/>
        </w:rPr>
        <w:t>Jira</w:t>
      </w:r>
    </w:p>
    <w:p w:rsidR="00E60D49" w:rsidRPr="00F83031" w:rsidRDefault="00E60D49" w:rsidP="00E60D49">
      <w:pPr>
        <w:pStyle w:val="Heading5"/>
      </w:pPr>
      <w:bookmarkStart w:id="1360" w:name="_Toc487017834"/>
      <w:bookmarkStart w:id="1361" w:name="_Toc502934783"/>
      <w:bookmarkStart w:id="1362" w:name="_Toc522525449"/>
      <w:bookmarkStart w:id="1363" w:name="_Toc535325662"/>
      <w:bookmarkStart w:id="1364" w:name="_Toc30424862"/>
      <w:r w:rsidRPr="00FA2D70">
        <w:t xml:space="preserve">Test </w:t>
      </w:r>
      <w:r w:rsidRPr="00CB4742">
        <w:t>Cases or Test Suite</w:t>
      </w:r>
      <w:bookmarkEnd w:id="1360"/>
      <w:bookmarkEnd w:id="1361"/>
      <w:bookmarkEnd w:id="1362"/>
      <w:bookmarkEnd w:id="1363"/>
      <w:bookmarkEnd w:id="1364"/>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EB0105" w:rsidRDefault="00E60D49" w:rsidP="00E60D49">
      <w:pPr>
        <w:pStyle w:val="Heading3"/>
        <w:rPr>
          <w:rFonts w:cs="Arial"/>
          <w:sz w:val="20"/>
          <w:lang w:eastAsia="zh-CN"/>
        </w:rPr>
      </w:pPr>
      <w:bookmarkStart w:id="1365" w:name="_Toc502934792"/>
      <w:bookmarkStart w:id="1366" w:name="_Toc522525458"/>
      <w:bookmarkStart w:id="1367" w:name="_Toc535325667"/>
      <w:bookmarkStart w:id="1368" w:name="_Toc30424863"/>
      <w:bookmarkStart w:id="1369" w:name="_Toc455998522"/>
      <w:bookmarkStart w:id="1370" w:name="_Toc464218249"/>
      <w:bookmarkStart w:id="1371" w:name="_Toc486848143"/>
      <w:bookmarkStart w:id="1372" w:name="_Toc486843505"/>
      <w:bookmarkEnd w:id="1343"/>
      <w:bookmarkEnd w:id="1344"/>
      <w:r w:rsidRPr="00EB0105">
        <w:rPr>
          <w:rFonts w:cs="Arial"/>
          <w:bCs/>
          <w:sz w:val="20"/>
        </w:rPr>
        <w:t>CORE_DUMP_RTP_COMPRESS_ZLIB</w:t>
      </w:r>
      <w:bookmarkEnd w:id="1365"/>
      <w:bookmarkEnd w:id="1366"/>
      <w:bookmarkEnd w:id="1367"/>
      <w:bookmarkEnd w:id="1368"/>
    </w:p>
    <w:p w:rsidR="0094293A" w:rsidRDefault="00E60D49" w:rsidP="0060466D">
      <w:pPr>
        <w:pStyle w:val="Heading4"/>
        <w:rPr>
          <w:lang w:eastAsia="zh-CN"/>
        </w:rPr>
      </w:pPr>
      <w:bookmarkStart w:id="1373" w:name="_Toc502934793"/>
      <w:bookmarkStart w:id="1374" w:name="_Toc522525459"/>
      <w:bookmarkStart w:id="1375" w:name="_Toc535325668"/>
      <w:bookmarkStart w:id="1376" w:name="_Toc30424864"/>
      <w:r w:rsidRPr="003434CE">
        <w:t>Test Cases or Test Suite</w:t>
      </w:r>
      <w:bookmarkEnd w:id="1373"/>
      <w:bookmarkEnd w:id="1374"/>
      <w:bookmarkEnd w:id="1375"/>
      <w:bookmarkEnd w:id="1376"/>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94293A" w:rsidRDefault="00E60D49" w:rsidP="001B57D1">
      <w:pPr>
        <w:pStyle w:val="Heading4"/>
        <w:rPr>
          <w:rFonts w:eastAsia="Times New Roman" w:cs="Arial"/>
        </w:rPr>
      </w:pPr>
      <w:bookmarkStart w:id="1377" w:name="_Toc502934794"/>
      <w:bookmarkStart w:id="1378" w:name="_Toc522525460"/>
      <w:bookmarkStart w:id="1379" w:name="_Toc535325669"/>
      <w:bookmarkStart w:id="1380" w:name="_Toc30424865"/>
      <w:r w:rsidRPr="001777AC">
        <w:t>Configurations</w:t>
      </w:r>
      <w:bookmarkEnd w:id="1377"/>
      <w:bookmarkEnd w:id="1378"/>
      <w:bookmarkEnd w:id="1379"/>
      <w:bookmarkEnd w:id="1380"/>
      <w:r>
        <w:rPr>
          <w:rFonts w:hint="eastAsia"/>
          <w:lang w:eastAsia="zh-CN"/>
        </w:rPr>
        <w:t xml:space="preserve">                </w:t>
      </w:r>
    </w:p>
    <w:p w:rsidR="00E60D49" w:rsidRPr="001777AC" w:rsidRDefault="00E60D49" w:rsidP="00E60D49">
      <w:pPr>
        <w:pStyle w:val="Heading3"/>
        <w:rPr>
          <w:lang w:eastAsia="zh-CN"/>
        </w:rPr>
      </w:pPr>
      <w:bookmarkStart w:id="1381" w:name="_Toc522525461"/>
      <w:bookmarkStart w:id="1382" w:name="_Toc535325670"/>
      <w:bookmarkStart w:id="1383" w:name="_Toc30424866"/>
      <w:r>
        <w:rPr>
          <w:rFonts w:hint="eastAsia"/>
          <w:lang w:eastAsia="zh-CN"/>
        </w:rPr>
        <w:t>Open</w:t>
      </w:r>
      <w:r>
        <w:rPr>
          <w:lang w:eastAsia="zh-CN"/>
        </w:rPr>
        <w:t>CV</w:t>
      </w:r>
      <w:bookmarkEnd w:id="1381"/>
      <w:bookmarkEnd w:id="1382"/>
      <w:bookmarkEnd w:id="1383"/>
    </w:p>
    <w:p w:rsidR="00E60D49" w:rsidRDefault="00E60D49" w:rsidP="00E60D49">
      <w:pPr>
        <w:pStyle w:val="Heading4"/>
        <w:rPr>
          <w:lang w:eastAsia="zh-CN"/>
        </w:rPr>
      </w:pPr>
      <w:bookmarkStart w:id="1384" w:name="_Toc522525462"/>
      <w:bookmarkStart w:id="1385" w:name="_Toc535325671"/>
      <w:bookmarkStart w:id="1386" w:name="_Toc30424867"/>
      <w:r w:rsidRPr="001777AC">
        <w:rPr>
          <w:lang w:eastAsia="zh-CN"/>
        </w:rPr>
        <w:t>Configurations or SUT</w:t>
      </w:r>
      <w:bookmarkEnd w:id="1384"/>
      <w:bookmarkEnd w:id="1385"/>
      <w:bookmarkEnd w:id="1386"/>
    </w:p>
    <w:p w:rsidR="00E60D49" w:rsidRPr="00FA2D70" w:rsidRDefault="00E60D49" w:rsidP="00E60D49">
      <w:pPr>
        <w:pStyle w:val="Heading4"/>
      </w:pPr>
      <w:bookmarkStart w:id="1387" w:name="_Toc522525463"/>
      <w:bookmarkStart w:id="1388" w:name="_Toc535325672"/>
      <w:bookmarkStart w:id="1389" w:name="_Toc30424868"/>
      <w:r>
        <w:t>Jira</w:t>
      </w:r>
      <w:r w:rsidRPr="00FA2D70">
        <w:t xml:space="preserve"> US</w:t>
      </w:r>
      <w:bookmarkEnd w:id="1387"/>
      <w:bookmarkEnd w:id="1388"/>
      <w:bookmarkEnd w:id="1389"/>
    </w:p>
    <w:p w:rsidR="00E60D49" w:rsidRDefault="00E60D49" w:rsidP="00E60D49">
      <w:pPr>
        <w:pStyle w:val="BodyText"/>
        <w:rPr>
          <w:rFonts w:ascii="Arial" w:hAnsi="Arial" w:cs="Arial"/>
        </w:rPr>
      </w:pPr>
      <w:r>
        <w:rPr>
          <w:rFonts w:ascii="Arial" w:hAnsi="Arial" w:cs="Arial"/>
        </w:rPr>
        <w:t xml:space="preserve">  </w:t>
      </w: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Default="00E60D49" w:rsidP="00E60D49">
      <w:pPr>
        <w:pStyle w:val="Heading4"/>
      </w:pPr>
      <w:bookmarkStart w:id="1390" w:name="_Toc522525464"/>
      <w:bookmarkStart w:id="1391" w:name="_Toc535325673"/>
      <w:bookmarkStart w:id="1392" w:name="_Toc30424869"/>
      <w:r w:rsidRPr="003434CE">
        <w:t>Test Cases or Test Suite</w:t>
      </w:r>
      <w:bookmarkEnd w:id="1390"/>
      <w:bookmarkEnd w:id="1391"/>
      <w:bookmarkEnd w:id="1392"/>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E60D49" w:rsidRPr="001777AC" w:rsidRDefault="00E60D49" w:rsidP="00E60D49">
      <w:pPr>
        <w:pStyle w:val="Heading3"/>
        <w:rPr>
          <w:lang w:eastAsia="zh-CN"/>
        </w:rPr>
      </w:pPr>
      <w:bookmarkStart w:id="1393" w:name="_Toc522525465"/>
      <w:bookmarkStart w:id="1394" w:name="_Toc535325674"/>
      <w:bookmarkStart w:id="1395" w:name="_Toc30424870"/>
      <w:r>
        <w:rPr>
          <w:lang w:eastAsia="zh-CN"/>
        </w:rPr>
        <w:t>UNIX</w:t>
      </w:r>
      <w:bookmarkEnd w:id="1393"/>
      <w:bookmarkEnd w:id="1394"/>
      <w:bookmarkEnd w:id="1395"/>
    </w:p>
    <w:p w:rsidR="00E60D49" w:rsidRDefault="00E60D49" w:rsidP="00E60D49">
      <w:pPr>
        <w:pStyle w:val="Heading4"/>
        <w:rPr>
          <w:lang w:eastAsia="zh-CN"/>
        </w:rPr>
      </w:pPr>
      <w:bookmarkStart w:id="1396" w:name="_Toc522525466"/>
      <w:bookmarkStart w:id="1397" w:name="_Toc535325675"/>
      <w:bookmarkStart w:id="1398" w:name="_Toc30424871"/>
      <w:r w:rsidRPr="001777AC">
        <w:rPr>
          <w:lang w:eastAsia="zh-CN"/>
        </w:rPr>
        <w:t>Configurations or SUT</w:t>
      </w:r>
      <w:bookmarkEnd w:id="1396"/>
      <w:bookmarkEnd w:id="1397"/>
      <w:bookmarkEnd w:id="1398"/>
    </w:p>
    <w:p w:rsidR="00E60D49" w:rsidRPr="00FA2D70" w:rsidRDefault="00E60D49" w:rsidP="00E60D49">
      <w:pPr>
        <w:pStyle w:val="Heading4"/>
      </w:pPr>
      <w:bookmarkStart w:id="1399" w:name="_Toc522525467"/>
      <w:bookmarkStart w:id="1400" w:name="_Toc535325676"/>
      <w:bookmarkStart w:id="1401" w:name="_Toc30424872"/>
      <w:r>
        <w:t>Jira</w:t>
      </w:r>
      <w:r w:rsidRPr="00FA2D70">
        <w:t xml:space="preserve"> US</w:t>
      </w:r>
      <w:bookmarkEnd w:id="1399"/>
      <w:bookmarkEnd w:id="1400"/>
      <w:bookmarkEnd w:id="1401"/>
    </w:p>
    <w:p w:rsidR="00E60D49" w:rsidRDefault="00E60D49" w:rsidP="00E60D49">
      <w:pPr>
        <w:pStyle w:val="BodyText"/>
        <w:rPr>
          <w:rFonts w:ascii="Arial" w:hAnsi="Arial" w:cs="Arial"/>
        </w:rPr>
      </w:pPr>
      <w:r>
        <w:rPr>
          <w:rFonts w:ascii="Arial" w:hAnsi="Arial" w:cs="Arial"/>
        </w:rPr>
        <w:t xml:space="preserve">  </w:t>
      </w: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Default="00E60D49" w:rsidP="00E60D49">
      <w:pPr>
        <w:pStyle w:val="Heading4"/>
      </w:pPr>
      <w:bookmarkStart w:id="1402" w:name="_Toc522525468"/>
      <w:bookmarkStart w:id="1403" w:name="_Toc535325677"/>
      <w:bookmarkStart w:id="1404" w:name="_Toc30424873"/>
      <w:r w:rsidRPr="003434CE">
        <w:t>Test Cases or Test Suite</w:t>
      </w:r>
      <w:bookmarkEnd w:id="1402"/>
      <w:bookmarkEnd w:id="1403"/>
      <w:bookmarkEnd w:id="1404"/>
    </w:p>
    <w:p w:rsidR="0094293A" w:rsidRDefault="0094293A" w:rsidP="0094293A">
      <w:pPr>
        <w:pStyle w:val="BodyText"/>
        <w:spacing w:line="276" w:lineRule="auto"/>
        <w:rPr>
          <w:rFonts w:ascii="Arial" w:hAnsi="Arial" w:cs="Arial"/>
        </w:rPr>
      </w:pPr>
      <w:r>
        <w:rPr>
          <w:rFonts w:ascii="Arial" w:hAnsi="Arial" w:cs="Arial"/>
        </w:rPr>
        <w:t xml:space="preserve">List </w:t>
      </w:r>
      <w:r w:rsidRPr="006B50B0">
        <w:rPr>
          <w:rFonts w:ascii="Arial" w:hAnsi="Arial" w:cs="Arial"/>
        </w:rPr>
        <w:t>TC description</w:t>
      </w:r>
      <w:r>
        <w:rPr>
          <w:rFonts w:ascii="Arial" w:hAnsi="Arial" w:cs="Arial"/>
        </w:rPr>
        <w:t xml:space="preserve">: </w:t>
      </w:r>
    </w:p>
    <w:p w:rsidR="0094293A" w:rsidRDefault="0094293A" w:rsidP="0094293A">
      <w:pPr>
        <w:pStyle w:val="BodyText"/>
        <w:spacing w:line="276" w:lineRule="auto"/>
        <w:rPr>
          <w:rFonts w:ascii="Arial" w:hAnsi="Arial" w:cs="Arial"/>
        </w:rPr>
      </w:pPr>
      <w:r w:rsidRPr="007F21A7">
        <w:rPr>
          <w:rFonts w:ascii="Arial" w:hAnsi="Arial" w:cs="Arial"/>
        </w:rPr>
        <w:t>TC location</w:t>
      </w:r>
      <w:r w:rsidRPr="007F21A7">
        <w:rPr>
          <w:rFonts w:ascii="Arial" w:hAnsi="Arial" w:cs="Arial" w:hint="eastAsia"/>
        </w:rPr>
        <w:t xml:space="preserve">: </w:t>
      </w:r>
    </w:p>
    <w:p w:rsidR="0094293A" w:rsidRDefault="0094293A" w:rsidP="0094293A">
      <w:pPr>
        <w:pStyle w:val="BodyText"/>
        <w:spacing w:line="276" w:lineRule="auto"/>
        <w:rPr>
          <w:rFonts w:ascii="Arial" w:hAnsi="Arial" w:cs="Arial"/>
        </w:rPr>
      </w:pPr>
      <w:r w:rsidRPr="007F21A7">
        <w:rPr>
          <w:rFonts w:ascii="Arial" w:hAnsi="Arial" w:cs="Arial"/>
        </w:rPr>
        <w:t>T</w:t>
      </w:r>
      <w:r>
        <w:rPr>
          <w:rFonts w:ascii="Arial" w:hAnsi="Arial" w:cs="Arial"/>
        </w:rPr>
        <w:t>C</w:t>
      </w:r>
      <w:r w:rsidRPr="007F21A7">
        <w:rPr>
          <w:rFonts w:ascii="Arial" w:hAnsi="Arial" w:cs="Arial"/>
        </w:rPr>
        <w:t xml:space="preserve"> number</w:t>
      </w:r>
      <w:r w:rsidRPr="007F21A7">
        <w:rPr>
          <w:rFonts w:ascii="Arial" w:hAnsi="Arial" w:cs="Arial" w:hint="eastAsia"/>
        </w:rPr>
        <w:t xml:space="preserve">: </w:t>
      </w:r>
    </w:p>
    <w:p w:rsidR="001A3DE0" w:rsidRDefault="001A3DE0" w:rsidP="0094293A">
      <w:pPr>
        <w:pStyle w:val="BodyText"/>
        <w:spacing w:line="276" w:lineRule="auto"/>
        <w:rPr>
          <w:rFonts w:ascii="Arial" w:hAnsi="Arial" w:cs="Arial"/>
        </w:rPr>
      </w:pPr>
    </w:p>
    <w:p w:rsidR="00E60D49" w:rsidRPr="00CB4742" w:rsidRDefault="00E60D49" w:rsidP="00E60D49">
      <w:pPr>
        <w:pStyle w:val="Heading1"/>
        <w:rPr>
          <w:rFonts w:cs="Arial"/>
        </w:rPr>
      </w:pPr>
      <w:bookmarkStart w:id="1405" w:name="_Toc487017843"/>
      <w:bookmarkStart w:id="1406" w:name="_Toc502934795"/>
      <w:bookmarkStart w:id="1407" w:name="_Toc522525469"/>
      <w:bookmarkStart w:id="1408" w:name="_Toc535325678"/>
      <w:bookmarkStart w:id="1409" w:name="_Toc30424874"/>
      <w:r>
        <w:rPr>
          <w:rFonts w:cs="Arial" w:hint="eastAsia"/>
          <w:lang w:eastAsia="zh-CN"/>
        </w:rPr>
        <w:lastRenderedPageBreak/>
        <w:t xml:space="preserve">Vx7 </w:t>
      </w:r>
      <w:r w:rsidRPr="00FA2D70">
        <w:rPr>
          <w:rFonts w:cs="Arial"/>
        </w:rPr>
        <w:t>System Test</w:t>
      </w:r>
      <w:bookmarkEnd w:id="1262"/>
      <w:bookmarkEnd w:id="1263"/>
      <w:bookmarkEnd w:id="1264"/>
      <w:bookmarkEnd w:id="1369"/>
      <w:bookmarkEnd w:id="1370"/>
      <w:bookmarkEnd w:id="1371"/>
      <w:bookmarkEnd w:id="1372"/>
      <w:bookmarkEnd w:id="1405"/>
      <w:bookmarkEnd w:id="1406"/>
      <w:bookmarkEnd w:id="1407"/>
      <w:bookmarkEnd w:id="1408"/>
      <w:bookmarkEnd w:id="1409"/>
    </w:p>
    <w:p w:rsidR="00E60D49" w:rsidRPr="00F70DD6" w:rsidRDefault="00E60D49" w:rsidP="00E60D49">
      <w:pPr>
        <w:suppressAutoHyphens w:val="0"/>
        <w:spacing w:before="100" w:beforeAutospacing="1" w:after="100" w:afterAutospacing="1"/>
        <w:rPr>
          <w:rFonts w:eastAsia="Times New Roman" w:cs="Arial"/>
        </w:rPr>
      </w:pPr>
      <w:r w:rsidRPr="00F70DD6">
        <w:rPr>
          <w:rFonts w:eastAsia="Times New Roman" w:cs="Arial"/>
        </w:rPr>
        <w:t>Testing of software and hardware conducted on a complete, integrated system to evaluate the system's compliance with its requirements. When possible, system testing should validate the product end-to-end as customers intend to use it. Expected results, messages, logs, alarms, records and outputs should be validated for every scenario, as a customer would see them, use them or be impacted by them.</w:t>
      </w:r>
    </w:p>
    <w:p w:rsidR="00E60D49" w:rsidRDefault="00E60D49" w:rsidP="00E60D49">
      <w:pPr>
        <w:suppressAutoHyphens w:val="0"/>
        <w:spacing w:before="100" w:beforeAutospacing="1" w:after="100" w:afterAutospacing="1"/>
        <w:rPr>
          <w:rFonts w:eastAsia="Times New Roman" w:cs="Arial"/>
        </w:rPr>
      </w:pPr>
      <w:r w:rsidRPr="00F70DD6">
        <w:rPr>
          <w:rFonts w:eastAsia="Times New Roman" w:cs="Arial"/>
        </w:rPr>
        <w:t>System testing generally falls within the scope of black box testing, and as such, should require no knowledge of the inner design of the code or logic.</w:t>
      </w:r>
    </w:p>
    <w:p w:rsidR="00E60D49" w:rsidRPr="00AE7B87" w:rsidRDefault="00E60D49" w:rsidP="00E60D49">
      <w:pPr>
        <w:pStyle w:val="Heading2"/>
        <w:rPr>
          <w:rFonts w:cs="Arial"/>
        </w:rPr>
      </w:pPr>
      <w:bookmarkStart w:id="1410" w:name="_Toc437963090"/>
      <w:bookmarkStart w:id="1411" w:name="_Toc438483516"/>
      <w:bookmarkStart w:id="1412" w:name="_Toc455998523"/>
      <w:bookmarkStart w:id="1413" w:name="_Toc464218250"/>
      <w:bookmarkStart w:id="1414" w:name="_Toc486848144"/>
      <w:bookmarkStart w:id="1415" w:name="_Toc487017844"/>
      <w:bookmarkStart w:id="1416" w:name="_Toc486843506"/>
      <w:bookmarkStart w:id="1417" w:name="_Toc502934796"/>
      <w:bookmarkStart w:id="1418" w:name="_Toc522525470"/>
      <w:bookmarkStart w:id="1419" w:name="_Toc535325679"/>
      <w:bookmarkStart w:id="1420" w:name="_Toc30424875"/>
      <w:r w:rsidRPr="00AE7B87">
        <w:rPr>
          <w:rFonts w:cs="Arial"/>
        </w:rPr>
        <w:t>System Integration Test</w:t>
      </w:r>
      <w:bookmarkEnd w:id="1410"/>
      <w:bookmarkEnd w:id="1411"/>
      <w:bookmarkEnd w:id="1412"/>
      <w:bookmarkEnd w:id="1413"/>
      <w:bookmarkEnd w:id="1414"/>
      <w:bookmarkEnd w:id="1415"/>
      <w:bookmarkEnd w:id="1416"/>
      <w:bookmarkEnd w:id="1417"/>
      <w:bookmarkEnd w:id="1418"/>
      <w:bookmarkEnd w:id="1419"/>
      <w:bookmarkEnd w:id="1420"/>
    </w:p>
    <w:p w:rsidR="00E60D49" w:rsidRDefault="00E60D49" w:rsidP="00E60D49">
      <w:pPr>
        <w:pStyle w:val="BodyText"/>
      </w:pPr>
      <w:r>
        <w:t>Build test on Linux hosts</w:t>
      </w:r>
    </w:p>
    <w:p w:rsidR="00E60D49" w:rsidRDefault="00E60D49" w:rsidP="00E60D49">
      <w:pPr>
        <w:pStyle w:val="BodyText"/>
        <w:ind w:firstLine="720"/>
      </w:pPr>
      <w:r>
        <w:t>Build test based on BSP to cover default, debug mode, inet4 only mode, micro configuration (</w:t>
      </w:r>
      <w:r>
        <w:tab/>
        <w:t>disable most</w:t>
      </w:r>
      <w:r w:rsidRPr="00B605E4">
        <w:t xml:space="preserve"> of </w:t>
      </w:r>
      <w:r>
        <w:t>containers/layers) and fast build.</w:t>
      </w:r>
    </w:p>
    <w:p w:rsidR="00E60D49" w:rsidRDefault="00E60D49" w:rsidP="00E60D49">
      <w:pPr>
        <w:pStyle w:val="BodyText"/>
        <w:ind w:left="720"/>
      </w:pPr>
      <w:r>
        <w:t>Build test based on CPU to cover default, debug mode, inet4 only mode, micro configuration (disable most</w:t>
      </w:r>
      <w:r w:rsidRPr="00B605E4">
        <w:t xml:space="preserve"> of </w:t>
      </w:r>
      <w:r>
        <w:t>containers/layers) and fast build.</w:t>
      </w:r>
    </w:p>
    <w:p w:rsidR="00E60D49" w:rsidRDefault="00E60D49" w:rsidP="00E60D49">
      <w:pPr>
        <w:pStyle w:val="BodyText"/>
        <w:ind w:left="720"/>
      </w:pPr>
      <w:r>
        <w:t xml:space="preserve">Build VIP, </w:t>
      </w:r>
      <w:proofErr w:type="spellStart"/>
      <w:r>
        <w:t>CDemo</w:t>
      </w:r>
      <w:proofErr w:type="spellEnd"/>
      <w:r>
        <w:t xml:space="preserve"> DKM, </w:t>
      </w:r>
      <w:proofErr w:type="spellStart"/>
      <w:r>
        <w:t>CPlus</w:t>
      </w:r>
      <w:proofErr w:type="spellEnd"/>
      <w:r>
        <w:t xml:space="preserve"> DKM, </w:t>
      </w:r>
      <w:proofErr w:type="spellStart"/>
      <w:r>
        <w:t>CPlus</w:t>
      </w:r>
      <w:proofErr w:type="spellEnd"/>
      <w:r>
        <w:t xml:space="preserve"> RTP, HelloWorld RTP based on </w:t>
      </w:r>
      <w:proofErr w:type="spellStart"/>
      <w:r>
        <w:t>vxsim</w:t>
      </w:r>
      <w:proofErr w:type="spellEnd"/>
      <w:r>
        <w:t xml:space="preserve"> prebuild VSB, and run them.</w:t>
      </w:r>
    </w:p>
    <w:p w:rsidR="00E60D49" w:rsidRDefault="00E60D49" w:rsidP="00E60D49">
      <w:pPr>
        <w:pStyle w:val="BodyText"/>
      </w:pPr>
      <w:r>
        <w:t>VIP profile test</w:t>
      </w:r>
    </w:p>
    <w:p w:rsidR="00E60D49" w:rsidRDefault="00E60D49" w:rsidP="00E60D49">
      <w:pPr>
        <w:pStyle w:val="BodyText"/>
        <w:ind w:left="720"/>
      </w:pPr>
      <w:r>
        <w:t xml:space="preserve">Build and Load VIP image with development profile, development MINIMAL profile, development MINIMAL RTP profile, standalone profile, standalone MINIMAL profile, standalone MINIMAL RTP profile. </w:t>
      </w:r>
    </w:p>
    <w:p w:rsidR="00E60D49" w:rsidRDefault="00E60D49" w:rsidP="00E60D49">
      <w:pPr>
        <w:pStyle w:val="BodyText"/>
      </w:pPr>
      <w:r>
        <w:t>RTP and DKM test</w:t>
      </w:r>
    </w:p>
    <w:p w:rsidR="00E60D49" w:rsidRDefault="00E60D49" w:rsidP="00E60D49">
      <w:pPr>
        <w:pStyle w:val="BodyText"/>
        <w:ind w:firstLine="720"/>
      </w:pPr>
      <w:r>
        <w:t xml:space="preserve">Run RTP test to cover sample HelloWorld RTP, </w:t>
      </w:r>
      <w:proofErr w:type="spellStart"/>
      <w:r>
        <w:t>CPlus</w:t>
      </w:r>
      <w:proofErr w:type="spellEnd"/>
      <w:r>
        <w:t xml:space="preserve"> RTP, </w:t>
      </w:r>
      <w:proofErr w:type="spellStart"/>
      <w:r>
        <w:t>FloatPoint</w:t>
      </w:r>
      <w:proofErr w:type="spellEnd"/>
      <w:r>
        <w:t xml:space="preserve"> RTP, </w:t>
      </w:r>
      <w:proofErr w:type="spellStart"/>
      <w:r>
        <w:t>SystemCall</w:t>
      </w:r>
      <w:proofErr w:type="spellEnd"/>
      <w:r>
        <w:t xml:space="preserve"> RTP.</w:t>
      </w:r>
    </w:p>
    <w:p w:rsidR="00E60D49" w:rsidRDefault="00E60D49" w:rsidP="00E60D49">
      <w:pPr>
        <w:pStyle w:val="BodyText"/>
        <w:ind w:firstLine="720"/>
      </w:pPr>
      <w:r>
        <w:t xml:space="preserve">Test </w:t>
      </w:r>
      <w:proofErr w:type="spellStart"/>
      <w:r>
        <w:t>CDemo</w:t>
      </w:r>
      <w:proofErr w:type="spellEnd"/>
      <w:r>
        <w:t xml:space="preserve"> DKM with different compiler tool for VIP and DKM.</w:t>
      </w:r>
    </w:p>
    <w:p w:rsidR="00E60D49" w:rsidRDefault="00E60D49" w:rsidP="00E60D49">
      <w:pPr>
        <w:pStyle w:val="BodyText"/>
        <w:ind w:firstLine="720"/>
      </w:pPr>
      <w:r>
        <w:t xml:space="preserve">Test HelloWorld RTP with different compiler tool for VIP and RTP. </w:t>
      </w:r>
    </w:p>
    <w:p w:rsidR="00E60D49" w:rsidRDefault="00E60D49" w:rsidP="00E60D49">
      <w:pPr>
        <w:pStyle w:val="BodyText"/>
      </w:pPr>
      <w:r>
        <w:t>Basic CPP test</w:t>
      </w:r>
    </w:p>
    <w:p w:rsidR="00E60D49" w:rsidRDefault="00E60D49" w:rsidP="00E60D49">
      <w:pPr>
        <w:pStyle w:val="BodyText"/>
        <w:ind w:left="720"/>
      </w:pPr>
      <w:r>
        <w:t>Build and run CPP (C Plus Plus) DKM application, that include envelope, operator, inherit and polymorphism.</w:t>
      </w:r>
    </w:p>
    <w:p w:rsidR="00E60D49" w:rsidRDefault="00E60D49" w:rsidP="00E60D49">
      <w:pPr>
        <w:pStyle w:val="BodyText"/>
      </w:pPr>
      <w:r>
        <w:t>QT test</w:t>
      </w:r>
    </w:p>
    <w:p w:rsidR="00E60D49" w:rsidRDefault="00E60D49" w:rsidP="0094293A">
      <w:pPr>
        <w:pStyle w:val="BodyText"/>
        <w:ind w:firstLine="720"/>
      </w:pPr>
      <w:r>
        <w:t>Since QT did not work in SR0610, the related tests are stopped.</w:t>
      </w:r>
    </w:p>
    <w:p w:rsidR="00E60D49" w:rsidRPr="00CB4742" w:rsidRDefault="00E60D49" w:rsidP="00E60D49">
      <w:pPr>
        <w:pStyle w:val="Heading3"/>
        <w:rPr>
          <w:rFonts w:cs="Arial"/>
        </w:rPr>
      </w:pPr>
      <w:bookmarkStart w:id="1421" w:name="_Toc437963091"/>
      <w:bookmarkStart w:id="1422" w:name="_Toc438483517"/>
      <w:bookmarkStart w:id="1423" w:name="_Toc455998524"/>
      <w:bookmarkStart w:id="1424" w:name="_Toc464218251"/>
      <w:bookmarkStart w:id="1425" w:name="_Toc486848145"/>
      <w:bookmarkStart w:id="1426" w:name="_Toc487017845"/>
      <w:bookmarkStart w:id="1427" w:name="_Toc486843507"/>
      <w:bookmarkStart w:id="1428" w:name="_Toc502934797"/>
      <w:bookmarkStart w:id="1429" w:name="_Toc522525471"/>
      <w:bookmarkStart w:id="1430" w:name="_Toc535325680"/>
      <w:bookmarkStart w:id="1431" w:name="_Toc30424876"/>
      <w:r w:rsidRPr="00FA2D70">
        <w:rPr>
          <w:rFonts w:cs="Arial"/>
        </w:rPr>
        <w:t>Configurations</w:t>
      </w:r>
      <w:r w:rsidRPr="00CB4742">
        <w:rPr>
          <w:rFonts w:cs="Arial"/>
        </w:rPr>
        <w:t xml:space="preserve"> or SUT</w:t>
      </w:r>
      <w:bookmarkEnd w:id="1421"/>
      <w:bookmarkEnd w:id="1422"/>
      <w:bookmarkEnd w:id="1423"/>
      <w:bookmarkEnd w:id="1424"/>
      <w:bookmarkEnd w:id="1425"/>
      <w:bookmarkEnd w:id="1426"/>
      <w:bookmarkEnd w:id="1427"/>
      <w:bookmarkEnd w:id="1428"/>
      <w:bookmarkEnd w:id="1429"/>
      <w:bookmarkEnd w:id="1430"/>
      <w:bookmarkEnd w:id="1431"/>
    </w:p>
    <w:p w:rsidR="00E60D49" w:rsidRPr="00B605E4" w:rsidRDefault="00E60D49" w:rsidP="00E60D49">
      <w:pPr>
        <w:pStyle w:val="BodyText"/>
        <w:rPr>
          <w:rFonts w:ascii="Arial" w:hAnsi="Arial"/>
          <w:i/>
          <w:color w:val="0070C0"/>
        </w:rPr>
      </w:pPr>
      <w:r w:rsidRPr="00B605E4">
        <w:t xml:space="preserve">Target </w:t>
      </w:r>
      <w:r>
        <w:t>list:</w:t>
      </w:r>
    </w:p>
    <w:p w:rsidR="00E60D49" w:rsidRDefault="00E60D49" w:rsidP="00E60D49">
      <w:pPr>
        <w:pStyle w:val="BodyText"/>
        <w:ind w:left="720"/>
      </w:pPr>
      <w:r>
        <w:t xml:space="preserve">The tests cover ARM UP/SMP 32bit/64bit, PPC UP/SMP 32bit/64bit, IA UP/SMP 32bit/64bit, </w:t>
      </w:r>
      <w:proofErr w:type="spellStart"/>
      <w:r>
        <w:t>vxsim</w:t>
      </w:r>
      <w:proofErr w:type="spellEnd"/>
      <w:r>
        <w:t xml:space="preserve"> 32bit/64bit. All test cases just select some BSP configurations, not full.</w:t>
      </w:r>
      <w:r>
        <w:rPr>
          <w:rFonts w:hint="eastAsia"/>
          <w:lang w:eastAsia="zh-CN"/>
        </w:rPr>
        <w:t xml:space="preserve"> </w:t>
      </w:r>
    </w:p>
    <w:p w:rsidR="00E60D49" w:rsidRPr="00FA2D70" w:rsidRDefault="00E60D49" w:rsidP="00E60D49">
      <w:pPr>
        <w:pStyle w:val="Heading3"/>
        <w:rPr>
          <w:rFonts w:cs="Arial"/>
        </w:rPr>
      </w:pPr>
      <w:bookmarkStart w:id="1432" w:name="_Toc437963092"/>
      <w:bookmarkStart w:id="1433" w:name="_Toc438483518"/>
      <w:bookmarkStart w:id="1434" w:name="_Toc455998525"/>
      <w:bookmarkStart w:id="1435" w:name="_Toc464218252"/>
      <w:bookmarkStart w:id="1436" w:name="_Toc486848146"/>
      <w:bookmarkStart w:id="1437" w:name="_Toc487017846"/>
      <w:bookmarkStart w:id="1438" w:name="_Toc486843508"/>
      <w:bookmarkStart w:id="1439" w:name="_Toc502934798"/>
      <w:bookmarkStart w:id="1440" w:name="_Toc522525472"/>
      <w:bookmarkStart w:id="1441" w:name="_Toc535325681"/>
      <w:bookmarkStart w:id="1442" w:name="_Toc30424877"/>
      <w:r>
        <w:rPr>
          <w:rFonts w:cs="Arial"/>
        </w:rPr>
        <w:t>Jira</w:t>
      </w:r>
      <w:r w:rsidRPr="00FA2D70">
        <w:rPr>
          <w:rFonts w:cs="Arial"/>
        </w:rPr>
        <w:t xml:space="preserve"> US</w:t>
      </w:r>
      <w:bookmarkEnd w:id="1432"/>
      <w:bookmarkEnd w:id="1433"/>
      <w:bookmarkEnd w:id="1434"/>
      <w:bookmarkEnd w:id="1435"/>
      <w:bookmarkEnd w:id="1436"/>
      <w:bookmarkEnd w:id="1437"/>
      <w:bookmarkEnd w:id="1438"/>
      <w:bookmarkEnd w:id="1439"/>
      <w:bookmarkEnd w:id="1440"/>
      <w:bookmarkEnd w:id="1441"/>
      <w:bookmarkEnd w:id="1442"/>
    </w:p>
    <w:p w:rsidR="00E60D49" w:rsidRDefault="00E60D49" w:rsidP="00E60D49">
      <w:pPr>
        <w:pStyle w:val="BodyText"/>
        <w:ind w:left="720"/>
        <w:rPr>
          <w:rFonts w:ascii="Arial" w:hAnsi="Arial" w:cs="Arial"/>
        </w:rPr>
      </w:pPr>
      <w:bookmarkStart w:id="1443" w:name="_Toc437963093"/>
      <w:bookmarkStart w:id="1444" w:name="_Toc438483519"/>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F83031" w:rsidRDefault="00E60D49" w:rsidP="00E60D49">
      <w:pPr>
        <w:pStyle w:val="Heading3"/>
        <w:rPr>
          <w:rFonts w:cs="Arial"/>
        </w:rPr>
      </w:pPr>
      <w:bookmarkStart w:id="1445" w:name="_Toc455998526"/>
      <w:bookmarkStart w:id="1446" w:name="_Toc464218253"/>
      <w:bookmarkStart w:id="1447" w:name="_Toc486848147"/>
      <w:bookmarkStart w:id="1448" w:name="_Toc487017847"/>
      <w:bookmarkStart w:id="1449" w:name="_Toc486843509"/>
      <w:bookmarkStart w:id="1450" w:name="_Toc502934799"/>
      <w:bookmarkStart w:id="1451" w:name="_Toc522525473"/>
      <w:bookmarkStart w:id="1452" w:name="_Toc535325682"/>
      <w:bookmarkStart w:id="1453" w:name="_Toc30424878"/>
      <w:r w:rsidRPr="00FA2D70">
        <w:rPr>
          <w:rFonts w:cs="Arial"/>
        </w:rPr>
        <w:t xml:space="preserve">Test </w:t>
      </w:r>
      <w:r w:rsidRPr="00CB4742">
        <w:rPr>
          <w:rFonts w:cs="Arial"/>
        </w:rPr>
        <w:t>Cases or Suite</w:t>
      </w:r>
      <w:bookmarkStart w:id="1454" w:name="_Toc430588817"/>
      <w:bookmarkStart w:id="1455" w:name="_Toc430589109"/>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rsidR="00E60D49" w:rsidRDefault="00E60D49" w:rsidP="00E60D49">
      <w:pPr>
        <w:pStyle w:val="Heading2"/>
        <w:rPr>
          <w:rFonts w:cs="Arial"/>
        </w:rPr>
      </w:pPr>
      <w:bookmarkStart w:id="1456" w:name="_Toc437963094"/>
      <w:bookmarkStart w:id="1457" w:name="_Toc438483520"/>
      <w:bookmarkStart w:id="1458" w:name="_Toc455998527"/>
      <w:bookmarkStart w:id="1459" w:name="_Toc464218254"/>
      <w:bookmarkStart w:id="1460" w:name="_Toc486848148"/>
      <w:bookmarkStart w:id="1461" w:name="_Toc487017848"/>
      <w:bookmarkStart w:id="1462" w:name="_Toc486843510"/>
      <w:bookmarkStart w:id="1463" w:name="_Toc502934800"/>
      <w:bookmarkStart w:id="1464" w:name="_Toc522525474"/>
      <w:bookmarkStart w:id="1465" w:name="_Toc535325683"/>
      <w:bookmarkStart w:id="1466" w:name="_Toc30424879"/>
      <w:r w:rsidRPr="00FA2D70">
        <w:rPr>
          <w:rFonts w:cs="Arial"/>
        </w:rPr>
        <w:t>Out of Box Experience</w:t>
      </w:r>
      <w:r w:rsidRPr="00CB4742">
        <w:rPr>
          <w:rFonts w:cs="Arial"/>
        </w:rPr>
        <w:t xml:space="preserve"> (OOBE)</w:t>
      </w:r>
      <w:bookmarkEnd w:id="1456"/>
      <w:bookmarkEnd w:id="1457"/>
      <w:bookmarkEnd w:id="1458"/>
      <w:bookmarkEnd w:id="1459"/>
      <w:bookmarkEnd w:id="1460"/>
      <w:bookmarkEnd w:id="1461"/>
      <w:bookmarkEnd w:id="1462"/>
      <w:bookmarkEnd w:id="1463"/>
      <w:bookmarkEnd w:id="1464"/>
      <w:bookmarkEnd w:id="1465"/>
      <w:bookmarkEnd w:id="1466"/>
    </w:p>
    <w:p w:rsidR="00E60D49" w:rsidRPr="00AB2BC4" w:rsidRDefault="00E60D49" w:rsidP="00E60D49">
      <w:pPr>
        <w:pStyle w:val="BodyText"/>
        <w:ind w:left="576"/>
      </w:pPr>
      <w:r>
        <w:t>OOBE tests are not involved since the cases are not applicable in SR0630.</w:t>
      </w:r>
    </w:p>
    <w:p w:rsidR="00E60D49" w:rsidRDefault="00E60D49" w:rsidP="00E60D49">
      <w:pPr>
        <w:pStyle w:val="BodyText"/>
        <w:ind w:left="720"/>
      </w:pPr>
      <w:r>
        <w:lastRenderedPageBreak/>
        <w:t xml:space="preserve">OOBE installation test </w:t>
      </w:r>
    </w:p>
    <w:p w:rsidR="00E60D49" w:rsidRDefault="00E60D49" w:rsidP="00E60D49">
      <w:pPr>
        <w:pStyle w:val="BodyText"/>
        <w:ind w:left="1440"/>
      </w:pPr>
      <w:r>
        <w:t>OOBE installation test focus on installation time and size.</w:t>
      </w:r>
      <w:r w:rsidRPr="001E2A52">
        <w:t xml:space="preserve"> </w:t>
      </w:r>
    </w:p>
    <w:p w:rsidR="00E60D49" w:rsidRDefault="00E60D49" w:rsidP="00E60D49">
      <w:pPr>
        <w:pStyle w:val="BodyText"/>
        <w:ind w:left="1440"/>
      </w:pPr>
      <w:r w:rsidRPr="001E2A52">
        <w:t>Installation test: Try to installation the Vx7 with Customer view.</w:t>
      </w:r>
    </w:p>
    <w:p w:rsidR="00E60D49" w:rsidRDefault="00E60D49" w:rsidP="00E60D49">
      <w:pPr>
        <w:pStyle w:val="BodyText"/>
        <w:ind w:left="1440"/>
      </w:pPr>
      <w:proofErr w:type="spellStart"/>
      <w:r>
        <w:t>PartA</w:t>
      </w:r>
      <w:proofErr w:type="spellEnd"/>
      <w:r>
        <w:t>:</w:t>
      </w:r>
      <w:r w:rsidRPr="001E2A52">
        <w:t xml:space="preserve"> </w:t>
      </w:r>
    </w:p>
    <w:p w:rsidR="00E60D49" w:rsidRDefault="00E60D49" w:rsidP="00E60D49">
      <w:pPr>
        <w:pStyle w:val="BodyText"/>
        <w:ind w:left="1440"/>
      </w:pPr>
      <w:r>
        <w:t xml:space="preserve"> Major focus on the Upgrade Case, the Customer already installed </w:t>
      </w:r>
      <w:proofErr w:type="spellStart"/>
      <w:r>
        <w:t>Vxworks</w:t>
      </w:r>
      <w:proofErr w:type="spellEnd"/>
      <w:r>
        <w:t xml:space="preserve"> product, then New upgrade package available, the customer do upgrade installation. </w:t>
      </w:r>
    </w:p>
    <w:p w:rsidR="00E60D49" w:rsidRDefault="00E60D49" w:rsidP="00E60D49">
      <w:pPr>
        <w:pStyle w:val="BodyText"/>
        <w:ind w:left="1440"/>
      </w:pPr>
      <w:r>
        <w:t xml:space="preserve">Following data provide a comparison that download from R1 ftp server and </w:t>
      </w:r>
      <w:proofErr w:type="spellStart"/>
      <w:r>
        <w:t>Windshare</w:t>
      </w:r>
      <w:proofErr w:type="spellEnd"/>
      <w:r>
        <w:t xml:space="preserve"> website. </w:t>
      </w:r>
    </w:p>
    <w:p w:rsidR="00E60D49" w:rsidRDefault="00E60D49" w:rsidP="00E60D49">
      <w:pPr>
        <w:pStyle w:val="BodyText"/>
        <w:ind w:left="1440"/>
      </w:pPr>
      <w:r>
        <w:t xml:space="preserve">Actually, the Customer will use the </w:t>
      </w:r>
      <w:proofErr w:type="spellStart"/>
      <w:r>
        <w:t>windshare</w:t>
      </w:r>
      <w:proofErr w:type="spellEnd"/>
      <w:r>
        <w:t xml:space="preserve"> to download all time, but till now no mirror </w:t>
      </w:r>
      <w:proofErr w:type="spellStart"/>
      <w:r>
        <w:t>windshare</w:t>
      </w:r>
      <w:proofErr w:type="spellEnd"/>
      <w:r>
        <w:t xml:space="preserve"> deployment in China, use R1 server simulate the </w:t>
      </w:r>
      <w:proofErr w:type="spellStart"/>
      <w:r>
        <w:t>windshare</w:t>
      </w:r>
      <w:proofErr w:type="spellEnd"/>
      <w:r>
        <w:t xml:space="preserve"> deployment case.</w:t>
      </w:r>
    </w:p>
    <w:p w:rsidR="00E60D49" w:rsidRDefault="00E60D49" w:rsidP="00E60D49">
      <w:pPr>
        <w:pStyle w:val="BodyText"/>
        <w:ind w:left="1440"/>
      </w:pPr>
      <w:proofErr w:type="spellStart"/>
      <w:r>
        <w:t>PartB</w:t>
      </w:r>
      <w:proofErr w:type="spellEnd"/>
      <w:r>
        <w:t>:</w:t>
      </w:r>
    </w:p>
    <w:p w:rsidR="00E60D49" w:rsidRDefault="00E60D49" w:rsidP="00E60D49">
      <w:pPr>
        <w:pStyle w:val="BodyText"/>
        <w:ind w:left="1440"/>
      </w:pPr>
      <w:r>
        <w:t xml:space="preserve">New Customer become </w:t>
      </w:r>
      <w:proofErr w:type="spellStart"/>
      <w:r>
        <w:t>Vxworks</w:t>
      </w:r>
      <w:proofErr w:type="spellEnd"/>
      <w:r>
        <w:t xml:space="preserve"> System User, 2 Ways for Install the Software,</w:t>
      </w:r>
    </w:p>
    <w:p w:rsidR="00E60D49" w:rsidRDefault="00E60D49" w:rsidP="00E60D49">
      <w:pPr>
        <w:pStyle w:val="BodyText"/>
        <w:ind w:left="1440"/>
      </w:pPr>
      <w:r>
        <w:t xml:space="preserve">1) Only download the Installer, Install whole </w:t>
      </w:r>
      <w:proofErr w:type="spellStart"/>
      <w:r>
        <w:t>Vxworks</w:t>
      </w:r>
      <w:proofErr w:type="spellEnd"/>
      <w:r>
        <w:t xml:space="preserve"> product from Internet.</w:t>
      </w:r>
    </w:p>
    <w:p w:rsidR="00E60D49" w:rsidRDefault="00E60D49" w:rsidP="00E60D49">
      <w:pPr>
        <w:pStyle w:val="BodyText"/>
        <w:ind w:left="1440"/>
      </w:pPr>
      <w:r>
        <w:t xml:space="preserve">2) Download the FULL Installation package from </w:t>
      </w:r>
      <w:proofErr w:type="spellStart"/>
      <w:r>
        <w:t>Windriver</w:t>
      </w:r>
      <w:proofErr w:type="spellEnd"/>
      <w:r>
        <w:t xml:space="preserve"> </w:t>
      </w:r>
      <w:proofErr w:type="spellStart"/>
      <w:r>
        <w:t>windshare</w:t>
      </w:r>
      <w:proofErr w:type="spellEnd"/>
      <w:r>
        <w:t xml:space="preserve"> to local store, installed from local.</w:t>
      </w:r>
    </w:p>
    <w:p w:rsidR="00E60D49" w:rsidRDefault="00E60D49" w:rsidP="00E60D49">
      <w:pPr>
        <w:pStyle w:val="BodyText"/>
        <w:ind w:left="720"/>
      </w:pPr>
      <w:r>
        <w:t xml:space="preserve">OOBE scenarios test </w:t>
      </w:r>
    </w:p>
    <w:p w:rsidR="00E60D49" w:rsidRDefault="00E60D49" w:rsidP="00E60D49">
      <w:pPr>
        <w:pStyle w:val="BodyText"/>
        <w:ind w:left="720"/>
      </w:pPr>
      <w:r>
        <w:t xml:space="preserve"> </w:t>
      </w:r>
      <w:r>
        <w:tab/>
        <w:t xml:space="preserve">User Scenario test: Try to start use the </w:t>
      </w:r>
      <w:proofErr w:type="spellStart"/>
      <w:r>
        <w:t>Vxworks</w:t>
      </w:r>
      <w:proofErr w:type="spellEnd"/>
      <w:r>
        <w:t xml:space="preserve"> system after installation.</w:t>
      </w:r>
    </w:p>
    <w:p w:rsidR="00E60D49" w:rsidRDefault="00E60D49" w:rsidP="00E60D49">
      <w:pPr>
        <w:pStyle w:val="BodyText"/>
        <w:ind w:left="1440"/>
      </w:pPr>
      <w:r>
        <w:t>Basic documentation test: install spin and open readme to check all content and link work;  Open WB and select “Help”-&gt;”Wind River Knowledge Library”-&gt;”VxWorks7” to confirm knowledge library can be opened.</w:t>
      </w:r>
    </w:p>
    <w:p w:rsidR="00E60D49" w:rsidRDefault="00E60D49" w:rsidP="00E60D49">
      <w:pPr>
        <w:pStyle w:val="BodyText"/>
        <w:ind w:left="720"/>
      </w:pPr>
      <w:r>
        <w:tab/>
        <w:t>Design test case to cover read and write host file from target.</w:t>
      </w:r>
    </w:p>
    <w:p w:rsidR="00E60D49" w:rsidRDefault="00E60D49" w:rsidP="00E60D49">
      <w:pPr>
        <w:pStyle w:val="BodyText"/>
        <w:ind w:left="1440"/>
      </w:pPr>
      <w:r>
        <w:t>Test build image time.</w:t>
      </w:r>
    </w:p>
    <w:p w:rsidR="00E60D49" w:rsidRDefault="00E60D49" w:rsidP="00E60D49">
      <w:pPr>
        <w:pStyle w:val="BodyText"/>
        <w:ind w:left="1440"/>
      </w:pPr>
      <w:r>
        <w:t>Test multi-thread build.</w:t>
      </w:r>
    </w:p>
    <w:p w:rsidR="00E60D49" w:rsidRDefault="00E60D49" w:rsidP="00E60D49">
      <w:pPr>
        <w:pStyle w:val="BodyText"/>
      </w:pPr>
      <w:r>
        <w:tab/>
      </w:r>
      <w:proofErr w:type="spellStart"/>
      <w:r>
        <w:t>WorkFlow</w:t>
      </w:r>
      <w:proofErr w:type="spellEnd"/>
      <w:r>
        <w:t xml:space="preserve"> test</w:t>
      </w:r>
    </w:p>
    <w:p w:rsidR="00E60D49" w:rsidRDefault="00E60D49" w:rsidP="00E60D49">
      <w:pPr>
        <w:pStyle w:val="BodyText"/>
      </w:pPr>
      <w:r>
        <w:tab/>
      </w:r>
      <w:r>
        <w:tab/>
        <w:t>Covered the workflow testing from PM.</w:t>
      </w:r>
    </w:p>
    <w:p w:rsidR="00E60D49" w:rsidRPr="00CB4742" w:rsidRDefault="00E60D49" w:rsidP="00E60D49">
      <w:pPr>
        <w:pStyle w:val="Heading3"/>
        <w:rPr>
          <w:rFonts w:cs="Arial"/>
        </w:rPr>
      </w:pPr>
      <w:bookmarkStart w:id="1467" w:name="_Toc437963095"/>
      <w:bookmarkStart w:id="1468" w:name="_Toc438483521"/>
      <w:bookmarkStart w:id="1469" w:name="_Toc455998528"/>
      <w:bookmarkStart w:id="1470" w:name="_Toc464218255"/>
      <w:bookmarkStart w:id="1471" w:name="_Toc486848149"/>
      <w:bookmarkStart w:id="1472" w:name="_Toc487017849"/>
      <w:bookmarkStart w:id="1473" w:name="_Toc486843511"/>
      <w:bookmarkStart w:id="1474" w:name="_Toc502934801"/>
      <w:bookmarkStart w:id="1475" w:name="_Toc522525475"/>
      <w:bookmarkStart w:id="1476" w:name="_Toc535325684"/>
      <w:bookmarkStart w:id="1477" w:name="_Toc30424880"/>
      <w:r w:rsidRPr="00FA2D70">
        <w:rPr>
          <w:rFonts w:cs="Arial"/>
        </w:rPr>
        <w:t>Configurations</w:t>
      </w:r>
      <w:r w:rsidRPr="00CB4742">
        <w:rPr>
          <w:rFonts w:cs="Arial"/>
        </w:rPr>
        <w:t xml:space="preserve"> or SUT</w:t>
      </w:r>
      <w:bookmarkEnd w:id="1467"/>
      <w:bookmarkEnd w:id="1468"/>
      <w:bookmarkEnd w:id="1469"/>
      <w:bookmarkEnd w:id="1470"/>
      <w:bookmarkEnd w:id="1471"/>
      <w:bookmarkEnd w:id="1472"/>
      <w:bookmarkEnd w:id="1473"/>
      <w:bookmarkEnd w:id="1474"/>
      <w:bookmarkEnd w:id="1475"/>
      <w:bookmarkEnd w:id="1476"/>
      <w:bookmarkEnd w:id="1477"/>
    </w:p>
    <w:p w:rsidR="00E60D49" w:rsidRPr="00FA2D70" w:rsidRDefault="00E60D49" w:rsidP="00E60D49">
      <w:pPr>
        <w:pStyle w:val="Heading3"/>
        <w:rPr>
          <w:rFonts w:cs="Arial"/>
        </w:rPr>
      </w:pPr>
      <w:bookmarkStart w:id="1478" w:name="_Toc437963096"/>
      <w:bookmarkStart w:id="1479" w:name="_Toc438483522"/>
      <w:bookmarkStart w:id="1480" w:name="_Toc455998529"/>
      <w:bookmarkStart w:id="1481" w:name="_Toc464218256"/>
      <w:bookmarkStart w:id="1482" w:name="_Toc486848150"/>
      <w:bookmarkStart w:id="1483" w:name="_Toc487017850"/>
      <w:bookmarkStart w:id="1484" w:name="_Toc486843512"/>
      <w:bookmarkStart w:id="1485" w:name="_Toc502934802"/>
      <w:bookmarkStart w:id="1486" w:name="_Toc522525476"/>
      <w:bookmarkStart w:id="1487" w:name="_Toc535325685"/>
      <w:bookmarkStart w:id="1488" w:name="_Toc30424881"/>
      <w:r>
        <w:rPr>
          <w:rFonts w:cs="Arial"/>
        </w:rPr>
        <w:t>Jira</w:t>
      </w:r>
      <w:r w:rsidRPr="00FA2D70">
        <w:rPr>
          <w:rFonts w:cs="Arial"/>
        </w:rPr>
        <w:t xml:space="preserve"> US</w:t>
      </w:r>
      <w:bookmarkEnd w:id="1478"/>
      <w:bookmarkEnd w:id="1479"/>
      <w:bookmarkEnd w:id="1480"/>
      <w:bookmarkEnd w:id="1481"/>
      <w:bookmarkEnd w:id="1482"/>
      <w:bookmarkEnd w:id="1483"/>
      <w:bookmarkEnd w:id="1484"/>
      <w:bookmarkEnd w:id="1485"/>
      <w:bookmarkEnd w:id="1486"/>
      <w:bookmarkEnd w:id="1487"/>
      <w:bookmarkEnd w:id="1488"/>
    </w:p>
    <w:p w:rsidR="00E60D49" w:rsidRDefault="00E60D49" w:rsidP="00E60D49">
      <w:pPr>
        <w:pStyle w:val="BodyText"/>
        <w:rPr>
          <w:rFonts w:ascii="Arial" w:hAnsi="Arial" w:cs="Arial"/>
        </w:rPr>
      </w:pPr>
      <w:bookmarkStart w:id="1489" w:name="_Toc437963097"/>
      <w:bookmarkStart w:id="1490" w:name="_Toc438483523"/>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491" w:name="_Toc455998530"/>
      <w:bookmarkStart w:id="1492" w:name="_Toc464218257"/>
      <w:bookmarkStart w:id="1493" w:name="_Toc486848151"/>
      <w:bookmarkStart w:id="1494" w:name="_Toc487017851"/>
      <w:bookmarkStart w:id="1495" w:name="_Toc486843513"/>
      <w:bookmarkStart w:id="1496" w:name="_Toc502934803"/>
      <w:bookmarkStart w:id="1497" w:name="_Toc522525477"/>
      <w:bookmarkStart w:id="1498" w:name="_Toc535325686"/>
      <w:bookmarkStart w:id="1499" w:name="_Toc30424882"/>
      <w:r w:rsidRPr="00FA2D70">
        <w:rPr>
          <w:rFonts w:cs="Arial"/>
        </w:rPr>
        <w:t xml:space="preserve">Test </w:t>
      </w:r>
      <w:r w:rsidRPr="00CB4742">
        <w:rPr>
          <w:rFonts w:cs="Arial"/>
        </w:rPr>
        <w:t>Cases or Suite</w:t>
      </w:r>
      <w:bookmarkEnd w:id="1489"/>
      <w:bookmarkEnd w:id="1490"/>
      <w:bookmarkEnd w:id="1491"/>
      <w:bookmarkEnd w:id="1492"/>
      <w:bookmarkEnd w:id="1493"/>
      <w:bookmarkEnd w:id="1494"/>
      <w:bookmarkEnd w:id="1495"/>
      <w:bookmarkEnd w:id="1496"/>
      <w:bookmarkEnd w:id="1497"/>
      <w:bookmarkEnd w:id="1498"/>
      <w:bookmarkEnd w:id="1499"/>
    </w:p>
    <w:p w:rsidR="00E60D49" w:rsidRPr="00FA2D70" w:rsidRDefault="00E60D49" w:rsidP="00E60D49">
      <w:pPr>
        <w:pStyle w:val="Heading2"/>
        <w:rPr>
          <w:rFonts w:cs="Arial"/>
        </w:rPr>
      </w:pPr>
      <w:bookmarkStart w:id="1500" w:name="_Toc437963098"/>
      <w:bookmarkStart w:id="1501" w:name="_Toc438483524"/>
      <w:bookmarkStart w:id="1502" w:name="_Toc455998531"/>
      <w:bookmarkStart w:id="1503" w:name="_Toc464218258"/>
      <w:bookmarkStart w:id="1504" w:name="_Toc486848152"/>
      <w:bookmarkStart w:id="1505" w:name="_Toc487017852"/>
      <w:bookmarkStart w:id="1506" w:name="_Toc486843514"/>
      <w:bookmarkStart w:id="1507" w:name="_Toc502934804"/>
      <w:bookmarkStart w:id="1508" w:name="_Toc522525478"/>
      <w:bookmarkStart w:id="1509" w:name="_Toc535325687"/>
      <w:bookmarkStart w:id="1510" w:name="_Toc30424883"/>
      <w:r w:rsidRPr="00FA2D70">
        <w:rPr>
          <w:rFonts w:cs="Arial"/>
        </w:rPr>
        <w:t>Customer Use Case Test</w:t>
      </w:r>
      <w:bookmarkEnd w:id="1500"/>
      <w:bookmarkEnd w:id="1501"/>
      <w:bookmarkEnd w:id="1502"/>
      <w:bookmarkEnd w:id="1503"/>
      <w:bookmarkEnd w:id="1504"/>
      <w:bookmarkEnd w:id="1505"/>
      <w:bookmarkEnd w:id="1506"/>
      <w:bookmarkEnd w:id="1507"/>
      <w:bookmarkEnd w:id="1508"/>
      <w:bookmarkEnd w:id="1509"/>
      <w:bookmarkEnd w:id="1510"/>
    </w:p>
    <w:p w:rsidR="00E60D49" w:rsidRDefault="00E60D49" w:rsidP="00E60D49">
      <w:pPr>
        <w:pStyle w:val="BodyText"/>
      </w:pPr>
      <w:bookmarkStart w:id="1511" w:name="OLE_LINK30"/>
      <w:bookmarkStart w:id="1512" w:name="OLE_LINK31"/>
      <w:proofErr w:type="spellStart"/>
      <w:r>
        <w:t>VxSDK</w:t>
      </w:r>
      <w:proofErr w:type="spellEnd"/>
      <w:r>
        <w:t xml:space="preserve"> Test:</w:t>
      </w:r>
    </w:p>
    <w:bookmarkEnd w:id="1511"/>
    <w:bookmarkEnd w:id="1512"/>
    <w:p w:rsidR="00E60D49" w:rsidRDefault="00E60D49" w:rsidP="0094293A">
      <w:pPr>
        <w:pStyle w:val="BodyText"/>
        <w:ind w:left="720"/>
      </w:pPr>
      <w:r>
        <w:t xml:space="preserve">Create VIP/VSB RPM and WB branding RPM, generate installation package, install </w:t>
      </w:r>
      <w:proofErr w:type="spellStart"/>
      <w:r>
        <w:t>VxSDK</w:t>
      </w:r>
      <w:proofErr w:type="spellEnd"/>
      <w:r>
        <w:t xml:space="preserve"> package and confirm all branding correct,  run network configuration test based on VIP/VSB of </w:t>
      </w:r>
      <w:proofErr w:type="spellStart"/>
      <w:r>
        <w:t>VxSDK</w:t>
      </w:r>
      <w:proofErr w:type="spellEnd"/>
      <w:r>
        <w:t xml:space="preserve"> package.</w:t>
      </w:r>
    </w:p>
    <w:p w:rsidR="00E60D49" w:rsidRPr="00FA2D70" w:rsidRDefault="00E60D49" w:rsidP="00E60D49">
      <w:pPr>
        <w:pStyle w:val="Heading3"/>
        <w:rPr>
          <w:rFonts w:cs="Arial"/>
        </w:rPr>
      </w:pPr>
      <w:bookmarkStart w:id="1513" w:name="_Toc437963099"/>
      <w:bookmarkStart w:id="1514" w:name="_Toc438483525"/>
      <w:bookmarkStart w:id="1515" w:name="_Toc455998532"/>
      <w:bookmarkStart w:id="1516" w:name="_Toc464218259"/>
      <w:bookmarkStart w:id="1517" w:name="_Toc486848153"/>
      <w:bookmarkStart w:id="1518" w:name="_Toc487017853"/>
      <w:bookmarkStart w:id="1519" w:name="_Toc486843515"/>
      <w:bookmarkStart w:id="1520" w:name="_Toc502934805"/>
      <w:bookmarkStart w:id="1521" w:name="_Toc522525479"/>
      <w:bookmarkStart w:id="1522" w:name="_Toc535325688"/>
      <w:bookmarkStart w:id="1523" w:name="_Toc30424884"/>
      <w:r w:rsidRPr="00FA2D70">
        <w:rPr>
          <w:rFonts w:cs="Arial"/>
        </w:rPr>
        <w:t>Migration Test</w:t>
      </w:r>
      <w:bookmarkEnd w:id="1513"/>
      <w:bookmarkEnd w:id="1514"/>
      <w:bookmarkEnd w:id="1515"/>
      <w:bookmarkEnd w:id="1516"/>
      <w:bookmarkEnd w:id="1517"/>
      <w:bookmarkEnd w:id="1518"/>
      <w:bookmarkEnd w:id="1519"/>
      <w:bookmarkEnd w:id="1520"/>
      <w:bookmarkEnd w:id="1521"/>
      <w:bookmarkEnd w:id="1522"/>
      <w:bookmarkEnd w:id="1523"/>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CB4742" w:rsidRDefault="00E60D49" w:rsidP="00E60D49">
      <w:pPr>
        <w:pStyle w:val="Heading3"/>
        <w:rPr>
          <w:rFonts w:cs="Arial"/>
        </w:rPr>
      </w:pPr>
      <w:bookmarkStart w:id="1524" w:name="_Toc437963100"/>
      <w:bookmarkStart w:id="1525" w:name="_Toc438483526"/>
      <w:bookmarkStart w:id="1526" w:name="_Toc455998533"/>
      <w:bookmarkStart w:id="1527" w:name="_Toc464218260"/>
      <w:bookmarkStart w:id="1528" w:name="_Toc486848154"/>
      <w:bookmarkStart w:id="1529" w:name="_Toc487017854"/>
      <w:bookmarkStart w:id="1530" w:name="_Toc486843516"/>
      <w:bookmarkStart w:id="1531" w:name="_Toc502934806"/>
      <w:bookmarkStart w:id="1532" w:name="_Toc522525480"/>
      <w:bookmarkStart w:id="1533" w:name="_Toc535325689"/>
      <w:bookmarkStart w:id="1534" w:name="_Toc30424885"/>
      <w:r w:rsidRPr="00FA2D70">
        <w:rPr>
          <w:rFonts w:cs="Arial"/>
        </w:rPr>
        <w:lastRenderedPageBreak/>
        <w:t>Configurations</w:t>
      </w:r>
      <w:r w:rsidRPr="00CB4742">
        <w:rPr>
          <w:rFonts w:cs="Arial"/>
        </w:rPr>
        <w:t xml:space="preserve"> or SUT</w:t>
      </w:r>
      <w:bookmarkEnd w:id="1524"/>
      <w:bookmarkEnd w:id="1525"/>
      <w:bookmarkEnd w:id="1526"/>
      <w:bookmarkEnd w:id="1527"/>
      <w:bookmarkEnd w:id="1528"/>
      <w:bookmarkEnd w:id="1529"/>
      <w:bookmarkEnd w:id="1530"/>
      <w:bookmarkEnd w:id="1531"/>
      <w:bookmarkEnd w:id="1532"/>
      <w:bookmarkEnd w:id="1533"/>
      <w:bookmarkEnd w:id="1534"/>
    </w:p>
    <w:p w:rsidR="00E60D49" w:rsidRPr="00FA2D70" w:rsidRDefault="00E60D49" w:rsidP="00E60D49">
      <w:pPr>
        <w:pStyle w:val="Heading3"/>
        <w:rPr>
          <w:rFonts w:cs="Arial"/>
        </w:rPr>
      </w:pPr>
      <w:bookmarkStart w:id="1535" w:name="_Toc437963101"/>
      <w:bookmarkStart w:id="1536" w:name="_Toc438483527"/>
      <w:bookmarkStart w:id="1537" w:name="_Toc455998534"/>
      <w:bookmarkStart w:id="1538" w:name="_Toc464218261"/>
      <w:bookmarkStart w:id="1539" w:name="_Toc486848155"/>
      <w:bookmarkStart w:id="1540" w:name="_Toc487017855"/>
      <w:bookmarkStart w:id="1541" w:name="_Toc486843517"/>
      <w:bookmarkStart w:id="1542" w:name="_Toc502934807"/>
      <w:bookmarkStart w:id="1543" w:name="_Toc522525481"/>
      <w:bookmarkStart w:id="1544" w:name="_Toc535325690"/>
      <w:bookmarkStart w:id="1545" w:name="_Toc30424886"/>
      <w:r>
        <w:rPr>
          <w:rFonts w:cs="Arial"/>
        </w:rPr>
        <w:t>Jira</w:t>
      </w:r>
      <w:r w:rsidRPr="00FA2D70">
        <w:rPr>
          <w:rFonts w:cs="Arial"/>
        </w:rPr>
        <w:t xml:space="preserve"> US</w:t>
      </w:r>
      <w:bookmarkEnd w:id="1535"/>
      <w:bookmarkEnd w:id="1536"/>
      <w:bookmarkEnd w:id="1537"/>
      <w:bookmarkEnd w:id="1538"/>
      <w:bookmarkEnd w:id="1539"/>
      <w:bookmarkEnd w:id="1540"/>
      <w:bookmarkEnd w:id="1541"/>
      <w:bookmarkEnd w:id="1542"/>
      <w:bookmarkEnd w:id="1543"/>
      <w:bookmarkEnd w:id="1544"/>
      <w:bookmarkEnd w:id="1545"/>
    </w:p>
    <w:p w:rsidR="00E60D49" w:rsidRDefault="00E60D49" w:rsidP="00E60D49">
      <w:pPr>
        <w:pStyle w:val="BodyText"/>
        <w:rPr>
          <w:rFonts w:ascii="Arial" w:hAnsi="Arial" w:cs="Arial"/>
        </w:rPr>
      </w:pPr>
      <w:bookmarkStart w:id="1546" w:name="_Toc437963102"/>
      <w:bookmarkStart w:id="1547" w:name="_Toc438483528"/>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548" w:name="_Toc455998535"/>
      <w:bookmarkStart w:id="1549" w:name="_Toc464218262"/>
      <w:bookmarkStart w:id="1550" w:name="_Toc486848156"/>
      <w:bookmarkStart w:id="1551" w:name="_Toc487017856"/>
      <w:bookmarkStart w:id="1552" w:name="_Toc486843518"/>
      <w:bookmarkStart w:id="1553" w:name="_Toc502934808"/>
      <w:bookmarkStart w:id="1554" w:name="_Toc522525482"/>
      <w:bookmarkStart w:id="1555" w:name="_Toc535325691"/>
      <w:bookmarkStart w:id="1556" w:name="_Toc30424887"/>
      <w:r w:rsidRPr="00FA2D70">
        <w:rPr>
          <w:rFonts w:cs="Arial"/>
        </w:rPr>
        <w:t xml:space="preserve">Test </w:t>
      </w:r>
      <w:r w:rsidRPr="00CB4742">
        <w:rPr>
          <w:rFonts w:cs="Arial"/>
        </w:rPr>
        <w:t>Cases or Suite</w:t>
      </w:r>
      <w:bookmarkEnd w:id="1546"/>
      <w:bookmarkEnd w:id="1547"/>
      <w:bookmarkEnd w:id="1548"/>
      <w:bookmarkEnd w:id="1549"/>
      <w:bookmarkEnd w:id="1550"/>
      <w:bookmarkEnd w:id="1551"/>
      <w:bookmarkEnd w:id="1552"/>
      <w:bookmarkEnd w:id="1553"/>
      <w:bookmarkEnd w:id="1554"/>
      <w:bookmarkEnd w:id="1555"/>
      <w:bookmarkEnd w:id="1556"/>
    </w:p>
    <w:p w:rsidR="00E60D49" w:rsidRPr="00CB4742" w:rsidRDefault="00E60D49" w:rsidP="00E60D49">
      <w:pPr>
        <w:pStyle w:val="Heading2"/>
        <w:rPr>
          <w:rFonts w:cs="Arial"/>
        </w:rPr>
      </w:pPr>
      <w:bookmarkStart w:id="1557" w:name="_Toc437963103"/>
      <w:bookmarkStart w:id="1558" w:name="_Toc438483529"/>
      <w:bookmarkStart w:id="1559" w:name="_Toc455998536"/>
      <w:bookmarkStart w:id="1560" w:name="_Toc464218263"/>
      <w:bookmarkStart w:id="1561" w:name="_Toc486848157"/>
      <w:bookmarkStart w:id="1562" w:name="_Toc487017857"/>
      <w:bookmarkStart w:id="1563" w:name="_Toc486843519"/>
      <w:bookmarkStart w:id="1564" w:name="_Toc502934809"/>
      <w:bookmarkStart w:id="1565" w:name="_Toc522525483"/>
      <w:bookmarkStart w:id="1566" w:name="_Toc535325692"/>
      <w:bookmarkStart w:id="1567" w:name="_Toc30424888"/>
      <w:r w:rsidRPr="00FA2D70">
        <w:rPr>
          <w:rFonts w:cs="Arial"/>
        </w:rPr>
        <w:t>Performance</w:t>
      </w:r>
      <w:r w:rsidRPr="00CB4742">
        <w:rPr>
          <w:rFonts w:cs="Arial"/>
        </w:rPr>
        <w:t xml:space="preserve"> Test</w:t>
      </w:r>
      <w:bookmarkEnd w:id="1557"/>
      <w:bookmarkEnd w:id="1558"/>
      <w:bookmarkEnd w:id="1559"/>
      <w:bookmarkEnd w:id="1560"/>
      <w:bookmarkEnd w:id="1561"/>
      <w:bookmarkEnd w:id="1562"/>
      <w:bookmarkEnd w:id="1563"/>
      <w:bookmarkEnd w:id="1564"/>
      <w:bookmarkEnd w:id="1565"/>
      <w:bookmarkEnd w:id="1566"/>
      <w:bookmarkEnd w:id="1567"/>
    </w:p>
    <w:p w:rsidR="00E60D49" w:rsidRPr="00FA2D70" w:rsidRDefault="00E60D49" w:rsidP="00E60D49">
      <w:pPr>
        <w:pStyle w:val="Heading3"/>
        <w:rPr>
          <w:rFonts w:cs="Arial"/>
        </w:rPr>
      </w:pPr>
      <w:bookmarkStart w:id="1568" w:name="_Toc437963104"/>
      <w:bookmarkStart w:id="1569" w:name="_Toc438483530"/>
      <w:bookmarkStart w:id="1570" w:name="_Toc455998537"/>
      <w:bookmarkStart w:id="1571" w:name="_Toc464218264"/>
      <w:bookmarkStart w:id="1572" w:name="_Toc486848158"/>
      <w:bookmarkStart w:id="1573" w:name="_Toc487017858"/>
      <w:bookmarkStart w:id="1574" w:name="_Toc486843520"/>
      <w:bookmarkStart w:id="1575" w:name="_Toc502934810"/>
      <w:bookmarkStart w:id="1576" w:name="_Toc522525484"/>
      <w:bookmarkStart w:id="1577" w:name="_Toc535325693"/>
      <w:bookmarkStart w:id="1578" w:name="_Toc30424889"/>
      <w:r w:rsidRPr="00FA2D70">
        <w:rPr>
          <w:rFonts w:cs="Arial"/>
        </w:rPr>
        <w:t>Benchmark Test</w:t>
      </w:r>
      <w:bookmarkEnd w:id="1568"/>
      <w:bookmarkEnd w:id="1569"/>
      <w:bookmarkEnd w:id="1570"/>
      <w:bookmarkEnd w:id="1571"/>
      <w:bookmarkEnd w:id="1572"/>
      <w:bookmarkEnd w:id="1573"/>
      <w:bookmarkEnd w:id="1574"/>
      <w:bookmarkEnd w:id="1575"/>
      <w:bookmarkEnd w:id="1576"/>
      <w:bookmarkEnd w:id="1577"/>
      <w:bookmarkEnd w:id="1578"/>
    </w:p>
    <w:p w:rsidR="00E60D49" w:rsidRDefault="00E60D49" w:rsidP="00E60D49">
      <w:pPr>
        <w:pStyle w:val="BodyText"/>
      </w:pPr>
      <w:r>
        <w:t>Kernel benchmarking test</w:t>
      </w:r>
    </w:p>
    <w:p w:rsidR="00E60D49" w:rsidRDefault="00E60D49" w:rsidP="00E60D49">
      <w:pPr>
        <w:pStyle w:val="BodyText"/>
        <w:ind w:left="720"/>
      </w:pPr>
      <w:r>
        <w:t xml:space="preserve">Kernel benchmarking test includes math, mem, </w:t>
      </w:r>
      <w:proofErr w:type="spellStart"/>
      <w:r>
        <w:t>posix</w:t>
      </w:r>
      <w:proofErr w:type="spellEnd"/>
      <w:r>
        <w:t xml:space="preserve">, </w:t>
      </w:r>
      <w:proofErr w:type="spellStart"/>
      <w:r>
        <w:t>rtpPosix</w:t>
      </w:r>
      <w:proofErr w:type="spellEnd"/>
      <w:r>
        <w:t xml:space="preserve">, </w:t>
      </w:r>
      <w:proofErr w:type="spellStart"/>
      <w:r>
        <w:t>rtp</w:t>
      </w:r>
      <w:proofErr w:type="spellEnd"/>
      <w:r>
        <w:t xml:space="preserve">, wind, </w:t>
      </w:r>
      <w:proofErr w:type="spellStart"/>
      <w:r>
        <w:t>pbzip</w:t>
      </w:r>
      <w:proofErr w:type="spellEnd"/>
      <w:r>
        <w:t xml:space="preserve">, </w:t>
      </w:r>
      <w:proofErr w:type="spellStart"/>
      <w:r>
        <w:t>smp</w:t>
      </w:r>
      <w:proofErr w:type="spellEnd"/>
      <w:r>
        <w:t>, raw, 9 suits.</w:t>
      </w:r>
    </w:p>
    <w:p w:rsidR="00E60D49" w:rsidRDefault="00E60D49" w:rsidP="00E60D49">
      <w:pPr>
        <w:pStyle w:val="BodyText"/>
        <w:ind w:left="720"/>
      </w:pPr>
      <w:r>
        <w:t xml:space="preserve">The test case could be cache and </w:t>
      </w:r>
      <w:proofErr w:type="spellStart"/>
      <w:r>
        <w:t>dosfs</w:t>
      </w:r>
      <w:proofErr w:type="spellEnd"/>
      <w:r>
        <w:t xml:space="preserve"> enabled, or cache enabled and </w:t>
      </w:r>
      <w:proofErr w:type="spellStart"/>
      <w:r>
        <w:t>dosfs</w:t>
      </w:r>
      <w:proofErr w:type="spellEnd"/>
      <w:r>
        <w:t xml:space="preserve"> disabled, or cache and </w:t>
      </w:r>
      <w:proofErr w:type="spellStart"/>
      <w:r>
        <w:t>dosfs</w:t>
      </w:r>
      <w:proofErr w:type="spellEnd"/>
      <w:r>
        <w:t xml:space="preserve"> disabled.  SMP configuration has 18 suits for every BSP, and UP configuration has 17 suits for every BSP.</w:t>
      </w:r>
    </w:p>
    <w:p w:rsidR="00E60D49" w:rsidRDefault="00E60D49" w:rsidP="00E60D49">
      <w:pPr>
        <w:pStyle w:val="BodyText"/>
        <w:ind w:left="720"/>
      </w:pPr>
      <w:r w:rsidRPr="003F14E1">
        <w:t>Based on the benchmark performance result, the compare report will be generated between two DVD spins. The intention of performing such benchmarking is to ensure continued performance improvement without regression from release to release.</w:t>
      </w:r>
    </w:p>
    <w:p w:rsidR="00E60D49" w:rsidRDefault="00E60D49" w:rsidP="00E60D49">
      <w:pPr>
        <w:pStyle w:val="BodyText"/>
      </w:pPr>
      <w:r>
        <w:t xml:space="preserve">Footprint test </w:t>
      </w:r>
    </w:p>
    <w:p w:rsidR="00E60D49" w:rsidRDefault="00E60D49" w:rsidP="00E60D49">
      <w:pPr>
        <w:pStyle w:val="BodyText"/>
        <w:ind w:left="720"/>
      </w:pPr>
      <w:r>
        <w:t>Footprint test use the image size (Text segment, Data segment, BSS segment size) to check if new release import some potential issues.</w:t>
      </w:r>
    </w:p>
    <w:p w:rsidR="00E60D49" w:rsidRDefault="00E60D49" w:rsidP="00E60D49">
      <w:pPr>
        <w:pStyle w:val="BodyText"/>
      </w:pPr>
      <w:r>
        <w:t>CERT benchmarking test</w:t>
      </w:r>
    </w:p>
    <w:p w:rsidR="00E60D49" w:rsidRDefault="00E60D49" w:rsidP="00E60D49">
      <w:pPr>
        <w:pStyle w:val="BodyText"/>
        <w:ind w:left="720"/>
      </w:pPr>
      <w:r>
        <w:t xml:space="preserve">CERT benchmarking test includes math, mem, </w:t>
      </w:r>
      <w:proofErr w:type="spellStart"/>
      <w:r>
        <w:t>rtp</w:t>
      </w:r>
      <w:proofErr w:type="spellEnd"/>
      <w:r>
        <w:t xml:space="preserve">, wind, </w:t>
      </w:r>
      <w:proofErr w:type="spellStart"/>
      <w:r>
        <w:t>smp</w:t>
      </w:r>
      <w:proofErr w:type="spellEnd"/>
      <w:r>
        <w:t>, raw, 6 suits.</w:t>
      </w:r>
    </w:p>
    <w:p w:rsidR="00E60D49" w:rsidRDefault="00E60D49" w:rsidP="00E60D49">
      <w:pPr>
        <w:pStyle w:val="BodyText"/>
        <w:ind w:left="720"/>
      </w:pPr>
      <w:r>
        <w:t xml:space="preserve">The test case could be cache and </w:t>
      </w:r>
      <w:proofErr w:type="spellStart"/>
      <w:r>
        <w:t>dosfs</w:t>
      </w:r>
      <w:proofErr w:type="spellEnd"/>
      <w:r>
        <w:t xml:space="preserve"> enabled, or cache enabled and </w:t>
      </w:r>
      <w:proofErr w:type="spellStart"/>
      <w:r>
        <w:t>dosfs</w:t>
      </w:r>
      <w:proofErr w:type="spellEnd"/>
      <w:r>
        <w:t xml:space="preserve"> disabled, or cache and </w:t>
      </w:r>
      <w:proofErr w:type="spellStart"/>
      <w:r>
        <w:t>dosfs</w:t>
      </w:r>
      <w:proofErr w:type="spellEnd"/>
      <w:r>
        <w:t xml:space="preserve"> disabled.  </w:t>
      </w:r>
    </w:p>
    <w:p w:rsidR="00E60D49" w:rsidRPr="00FA2D70" w:rsidRDefault="00E60D49" w:rsidP="00E60D49">
      <w:pPr>
        <w:pStyle w:val="Heading3"/>
        <w:rPr>
          <w:rFonts w:cs="Arial"/>
        </w:rPr>
      </w:pPr>
      <w:bookmarkStart w:id="1579" w:name="_Toc437963105"/>
      <w:bookmarkStart w:id="1580" w:name="_Toc438483531"/>
      <w:bookmarkStart w:id="1581" w:name="_Toc455998538"/>
      <w:bookmarkStart w:id="1582" w:name="_Toc464218265"/>
      <w:bookmarkStart w:id="1583" w:name="_Toc486848159"/>
      <w:bookmarkStart w:id="1584" w:name="_Toc487017859"/>
      <w:bookmarkStart w:id="1585" w:name="_Toc486843521"/>
      <w:bookmarkStart w:id="1586" w:name="_Toc502934811"/>
      <w:bookmarkStart w:id="1587" w:name="_Toc522525485"/>
      <w:bookmarkStart w:id="1588" w:name="_Toc535325694"/>
      <w:bookmarkStart w:id="1589" w:name="_Toc30424890"/>
      <w:r w:rsidRPr="00FA2D70">
        <w:rPr>
          <w:rFonts w:cs="Arial"/>
        </w:rPr>
        <w:t>Capacity Test</w:t>
      </w:r>
      <w:bookmarkEnd w:id="1579"/>
      <w:bookmarkEnd w:id="1580"/>
      <w:bookmarkEnd w:id="1581"/>
      <w:bookmarkEnd w:id="1582"/>
      <w:bookmarkEnd w:id="1583"/>
      <w:bookmarkEnd w:id="1584"/>
      <w:bookmarkEnd w:id="1585"/>
      <w:bookmarkEnd w:id="1586"/>
      <w:bookmarkEnd w:id="1587"/>
      <w:bookmarkEnd w:id="1588"/>
      <w:bookmarkEnd w:id="1589"/>
    </w:p>
    <w:p w:rsidR="00E60D49" w:rsidRPr="00B605E4" w:rsidRDefault="00E60D49" w:rsidP="00E60D49">
      <w:pPr>
        <w:pStyle w:val="BodyText"/>
        <w:rPr>
          <w:rStyle w:val="Emphasis"/>
          <w:rFonts w:ascii="Arial" w:hAnsi="Arial"/>
          <w:color w:val="0070C0"/>
        </w:rPr>
      </w:pPr>
      <w:r w:rsidRPr="00522E19">
        <w:rPr>
          <w:rStyle w:val="Emphasis"/>
          <w:rFonts w:ascii="Arial" w:hAnsi="Arial" w:cs="Arial"/>
          <w:color w:val="0070C0"/>
        </w:rPr>
        <w:t>-none</w:t>
      </w:r>
    </w:p>
    <w:p w:rsidR="00E60D49" w:rsidRPr="00FA2D70" w:rsidRDefault="00E60D49" w:rsidP="00E60D49">
      <w:pPr>
        <w:pStyle w:val="Heading3"/>
        <w:rPr>
          <w:rFonts w:cs="Arial"/>
        </w:rPr>
      </w:pPr>
      <w:bookmarkStart w:id="1590" w:name="_Toc437963106"/>
      <w:bookmarkStart w:id="1591" w:name="_Toc438483532"/>
      <w:bookmarkStart w:id="1592" w:name="_Toc455998539"/>
      <w:bookmarkStart w:id="1593" w:name="_Toc464218266"/>
      <w:bookmarkStart w:id="1594" w:name="_Toc486848160"/>
      <w:bookmarkStart w:id="1595" w:name="_Toc487017860"/>
      <w:bookmarkStart w:id="1596" w:name="_Toc486843522"/>
      <w:bookmarkStart w:id="1597" w:name="_Toc502934812"/>
      <w:bookmarkStart w:id="1598" w:name="_Toc522525486"/>
      <w:bookmarkStart w:id="1599" w:name="_Toc535325695"/>
      <w:bookmarkStart w:id="1600" w:name="_Toc30424891"/>
      <w:r w:rsidRPr="00FA2D70">
        <w:rPr>
          <w:rFonts w:cs="Arial"/>
        </w:rPr>
        <w:t>Overload Test</w:t>
      </w:r>
      <w:bookmarkEnd w:id="1590"/>
      <w:bookmarkEnd w:id="1591"/>
      <w:bookmarkEnd w:id="1592"/>
      <w:bookmarkEnd w:id="1593"/>
      <w:bookmarkEnd w:id="1594"/>
      <w:bookmarkEnd w:id="1595"/>
      <w:bookmarkEnd w:id="1596"/>
      <w:bookmarkEnd w:id="1597"/>
      <w:bookmarkEnd w:id="1598"/>
      <w:bookmarkEnd w:id="1599"/>
      <w:bookmarkEnd w:id="1600"/>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CB4742" w:rsidRDefault="00E60D49" w:rsidP="00E60D49">
      <w:pPr>
        <w:pStyle w:val="Heading3"/>
        <w:rPr>
          <w:rFonts w:cs="Arial"/>
        </w:rPr>
      </w:pPr>
      <w:bookmarkStart w:id="1601" w:name="_Toc437963107"/>
      <w:bookmarkStart w:id="1602" w:name="_Toc438483533"/>
      <w:bookmarkStart w:id="1603" w:name="_Toc455998540"/>
      <w:bookmarkStart w:id="1604" w:name="_Toc464218267"/>
      <w:bookmarkStart w:id="1605" w:name="_Toc486848161"/>
      <w:bookmarkStart w:id="1606" w:name="_Toc487017861"/>
      <w:bookmarkStart w:id="1607" w:name="_Toc486843523"/>
      <w:bookmarkStart w:id="1608" w:name="_Toc502934813"/>
      <w:bookmarkStart w:id="1609" w:name="_Toc522525487"/>
      <w:bookmarkStart w:id="1610" w:name="_Toc535325696"/>
      <w:bookmarkStart w:id="1611" w:name="_Toc30424892"/>
      <w:r w:rsidRPr="00FA2D70">
        <w:rPr>
          <w:rFonts w:cs="Arial"/>
        </w:rPr>
        <w:t>Configurations</w:t>
      </w:r>
      <w:r w:rsidRPr="00CB4742">
        <w:rPr>
          <w:rFonts w:cs="Arial"/>
        </w:rPr>
        <w:t xml:space="preserve"> or SUT</w:t>
      </w:r>
      <w:bookmarkEnd w:id="1601"/>
      <w:bookmarkEnd w:id="1602"/>
      <w:bookmarkEnd w:id="1603"/>
      <w:bookmarkEnd w:id="1604"/>
      <w:bookmarkEnd w:id="1605"/>
      <w:bookmarkEnd w:id="1606"/>
      <w:bookmarkEnd w:id="1607"/>
      <w:bookmarkEnd w:id="1608"/>
      <w:bookmarkEnd w:id="1609"/>
      <w:bookmarkEnd w:id="1610"/>
      <w:bookmarkEnd w:id="1611"/>
    </w:p>
    <w:p w:rsidR="00E60D49" w:rsidRPr="00FA2D70" w:rsidRDefault="00E60D49" w:rsidP="00E60D49">
      <w:pPr>
        <w:pStyle w:val="Heading3"/>
        <w:rPr>
          <w:rFonts w:cs="Arial"/>
        </w:rPr>
      </w:pPr>
      <w:bookmarkStart w:id="1612" w:name="_Toc437963108"/>
      <w:bookmarkStart w:id="1613" w:name="_Toc438483534"/>
      <w:bookmarkStart w:id="1614" w:name="_Toc455998541"/>
      <w:bookmarkStart w:id="1615" w:name="_Toc464218268"/>
      <w:bookmarkStart w:id="1616" w:name="_Toc486848162"/>
      <w:bookmarkStart w:id="1617" w:name="_Toc487017862"/>
      <w:bookmarkStart w:id="1618" w:name="_Toc486843524"/>
      <w:bookmarkStart w:id="1619" w:name="_Toc502934814"/>
      <w:bookmarkStart w:id="1620" w:name="_Toc522525488"/>
      <w:bookmarkStart w:id="1621" w:name="_Toc535325697"/>
      <w:bookmarkStart w:id="1622" w:name="_Toc30424893"/>
      <w:r>
        <w:rPr>
          <w:rFonts w:cs="Arial"/>
        </w:rPr>
        <w:t>Jira</w:t>
      </w:r>
      <w:r w:rsidRPr="00FA2D70">
        <w:rPr>
          <w:rFonts w:cs="Arial"/>
        </w:rPr>
        <w:t xml:space="preserve"> US</w:t>
      </w:r>
      <w:bookmarkEnd w:id="1612"/>
      <w:bookmarkEnd w:id="1613"/>
      <w:bookmarkEnd w:id="1614"/>
      <w:bookmarkEnd w:id="1615"/>
      <w:bookmarkEnd w:id="1616"/>
      <w:bookmarkEnd w:id="1617"/>
      <w:bookmarkEnd w:id="1618"/>
      <w:bookmarkEnd w:id="1619"/>
      <w:bookmarkEnd w:id="1620"/>
      <w:bookmarkEnd w:id="1621"/>
      <w:bookmarkEnd w:id="1622"/>
    </w:p>
    <w:p w:rsidR="00E60D49" w:rsidRDefault="00E60D49" w:rsidP="00E60D49">
      <w:pPr>
        <w:pStyle w:val="BodyText"/>
        <w:rPr>
          <w:rFonts w:ascii="Arial" w:hAnsi="Arial" w:cs="Arial"/>
        </w:rPr>
      </w:pPr>
      <w:bookmarkStart w:id="1623" w:name="_Toc437963109"/>
      <w:bookmarkStart w:id="1624" w:name="_Toc438483535"/>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AE7B87" w:rsidRDefault="00E60D49" w:rsidP="00E60D49">
      <w:pPr>
        <w:pStyle w:val="Heading3"/>
        <w:rPr>
          <w:rFonts w:cs="Arial"/>
        </w:rPr>
      </w:pPr>
      <w:bookmarkStart w:id="1625" w:name="_Toc455998542"/>
      <w:bookmarkStart w:id="1626" w:name="_Toc464218269"/>
      <w:bookmarkStart w:id="1627" w:name="_Toc486848163"/>
      <w:bookmarkStart w:id="1628" w:name="_Toc487017863"/>
      <w:bookmarkStart w:id="1629" w:name="_Toc486843525"/>
      <w:bookmarkStart w:id="1630" w:name="_Toc502934815"/>
      <w:bookmarkStart w:id="1631" w:name="_Toc522525489"/>
      <w:bookmarkStart w:id="1632" w:name="_Toc535325698"/>
      <w:bookmarkStart w:id="1633" w:name="_Toc30424894"/>
      <w:r w:rsidRPr="00FA2D70">
        <w:rPr>
          <w:rFonts w:cs="Arial"/>
        </w:rPr>
        <w:t xml:space="preserve">Test </w:t>
      </w:r>
      <w:r w:rsidRPr="00CB4742">
        <w:rPr>
          <w:rFonts w:cs="Arial"/>
        </w:rPr>
        <w:t>Cases or Su</w:t>
      </w:r>
      <w:r w:rsidRPr="00F83031">
        <w:rPr>
          <w:rFonts w:cs="Arial"/>
        </w:rPr>
        <w:t>ite</w:t>
      </w:r>
      <w:bookmarkEnd w:id="1623"/>
      <w:bookmarkEnd w:id="1624"/>
      <w:bookmarkEnd w:id="1625"/>
      <w:bookmarkEnd w:id="1626"/>
      <w:bookmarkEnd w:id="1627"/>
      <w:bookmarkEnd w:id="1628"/>
      <w:bookmarkEnd w:id="1629"/>
      <w:bookmarkEnd w:id="1630"/>
      <w:bookmarkEnd w:id="1631"/>
      <w:bookmarkEnd w:id="1632"/>
      <w:bookmarkEnd w:id="1633"/>
    </w:p>
    <w:p w:rsidR="00E60D49" w:rsidRPr="00FA2D70" w:rsidRDefault="00E60D49" w:rsidP="00E60D49">
      <w:pPr>
        <w:pStyle w:val="Heading2"/>
        <w:rPr>
          <w:rFonts w:cs="Arial"/>
        </w:rPr>
      </w:pPr>
      <w:bookmarkStart w:id="1634" w:name="_Toc437963110"/>
      <w:bookmarkStart w:id="1635" w:name="_Toc438483536"/>
      <w:bookmarkStart w:id="1636" w:name="_Toc455998543"/>
      <w:bookmarkStart w:id="1637" w:name="_Toc464218270"/>
      <w:bookmarkStart w:id="1638" w:name="_Toc486848164"/>
      <w:bookmarkStart w:id="1639" w:name="_Toc487017864"/>
      <w:bookmarkStart w:id="1640" w:name="_Toc486843526"/>
      <w:bookmarkStart w:id="1641" w:name="_Toc502934816"/>
      <w:bookmarkStart w:id="1642" w:name="_Toc522525490"/>
      <w:bookmarkStart w:id="1643" w:name="_Toc535325699"/>
      <w:bookmarkStart w:id="1644" w:name="_Toc30424895"/>
      <w:r w:rsidRPr="00FA2D70">
        <w:rPr>
          <w:rFonts w:cs="Arial"/>
        </w:rPr>
        <w:t>Resiliency Test</w:t>
      </w:r>
      <w:bookmarkEnd w:id="1634"/>
      <w:bookmarkEnd w:id="1635"/>
      <w:bookmarkEnd w:id="1636"/>
      <w:bookmarkEnd w:id="1637"/>
      <w:bookmarkEnd w:id="1638"/>
      <w:bookmarkEnd w:id="1639"/>
      <w:bookmarkEnd w:id="1640"/>
      <w:bookmarkEnd w:id="1641"/>
      <w:bookmarkEnd w:id="1642"/>
      <w:bookmarkEnd w:id="1643"/>
      <w:bookmarkEnd w:id="1644"/>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45" w:name="_Toc437963111"/>
      <w:bookmarkStart w:id="1646" w:name="_Toc438483537"/>
      <w:bookmarkStart w:id="1647" w:name="_Toc455998544"/>
      <w:bookmarkStart w:id="1648" w:name="_Toc464218271"/>
      <w:bookmarkStart w:id="1649" w:name="_Toc486848165"/>
      <w:bookmarkStart w:id="1650" w:name="_Toc487017865"/>
      <w:bookmarkStart w:id="1651" w:name="_Toc486843527"/>
      <w:bookmarkStart w:id="1652" w:name="_Toc502934817"/>
      <w:bookmarkStart w:id="1653" w:name="_Toc522525491"/>
      <w:bookmarkStart w:id="1654" w:name="_Toc535325700"/>
      <w:bookmarkStart w:id="1655" w:name="_Toc30424896"/>
      <w:r w:rsidRPr="00FA2D70">
        <w:rPr>
          <w:rFonts w:cs="Arial"/>
        </w:rPr>
        <w:t>Robustness Test</w:t>
      </w:r>
      <w:bookmarkEnd w:id="1645"/>
      <w:bookmarkEnd w:id="1646"/>
      <w:bookmarkEnd w:id="1647"/>
      <w:bookmarkEnd w:id="1648"/>
      <w:bookmarkEnd w:id="1649"/>
      <w:bookmarkEnd w:id="1650"/>
      <w:bookmarkEnd w:id="1651"/>
      <w:bookmarkEnd w:id="1652"/>
      <w:bookmarkEnd w:id="1653"/>
      <w:bookmarkEnd w:id="1654"/>
      <w:bookmarkEnd w:id="1655"/>
    </w:p>
    <w:p w:rsidR="00E60D49" w:rsidRPr="00F70DD6" w:rsidRDefault="00E60D49" w:rsidP="00E60D49">
      <w:pPr>
        <w:pStyle w:val="BodyText"/>
        <w:rPr>
          <w:rFonts w:ascii="Arial" w:hAnsi="Arial" w:cs="Arial"/>
        </w:rPr>
      </w:pPr>
      <w:r>
        <w:rPr>
          <w:rStyle w:val="Emphasis"/>
          <w:rFonts w:ascii="Arial" w:hAnsi="Arial" w:cs="Arial"/>
          <w:color w:val="0070C0"/>
        </w:rPr>
        <w:t>-none</w:t>
      </w:r>
    </w:p>
    <w:p w:rsidR="00E60D49" w:rsidRPr="00FA2D70" w:rsidRDefault="00E60D49" w:rsidP="00E60D49">
      <w:pPr>
        <w:pStyle w:val="Heading3"/>
        <w:rPr>
          <w:rFonts w:cs="Arial"/>
        </w:rPr>
      </w:pPr>
      <w:bookmarkStart w:id="1656" w:name="_Toc437963112"/>
      <w:bookmarkStart w:id="1657" w:name="_Toc438483538"/>
      <w:bookmarkStart w:id="1658" w:name="_Toc455998545"/>
      <w:bookmarkStart w:id="1659" w:name="_Toc464218272"/>
      <w:bookmarkStart w:id="1660" w:name="_Toc486848166"/>
      <w:bookmarkStart w:id="1661" w:name="_Toc487017866"/>
      <w:bookmarkStart w:id="1662" w:name="_Toc486843528"/>
      <w:bookmarkStart w:id="1663" w:name="_Toc502934818"/>
      <w:bookmarkStart w:id="1664" w:name="_Toc522525492"/>
      <w:bookmarkStart w:id="1665" w:name="_Toc535325701"/>
      <w:bookmarkStart w:id="1666" w:name="_Toc30424897"/>
      <w:r w:rsidRPr="00FA2D70">
        <w:rPr>
          <w:rFonts w:cs="Arial"/>
        </w:rPr>
        <w:lastRenderedPageBreak/>
        <w:t>Availability Test</w:t>
      </w:r>
      <w:bookmarkEnd w:id="1656"/>
      <w:bookmarkEnd w:id="1657"/>
      <w:bookmarkEnd w:id="1658"/>
      <w:bookmarkEnd w:id="1659"/>
      <w:bookmarkEnd w:id="1660"/>
      <w:bookmarkEnd w:id="1661"/>
      <w:bookmarkEnd w:id="1662"/>
      <w:bookmarkEnd w:id="1663"/>
      <w:bookmarkEnd w:id="1664"/>
      <w:bookmarkEnd w:id="1665"/>
      <w:bookmarkEnd w:id="1666"/>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67" w:name="_Toc437963113"/>
      <w:bookmarkStart w:id="1668" w:name="_Toc438483539"/>
      <w:bookmarkStart w:id="1669" w:name="_Toc455998546"/>
      <w:bookmarkStart w:id="1670" w:name="_Toc464218273"/>
      <w:bookmarkStart w:id="1671" w:name="_Toc486848167"/>
      <w:bookmarkStart w:id="1672" w:name="_Toc487017867"/>
      <w:bookmarkStart w:id="1673" w:name="_Toc486843529"/>
      <w:bookmarkStart w:id="1674" w:name="_Toc502934819"/>
      <w:bookmarkStart w:id="1675" w:name="_Toc522525493"/>
      <w:bookmarkStart w:id="1676" w:name="_Toc535325702"/>
      <w:bookmarkStart w:id="1677" w:name="_Toc30424898"/>
      <w:r w:rsidRPr="00FA2D70">
        <w:rPr>
          <w:rFonts w:cs="Arial"/>
        </w:rPr>
        <w:t>Advance Life Cycle Test</w:t>
      </w:r>
      <w:bookmarkEnd w:id="1667"/>
      <w:bookmarkEnd w:id="1668"/>
      <w:bookmarkEnd w:id="1669"/>
      <w:bookmarkEnd w:id="1670"/>
      <w:bookmarkEnd w:id="1671"/>
      <w:bookmarkEnd w:id="1672"/>
      <w:bookmarkEnd w:id="1673"/>
      <w:bookmarkEnd w:id="1674"/>
      <w:bookmarkEnd w:id="1675"/>
      <w:bookmarkEnd w:id="1676"/>
      <w:bookmarkEnd w:id="1677"/>
    </w:p>
    <w:p w:rsidR="00E60D49" w:rsidRPr="00B605E4" w:rsidRDefault="00E60D49" w:rsidP="00E60D49">
      <w:pPr>
        <w:pStyle w:val="BodyText"/>
        <w:rPr>
          <w:rFonts w:ascii="Arial" w:hAnsi="Arial"/>
          <w:i/>
        </w:rPr>
      </w:pPr>
      <w:r w:rsidRPr="008E7B08">
        <w:rPr>
          <w:rFonts w:ascii="Arial" w:hAnsi="Arial" w:cs="Arial"/>
          <w:i/>
        </w:rPr>
        <w:t>-none</w:t>
      </w:r>
    </w:p>
    <w:p w:rsidR="00E60D49" w:rsidRPr="00CB4742" w:rsidRDefault="00E60D49" w:rsidP="00E60D49">
      <w:pPr>
        <w:pStyle w:val="Heading3"/>
        <w:rPr>
          <w:rFonts w:cs="Arial"/>
        </w:rPr>
      </w:pPr>
      <w:bookmarkStart w:id="1678" w:name="_Toc437963114"/>
      <w:bookmarkStart w:id="1679" w:name="_Toc438483540"/>
      <w:bookmarkStart w:id="1680" w:name="_Toc455998547"/>
      <w:bookmarkStart w:id="1681" w:name="_Toc464218274"/>
      <w:bookmarkStart w:id="1682" w:name="_Toc486848168"/>
      <w:bookmarkStart w:id="1683" w:name="_Toc487017868"/>
      <w:bookmarkStart w:id="1684" w:name="_Toc486843530"/>
      <w:bookmarkStart w:id="1685" w:name="_Toc502934820"/>
      <w:bookmarkStart w:id="1686" w:name="_Toc522525494"/>
      <w:bookmarkStart w:id="1687" w:name="_Toc535325703"/>
      <w:bookmarkStart w:id="1688" w:name="_Toc30424899"/>
      <w:r w:rsidRPr="00FA2D70">
        <w:rPr>
          <w:rFonts w:cs="Arial"/>
        </w:rPr>
        <w:t>Configurations</w:t>
      </w:r>
      <w:r w:rsidRPr="00CB4742">
        <w:rPr>
          <w:rFonts w:cs="Arial"/>
        </w:rPr>
        <w:t xml:space="preserve"> or SUT</w:t>
      </w:r>
      <w:bookmarkEnd w:id="1678"/>
      <w:bookmarkEnd w:id="1679"/>
      <w:bookmarkEnd w:id="1680"/>
      <w:bookmarkEnd w:id="1681"/>
      <w:bookmarkEnd w:id="1682"/>
      <w:bookmarkEnd w:id="1683"/>
      <w:bookmarkEnd w:id="1684"/>
      <w:bookmarkEnd w:id="1685"/>
      <w:bookmarkEnd w:id="1686"/>
      <w:bookmarkEnd w:id="1687"/>
      <w:bookmarkEnd w:id="1688"/>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3"/>
        <w:rPr>
          <w:rFonts w:cs="Arial"/>
        </w:rPr>
      </w:pPr>
      <w:bookmarkStart w:id="1689" w:name="_Toc437963115"/>
      <w:bookmarkStart w:id="1690" w:name="_Toc438483541"/>
      <w:bookmarkStart w:id="1691" w:name="_Toc455998548"/>
      <w:bookmarkStart w:id="1692" w:name="_Toc464218275"/>
      <w:bookmarkStart w:id="1693" w:name="_Toc486848169"/>
      <w:bookmarkStart w:id="1694" w:name="_Toc487017869"/>
      <w:bookmarkStart w:id="1695" w:name="_Toc486843531"/>
      <w:bookmarkStart w:id="1696" w:name="_Toc502934821"/>
      <w:bookmarkStart w:id="1697" w:name="_Toc522525495"/>
      <w:bookmarkStart w:id="1698" w:name="_Toc535325704"/>
      <w:bookmarkStart w:id="1699" w:name="_Toc30424900"/>
      <w:r>
        <w:rPr>
          <w:rFonts w:cs="Arial"/>
        </w:rPr>
        <w:t>Jira</w:t>
      </w:r>
      <w:r w:rsidRPr="00FA2D70">
        <w:rPr>
          <w:rFonts w:cs="Arial"/>
        </w:rPr>
        <w:t xml:space="preserve"> US</w:t>
      </w:r>
      <w:bookmarkEnd w:id="1689"/>
      <w:bookmarkEnd w:id="1690"/>
      <w:bookmarkEnd w:id="1691"/>
      <w:bookmarkEnd w:id="1692"/>
      <w:bookmarkEnd w:id="1693"/>
      <w:bookmarkEnd w:id="1694"/>
      <w:bookmarkEnd w:id="1695"/>
      <w:bookmarkEnd w:id="1696"/>
      <w:bookmarkEnd w:id="1697"/>
      <w:bookmarkEnd w:id="1698"/>
      <w:bookmarkEnd w:id="1699"/>
    </w:p>
    <w:p w:rsidR="00E60D49" w:rsidRPr="00B605E4" w:rsidRDefault="00E60D49" w:rsidP="00E60D49">
      <w:pPr>
        <w:pStyle w:val="BodyText"/>
        <w:rPr>
          <w:rFonts w:ascii="Arial" w:hAnsi="Arial"/>
          <w:color w:val="FF0000"/>
        </w:rPr>
      </w:pPr>
      <w:r w:rsidRPr="008E7B08">
        <w:rPr>
          <w:rFonts w:ascii="Arial" w:hAnsi="Arial" w:cs="Arial"/>
          <w:i/>
        </w:rPr>
        <w:t>-none</w:t>
      </w:r>
    </w:p>
    <w:p w:rsidR="00E60D49" w:rsidRPr="00CB4742" w:rsidRDefault="00E60D49" w:rsidP="00E60D49">
      <w:pPr>
        <w:pStyle w:val="Heading3"/>
        <w:rPr>
          <w:rFonts w:cs="Arial"/>
        </w:rPr>
      </w:pPr>
      <w:bookmarkStart w:id="1700" w:name="_Toc437963116"/>
      <w:bookmarkStart w:id="1701" w:name="_Toc438483542"/>
      <w:bookmarkStart w:id="1702" w:name="_Toc455998549"/>
      <w:bookmarkStart w:id="1703" w:name="_Toc464218276"/>
      <w:bookmarkStart w:id="1704" w:name="_Toc486848170"/>
      <w:bookmarkStart w:id="1705" w:name="_Toc487017870"/>
      <w:bookmarkStart w:id="1706" w:name="_Toc486843532"/>
      <w:bookmarkStart w:id="1707" w:name="_Toc502934822"/>
      <w:bookmarkStart w:id="1708" w:name="_Toc522525496"/>
      <w:bookmarkStart w:id="1709" w:name="_Toc535325705"/>
      <w:bookmarkStart w:id="1710" w:name="_Toc30424901"/>
      <w:r w:rsidRPr="00FA2D70">
        <w:rPr>
          <w:rFonts w:cs="Arial"/>
        </w:rPr>
        <w:t xml:space="preserve">Test </w:t>
      </w:r>
      <w:r w:rsidRPr="00CB4742">
        <w:rPr>
          <w:rFonts w:cs="Arial"/>
        </w:rPr>
        <w:t>Cases or Suite</w:t>
      </w:r>
      <w:bookmarkEnd w:id="1700"/>
      <w:bookmarkEnd w:id="1701"/>
      <w:bookmarkEnd w:id="1702"/>
      <w:bookmarkEnd w:id="1703"/>
      <w:bookmarkEnd w:id="1704"/>
      <w:bookmarkEnd w:id="1705"/>
      <w:bookmarkEnd w:id="1706"/>
      <w:bookmarkEnd w:id="1707"/>
      <w:bookmarkEnd w:id="1708"/>
      <w:bookmarkEnd w:id="1709"/>
      <w:bookmarkEnd w:id="1710"/>
    </w:p>
    <w:p w:rsidR="00E60D49" w:rsidRPr="00B605E4" w:rsidRDefault="00E60D49" w:rsidP="00E60D49">
      <w:pPr>
        <w:pStyle w:val="BodyText"/>
        <w:rPr>
          <w:rFonts w:ascii="Arial" w:hAnsi="Arial"/>
          <w:i/>
        </w:rPr>
      </w:pPr>
      <w:r w:rsidRPr="008E7B08">
        <w:rPr>
          <w:rFonts w:ascii="Arial" w:hAnsi="Arial" w:cs="Arial"/>
          <w:i/>
        </w:rPr>
        <w:t>-none</w:t>
      </w:r>
    </w:p>
    <w:p w:rsidR="00E60D49" w:rsidRPr="00FA2D70" w:rsidRDefault="00E60D49" w:rsidP="00E60D49">
      <w:pPr>
        <w:pStyle w:val="Heading2"/>
        <w:rPr>
          <w:rFonts w:cs="Arial"/>
        </w:rPr>
      </w:pPr>
      <w:bookmarkStart w:id="1711" w:name="_Toc437963117"/>
      <w:bookmarkStart w:id="1712" w:name="_Toc438483543"/>
      <w:bookmarkStart w:id="1713" w:name="_Toc455998550"/>
      <w:bookmarkStart w:id="1714" w:name="_Toc464218277"/>
      <w:bookmarkStart w:id="1715" w:name="_Toc486848171"/>
      <w:bookmarkStart w:id="1716" w:name="_Toc487017871"/>
      <w:bookmarkStart w:id="1717" w:name="_Toc486843533"/>
      <w:bookmarkStart w:id="1718" w:name="_Toc502934823"/>
      <w:bookmarkStart w:id="1719" w:name="_Toc522525497"/>
      <w:bookmarkStart w:id="1720" w:name="_Toc535325706"/>
      <w:bookmarkStart w:id="1721" w:name="_Toc30424902"/>
      <w:r w:rsidRPr="00FA2D70">
        <w:rPr>
          <w:rFonts w:cs="Arial"/>
        </w:rPr>
        <w:t>Stability Test</w:t>
      </w:r>
      <w:bookmarkEnd w:id="1711"/>
      <w:bookmarkEnd w:id="1712"/>
      <w:bookmarkEnd w:id="1713"/>
      <w:bookmarkEnd w:id="1714"/>
      <w:bookmarkEnd w:id="1715"/>
      <w:bookmarkEnd w:id="1716"/>
      <w:bookmarkEnd w:id="1717"/>
      <w:bookmarkEnd w:id="1718"/>
      <w:bookmarkEnd w:id="1719"/>
      <w:bookmarkEnd w:id="1720"/>
      <w:bookmarkEnd w:id="1721"/>
    </w:p>
    <w:p w:rsidR="00E60D49" w:rsidRPr="00B605E4" w:rsidRDefault="00E60D49" w:rsidP="00E60D49">
      <w:pPr>
        <w:pStyle w:val="BodyText"/>
      </w:pPr>
      <w:proofErr w:type="spellStart"/>
      <w:r>
        <w:t>Crashme</w:t>
      </w:r>
      <w:proofErr w:type="spellEnd"/>
      <w:r w:rsidRPr="00B605E4">
        <w:t xml:space="preserve"> Test</w:t>
      </w:r>
    </w:p>
    <w:p w:rsidR="00E60D49" w:rsidRDefault="00E60D49" w:rsidP="00E60D49">
      <w:pPr>
        <w:pStyle w:val="BodyText"/>
        <w:ind w:left="720"/>
      </w:pPr>
      <w:proofErr w:type="spellStart"/>
      <w:r>
        <w:t>Crashme</w:t>
      </w:r>
      <w:proofErr w:type="spellEnd"/>
      <w:r>
        <w:t xml:space="preserve"> is from opensource, is used to stability test, and tests the operating environment's robustness by invoking random data as if it were a procedure. </w:t>
      </w:r>
      <w:proofErr w:type="spellStart"/>
      <w:r>
        <w:t>Crashme</w:t>
      </w:r>
      <w:proofErr w:type="spellEnd"/>
      <w:r>
        <w:t xml:space="preserve"> cover three levels test, Basic (1min), Med (5min), and Heavy (30mins).</w:t>
      </w:r>
    </w:p>
    <w:p w:rsidR="00E60D49" w:rsidRPr="00F83031" w:rsidRDefault="00E60D49" w:rsidP="00E60D49">
      <w:pPr>
        <w:pStyle w:val="Heading3"/>
        <w:rPr>
          <w:rFonts w:cs="Arial"/>
        </w:rPr>
      </w:pPr>
      <w:bookmarkStart w:id="1722" w:name="_Toc437963118"/>
      <w:bookmarkStart w:id="1723" w:name="_Toc438483544"/>
      <w:bookmarkStart w:id="1724" w:name="_Toc455998551"/>
      <w:bookmarkStart w:id="1725" w:name="_Toc464218278"/>
      <w:bookmarkStart w:id="1726" w:name="_Toc486848172"/>
      <w:bookmarkStart w:id="1727" w:name="_Toc487017872"/>
      <w:bookmarkStart w:id="1728" w:name="_Toc486843534"/>
      <w:bookmarkStart w:id="1729" w:name="_Toc502934824"/>
      <w:bookmarkStart w:id="1730" w:name="_Toc522525498"/>
      <w:bookmarkStart w:id="1731" w:name="_Toc535325707"/>
      <w:bookmarkStart w:id="1732" w:name="_Toc30424903"/>
      <w:r w:rsidRPr="00FA2D70">
        <w:rPr>
          <w:rFonts w:cs="Arial"/>
        </w:rPr>
        <w:t>Configurations</w:t>
      </w:r>
      <w:r w:rsidRPr="00CB4742">
        <w:rPr>
          <w:rFonts w:cs="Arial"/>
        </w:rPr>
        <w:t xml:space="preserve"> or SUT</w:t>
      </w:r>
      <w:bookmarkEnd w:id="1722"/>
      <w:bookmarkEnd w:id="1723"/>
      <w:bookmarkEnd w:id="1724"/>
      <w:bookmarkEnd w:id="1725"/>
      <w:bookmarkEnd w:id="1726"/>
      <w:bookmarkEnd w:id="1727"/>
      <w:bookmarkEnd w:id="1728"/>
      <w:bookmarkEnd w:id="1729"/>
      <w:bookmarkEnd w:id="1730"/>
      <w:bookmarkEnd w:id="1731"/>
      <w:bookmarkEnd w:id="1732"/>
    </w:p>
    <w:p w:rsidR="00E60D49" w:rsidRPr="000931C8" w:rsidRDefault="00E60D49" w:rsidP="00E60D49">
      <w:pPr>
        <w:pStyle w:val="BodyText"/>
        <w:rPr>
          <w:rFonts w:ascii="Arial" w:hAnsi="Arial" w:cs="Arial"/>
        </w:rPr>
      </w:pPr>
      <w:r w:rsidRPr="00F70DD6">
        <w:rPr>
          <w:rFonts w:ascii="Arial" w:hAnsi="Arial" w:cs="Arial"/>
        </w:rPr>
        <w:t xml:space="preserve">Target </w:t>
      </w:r>
      <w:r w:rsidRPr="000931C8">
        <w:rPr>
          <w:rFonts w:ascii="Arial" w:hAnsi="Arial" w:cs="Arial"/>
        </w:rPr>
        <w:t>list:</w:t>
      </w:r>
    </w:p>
    <w:p w:rsidR="00E60D49" w:rsidRPr="00B605E4" w:rsidRDefault="00E60D49" w:rsidP="00E60D49">
      <w:pPr>
        <w:pStyle w:val="BodyText"/>
        <w:rPr>
          <w:rFonts w:ascii="Arial" w:hAnsi="Arial"/>
          <w:i/>
          <w:color w:val="0070C0"/>
        </w:rPr>
      </w:pPr>
      <w:r w:rsidRPr="000931C8">
        <w:rPr>
          <w:rFonts w:ascii="Arial" w:hAnsi="Arial" w:cs="Arial"/>
        </w:rPr>
        <w:t xml:space="preserve">              </w:t>
      </w:r>
      <w:proofErr w:type="spellStart"/>
      <w:r w:rsidRPr="000931C8">
        <w:rPr>
          <w:rFonts w:ascii="Arial" w:hAnsi="Arial" w:cs="Arial"/>
        </w:rPr>
        <w:t>Crashme</w:t>
      </w:r>
      <w:proofErr w:type="spellEnd"/>
      <w:r w:rsidRPr="000931C8">
        <w:rPr>
          <w:rFonts w:ascii="Arial" w:hAnsi="Arial" w:cs="Arial"/>
        </w:rPr>
        <w:t xml:space="preserve"> select one</w:t>
      </w:r>
      <w:r w:rsidRPr="005E5B78">
        <w:rPr>
          <w:rFonts w:ascii="Arial" w:hAnsi="Arial"/>
        </w:rPr>
        <w:t xml:space="preserve"> target </w:t>
      </w:r>
      <w:r w:rsidRPr="000931C8">
        <w:rPr>
          <w:rFonts w:ascii="Arial" w:hAnsi="Arial" w:cs="Arial"/>
        </w:rPr>
        <w:t>of every ARCH (PPC, IA, ARM), for this release one PPC64 target should</w:t>
      </w:r>
      <w:r w:rsidRPr="005E5B78">
        <w:rPr>
          <w:rFonts w:ascii="Arial" w:hAnsi="Arial"/>
        </w:rPr>
        <w:t xml:space="preserve"> be tested</w:t>
      </w:r>
      <w:r w:rsidRPr="000931C8">
        <w:rPr>
          <w:rFonts w:ascii="Arial" w:hAnsi="Arial" w:cs="Arial"/>
        </w:rPr>
        <w:t>.</w:t>
      </w:r>
    </w:p>
    <w:p w:rsidR="00E60D49" w:rsidRPr="000931C8" w:rsidRDefault="00E60D49" w:rsidP="00E60D49">
      <w:pPr>
        <w:pStyle w:val="BodyText"/>
        <w:rPr>
          <w:rFonts w:ascii="Arial" w:hAnsi="Arial" w:cs="Arial"/>
        </w:rPr>
      </w:pPr>
      <w:r w:rsidRPr="000931C8">
        <w:rPr>
          <w:rFonts w:ascii="Arial" w:hAnsi="Arial" w:cs="Arial"/>
        </w:rPr>
        <w:tab/>
        <w:t>Please see the matrix file for details.</w:t>
      </w:r>
    </w:p>
    <w:p w:rsidR="00E60D49" w:rsidRPr="00FA2D70" w:rsidRDefault="00E60D49" w:rsidP="00E60D49">
      <w:pPr>
        <w:pStyle w:val="Heading3"/>
        <w:rPr>
          <w:rFonts w:cs="Arial"/>
        </w:rPr>
      </w:pPr>
      <w:bookmarkStart w:id="1733" w:name="_Toc437963119"/>
      <w:bookmarkStart w:id="1734" w:name="_Toc438483545"/>
      <w:bookmarkStart w:id="1735" w:name="_Toc455998552"/>
      <w:bookmarkStart w:id="1736" w:name="_Toc464218279"/>
      <w:bookmarkStart w:id="1737" w:name="_Toc486848173"/>
      <w:bookmarkStart w:id="1738" w:name="_Toc487017873"/>
      <w:bookmarkStart w:id="1739" w:name="_Toc486843535"/>
      <w:bookmarkStart w:id="1740" w:name="_Toc502934825"/>
      <w:bookmarkStart w:id="1741" w:name="_Toc522525499"/>
      <w:bookmarkStart w:id="1742" w:name="_Toc535325708"/>
      <w:bookmarkStart w:id="1743" w:name="_Toc30424904"/>
      <w:r>
        <w:rPr>
          <w:rFonts w:cs="Arial"/>
        </w:rPr>
        <w:t>Jira</w:t>
      </w:r>
      <w:r w:rsidRPr="00FA2D70">
        <w:rPr>
          <w:rFonts w:cs="Arial"/>
        </w:rPr>
        <w:t xml:space="preserve"> US</w:t>
      </w:r>
      <w:bookmarkEnd w:id="1733"/>
      <w:bookmarkEnd w:id="1734"/>
      <w:bookmarkEnd w:id="1735"/>
      <w:bookmarkEnd w:id="1736"/>
      <w:bookmarkEnd w:id="1737"/>
      <w:bookmarkEnd w:id="1738"/>
      <w:bookmarkEnd w:id="1739"/>
      <w:bookmarkEnd w:id="1740"/>
      <w:bookmarkEnd w:id="1741"/>
      <w:bookmarkEnd w:id="1742"/>
      <w:bookmarkEnd w:id="1743"/>
    </w:p>
    <w:p w:rsidR="00E60D49" w:rsidRPr="008E754B" w:rsidRDefault="00E60D49" w:rsidP="00E60D49">
      <w:pPr>
        <w:pStyle w:val="BodyText"/>
        <w:ind w:left="720"/>
        <w:rPr>
          <w:rFonts w:ascii="Arial" w:hAnsi="Arial" w:cs="Arial"/>
        </w:rPr>
      </w:pPr>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r>
        <w:rPr>
          <w:rFonts w:ascii="Arial" w:hAnsi="Arial" w:cs="Arial"/>
        </w:rPr>
        <w:br/>
      </w:r>
      <w:bookmarkStart w:id="1744" w:name="_Toc437963120"/>
      <w:bookmarkStart w:id="1745" w:name="_Toc438483546"/>
    </w:p>
    <w:p w:rsidR="00E60D49" w:rsidRPr="00CB4742" w:rsidRDefault="00E60D49" w:rsidP="00E60D49">
      <w:pPr>
        <w:pStyle w:val="Heading3"/>
        <w:rPr>
          <w:rFonts w:cs="Arial"/>
        </w:rPr>
      </w:pPr>
      <w:bookmarkStart w:id="1746" w:name="_Toc455998553"/>
      <w:bookmarkStart w:id="1747" w:name="_Toc464218280"/>
      <w:bookmarkStart w:id="1748" w:name="_Toc486848174"/>
      <w:bookmarkStart w:id="1749" w:name="_Toc487017874"/>
      <w:bookmarkStart w:id="1750" w:name="_Toc486843536"/>
      <w:bookmarkStart w:id="1751" w:name="_Toc502934826"/>
      <w:bookmarkStart w:id="1752" w:name="_Toc522525500"/>
      <w:bookmarkStart w:id="1753" w:name="_Toc535325709"/>
      <w:bookmarkStart w:id="1754" w:name="_Toc30424905"/>
      <w:r w:rsidRPr="00FA2D70">
        <w:rPr>
          <w:rFonts w:cs="Arial"/>
        </w:rPr>
        <w:t xml:space="preserve">Test </w:t>
      </w:r>
      <w:r w:rsidRPr="00CB4742">
        <w:rPr>
          <w:rFonts w:cs="Arial"/>
        </w:rPr>
        <w:t>Cases or Suite</w:t>
      </w:r>
      <w:bookmarkEnd w:id="1744"/>
      <w:bookmarkEnd w:id="1745"/>
      <w:bookmarkEnd w:id="1746"/>
      <w:bookmarkEnd w:id="1747"/>
      <w:bookmarkEnd w:id="1748"/>
      <w:bookmarkEnd w:id="1749"/>
      <w:bookmarkEnd w:id="1750"/>
      <w:bookmarkEnd w:id="1751"/>
      <w:bookmarkEnd w:id="1752"/>
      <w:bookmarkEnd w:id="1753"/>
      <w:bookmarkEnd w:id="1754"/>
    </w:p>
    <w:p w:rsidR="00E60D49" w:rsidRDefault="00E60D49" w:rsidP="00E60D49">
      <w:pPr>
        <w:pStyle w:val="BodyText"/>
      </w:pPr>
      <w:r>
        <w:t>TC location</w:t>
      </w:r>
    </w:p>
    <w:p w:rsidR="00E60D49" w:rsidRDefault="0062161A" w:rsidP="00E60D49">
      <w:pPr>
        <w:pStyle w:val="BodyText"/>
        <w:ind w:left="720"/>
      </w:pPr>
      <w:hyperlink r:id="rId32" w:history="1">
        <w:r w:rsidR="00E60D49" w:rsidRPr="00745E0B">
          <w:rPr>
            <w:rStyle w:val="Hyperlink"/>
            <w:rFonts w:ascii="Palatino" w:hAnsi="Palatino"/>
          </w:rPr>
          <w:t>http://twiki.wrs.com/PBUeng/VxWorksSystemCrashme</w:t>
        </w:r>
      </w:hyperlink>
    </w:p>
    <w:p w:rsidR="00E60D49" w:rsidRDefault="00E60D49" w:rsidP="00E60D49">
      <w:pPr>
        <w:pStyle w:val="BodyText"/>
      </w:pPr>
      <w:r>
        <w:t>TC number</w:t>
      </w:r>
    </w:p>
    <w:p w:rsidR="00E60D49" w:rsidRPr="00376F11" w:rsidRDefault="00E60D49" w:rsidP="00E60D49">
      <w:pPr>
        <w:pStyle w:val="BodyText"/>
      </w:pPr>
      <w:r>
        <w:tab/>
        <w:t>Total: 12</w:t>
      </w:r>
    </w:p>
    <w:p w:rsidR="00E60D49" w:rsidRPr="00FA2D70" w:rsidRDefault="00E60D49" w:rsidP="00E60D49">
      <w:pPr>
        <w:pStyle w:val="Heading2"/>
        <w:rPr>
          <w:rFonts w:cs="Arial"/>
        </w:rPr>
      </w:pPr>
      <w:bookmarkStart w:id="1755" w:name="_Toc437963121"/>
      <w:bookmarkStart w:id="1756" w:name="_Toc438483547"/>
      <w:bookmarkStart w:id="1757" w:name="_Toc455998554"/>
      <w:bookmarkStart w:id="1758" w:name="_Toc464218281"/>
      <w:bookmarkStart w:id="1759" w:name="_Toc486848175"/>
      <w:bookmarkStart w:id="1760" w:name="_Toc487017875"/>
      <w:bookmarkStart w:id="1761" w:name="_Toc486843537"/>
      <w:bookmarkStart w:id="1762" w:name="_Toc502934827"/>
      <w:bookmarkStart w:id="1763" w:name="_Toc522525501"/>
      <w:bookmarkStart w:id="1764" w:name="_Toc535325710"/>
      <w:bookmarkStart w:id="1765" w:name="_Toc30424906"/>
      <w:r w:rsidRPr="00FA2D70">
        <w:rPr>
          <w:rFonts w:cs="Arial"/>
        </w:rPr>
        <w:t>Security Test</w:t>
      </w:r>
      <w:bookmarkEnd w:id="1755"/>
      <w:bookmarkEnd w:id="1756"/>
      <w:bookmarkEnd w:id="1757"/>
      <w:bookmarkEnd w:id="1758"/>
      <w:bookmarkEnd w:id="1759"/>
      <w:bookmarkEnd w:id="1760"/>
      <w:bookmarkEnd w:id="1761"/>
      <w:bookmarkEnd w:id="1762"/>
      <w:bookmarkEnd w:id="1763"/>
      <w:bookmarkEnd w:id="1764"/>
      <w:bookmarkEnd w:id="1765"/>
    </w:p>
    <w:p w:rsidR="00E60D49" w:rsidRDefault="00E60D49" w:rsidP="00E60D49">
      <w:pPr>
        <w:pStyle w:val="BodyText"/>
        <w:ind w:left="720"/>
      </w:pPr>
      <w:r>
        <w:t>Security Profile Test:</w:t>
      </w:r>
    </w:p>
    <w:p w:rsidR="00E60D49" w:rsidRDefault="00E60D49" w:rsidP="00E60D49">
      <w:pPr>
        <w:pStyle w:val="BodyText"/>
        <w:ind w:left="1440"/>
      </w:pPr>
      <w:r>
        <w:t>User Management test</w:t>
      </w:r>
    </w:p>
    <w:p w:rsidR="00E60D49" w:rsidRDefault="00E60D49" w:rsidP="00E60D49">
      <w:pPr>
        <w:pStyle w:val="BodyText"/>
        <w:ind w:left="1440"/>
        <w:rPr>
          <w:lang w:eastAsia="zh-CN"/>
        </w:rPr>
      </w:pPr>
      <w:r>
        <w:rPr>
          <w:rFonts w:hint="eastAsia"/>
          <w:lang w:eastAsia="zh-CN"/>
        </w:rPr>
        <w:t>User Management Policy test</w:t>
      </w:r>
    </w:p>
    <w:p w:rsidR="00E60D49" w:rsidRDefault="00E60D49" w:rsidP="00E60D49">
      <w:pPr>
        <w:pStyle w:val="BodyText"/>
        <w:ind w:left="1440"/>
      </w:pPr>
      <w:r>
        <w:t xml:space="preserve">User </w:t>
      </w:r>
      <w:proofErr w:type="spellStart"/>
      <w:r>
        <w:t>Priviledge</w:t>
      </w:r>
      <w:proofErr w:type="spellEnd"/>
      <w:r>
        <w:t xml:space="preserve"> test</w:t>
      </w:r>
    </w:p>
    <w:p w:rsidR="00E60D49" w:rsidRDefault="00E60D49" w:rsidP="00E60D49">
      <w:pPr>
        <w:pStyle w:val="BodyText"/>
        <w:ind w:left="1440"/>
      </w:pPr>
      <w:proofErr w:type="spellStart"/>
      <w:r>
        <w:t>Loginbanner</w:t>
      </w:r>
      <w:proofErr w:type="spellEnd"/>
      <w:r>
        <w:t xml:space="preserve"> test</w:t>
      </w:r>
    </w:p>
    <w:p w:rsidR="00E60D49" w:rsidRDefault="00E60D49" w:rsidP="00E60D49">
      <w:pPr>
        <w:pStyle w:val="BodyText"/>
        <w:ind w:left="1440"/>
      </w:pPr>
      <w:proofErr w:type="spellStart"/>
      <w:r>
        <w:t>SecEventLoginOK</w:t>
      </w:r>
      <w:proofErr w:type="spellEnd"/>
      <w:r>
        <w:t xml:space="preserve"> test</w:t>
      </w:r>
    </w:p>
    <w:p w:rsidR="00E60D49" w:rsidRDefault="00E60D49" w:rsidP="00E60D49">
      <w:pPr>
        <w:pStyle w:val="BodyText"/>
        <w:ind w:left="1440"/>
      </w:pPr>
      <w:proofErr w:type="spellStart"/>
      <w:r>
        <w:lastRenderedPageBreak/>
        <w:t>SecEventLogout</w:t>
      </w:r>
      <w:proofErr w:type="spellEnd"/>
      <w:r>
        <w:t xml:space="preserve"> test </w:t>
      </w:r>
    </w:p>
    <w:p w:rsidR="00E60D49" w:rsidRDefault="00E60D49" w:rsidP="00E60D49">
      <w:pPr>
        <w:pStyle w:val="BodyText"/>
        <w:ind w:left="1440"/>
      </w:pPr>
      <w:proofErr w:type="spellStart"/>
      <w:r>
        <w:t>SecEventLoginFailed</w:t>
      </w:r>
      <w:proofErr w:type="spellEnd"/>
      <w:r>
        <w:t xml:space="preserve"> test</w:t>
      </w:r>
    </w:p>
    <w:p w:rsidR="00E60D49" w:rsidRDefault="00E60D49" w:rsidP="00E60D49">
      <w:pPr>
        <w:pStyle w:val="BodyText"/>
        <w:ind w:left="1440"/>
      </w:pPr>
      <w:r>
        <w:t xml:space="preserve">Security </w:t>
      </w:r>
      <w:proofErr w:type="spellStart"/>
      <w:r>
        <w:t>TCPlay</w:t>
      </w:r>
      <w:proofErr w:type="spellEnd"/>
      <w:r>
        <w:t xml:space="preserve"> test</w:t>
      </w:r>
      <w:bookmarkStart w:id="1766" w:name="_Toc437963122"/>
      <w:bookmarkStart w:id="1767" w:name="_Toc438483548"/>
      <w:bookmarkStart w:id="1768" w:name="_Toc455998555"/>
      <w:bookmarkStart w:id="1769" w:name="_Toc464218282"/>
    </w:p>
    <w:p w:rsidR="00E60D49" w:rsidRPr="00CB4742" w:rsidRDefault="00E60D49" w:rsidP="00E60D49">
      <w:pPr>
        <w:pStyle w:val="Heading3"/>
        <w:rPr>
          <w:rFonts w:cs="Arial"/>
        </w:rPr>
      </w:pPr>
      <w:bookmarkStart w:id="1770" w:name="_Toc486848176"/>
      <w:bookmarkStart w:id="1771" w:name="_Toc487017876"/>
      <w:bookmarkStart w:id="1772" w:name="_Toc486843538"/>
      <w:bookmarkStart w:id="1773" w:name="_Toc502934828"/>
      <w:bookmarkStart w:id="1774" w:name="_Toc522525502"/>
      <w:bookmarkStart w:id="1775" w:name="_Toc535325711"/>
      <w:bookmarkStart w:id="1776" w:name="_Toc30424907"/>
      <w:r w:rsidRPr="00FA2D70">
        <w:rPr>
          <w:rFonts w:cs="Arial"/>
        </w:rPr>
        <w:t>Configurations</w:t>
      </w:r>
      <w:r w:rsidRPr="00CB4742">
        <w:rPr>
          <w:rFonts w:cs="Arial"/>
        </w:rPr>
        <w:t xml:space="preserve"> or SUT</w:t>
      </w:r>
      <w:bookmarkEnd w:id="1766"/>
      <w:bookmarkEnd w:id="1767"/>
      <w:bookmarkEnd w:id="1768"/>
      <w:bookmarkEnd w:id="1769"/>
      <w:bookmarkEnd w:id="1770"/>
      <w:bookmarkEnd w:id="1771"/>
      <w:bookmarkEnd w:id="1772"/>
      <w:bookmarkEnd w:id="1773"/>
      <w:bookmarkEnd w:id="1774"/>
      <w:bookmarkEnd w:id="1775"/>
      <w:bookmarkEnd w:id="1776"/>
    </w:p>
    <w:p w:rsidR="00E60D49" w:rsidRDefault="00E60D49" w:rsidP="00E60D49">
      <w:pPr>
        <w:pStyle w:val="BodyText"/>
        <w:ind w:left="720"/>
      </w:pPr>
      <w:r>
        <w:t>Security profile covers ARM up, PPC up/</w:t>
      </w:r>
      <w:proofErr w:type="spellStart"/>
      <w:r>
        <w:t>smp</w:t>
      </w:r>
      <w:proofErr w:type="spellEnd"/>
      <w:r>
        <w:t xml:space="preserve"> 32bit/64bit, IA up/</w:t>
      </w:r>
      <w:proofErr w:type="spellStart"/>
      <w:r>
        <w:t>smp</w:t>
      </w:r>
      <w:proofErr w:type="spellEnd"/>
      <w:r>
        <w:t xml:space="preserve"> 32bit/64bit.</w:t>
      </w:r>
    </w:p>
    <w:p w:rsidR="00E60D49" w:rsidRDefault="00E60D49" w:rsidP="00E60D49">
      <w:pPr>
        <w:pStyle w:val="BodyText"/>
        <w:ind w:left="720"/>
      </w:pPr>
      <w:r w:rsidRPr="00727061">
        <w:t>Please see the matrix file for details.</w:t>
      </w:r>
    </w:p>
    <w:p w:rsidR="00E60D49" w:rsidRPr="00FA2D70" w:rsidRDefault="00E60D49" w:rsidP="00E60D49">
      <w:pPr>
        <w:pStyle w:val="Heading3"/>
        <w:rPr>
          <w:rFonts w:cs="Arial"/>
        </w:rPr>
      </w:pPr>
      <w:bookmarkStart w:id="1777" w:name="_Toc437963123"/>
      <w:bookmarkStart w:id="1778" w:name="_Toc438483549"/>
      <w:bookmarkStart w:id="1779" w:name="_Toc455998556"/>
      <w:bookmarkStart w:id="1780" w:name="_Toc464218283"/>
      <w:bookmarkStart w:id="1781" w:name="_Toc486848177"/>
      <w:bookmarkStart w:id="1782" w:name="_Toc487017877"/>
      <w:bookmarkStart w:id="1783" w:name="_Toc486843539"/>
      <w:bookmarkStart w:id="1784" w:name="_Toc502934829"/>
      <w:bookmarkStart w:id="1785" w:name="_Toc522525503"/>
      <w:bookmarkStart w:id="1786" w:name="_Toc535325712"/>
      <w:bookmarkStart w:id="1787" w:name="_Toc30424908"/>
      <w:r>
        <w:rPr>
          <w:rFonts w:cs="Arial"/>
        </w:rPr>
        <w:t>Jira</w:t>
      </w:r>
      <w:r w:rsidRPr="00FA2D70">
        <w:rPr>
          <w:rFonts w:cs="Arial"/>
        </w:rPr>
        <w:t xml:space="preserve"> US</w:t>
      </w:r>
      <w:bookmarkEnd w:id="1777"/>
      <w:bookmarkEnd w:id="1778"/>
      <w:bookmarkEnd w:id="1779"/>
      <w:bookmarkEnd w:id="1780"/>
      <w:bookmarkEnd w:id="1781"/>
      <w:bookmarkEnd w:id="1782"/>
      <w:bookmarkEnd w:id="1783"/>
      <w:bookmarkEnd w:id="1784"/>
      <w:bookmarkEnd w:id="1785"/>
      <w:bookmarkEnd w:id="1786"/>
      <w:bookmarkEnd w:id="1787"/>
    </w:p>
    <w:p w:rsidR="00E60D49" w:rsidRDefault="00E60D49" w:rsidP="00E60D49">
      <w:pPr>
        <w:pStyle w:val="BodyText"/>
        <w:ind w:left="720"/>
        <w:rPr>
          <w:rFonts w:ascii="Arial" w:hAnsi="Arial" w:cs="Arial"/>
        </w:rPr>
      </w:pPr>
      <w:bookmarkStart w:id="1788" w:name="OLE_LINK55"/>
      <w:bookmarkStart w:id="1789" w:name="OLE_LINK56"/>
      <w:bookmarkStart w:id="1790" w:name="_Toc437963124"/>
      <w:bookmarkStart w:id="1791" w:name="_Toc438483550"/>
      <w:r w:rsidRPr="0081433B">
        <w:rPr>
          <w:rFonts w:ascii="Arial" w:hAnsi="Arial" w:cs="Arial"/>
        </w:rPr>
        <w:t>Li</w:t>
      </w:r>
      <w:r>
        <w:rPr>
          <w:rFonts w:ascii="Arial" w:hAnsi="Arial" w:cs="Arial"/>
        </w:rPr>
        <w:t>nk to</w:t>
      </w:r>
      <w:r w:rsidRPr="0081433B">
        <w:rPr>
          <w:rFonts w:ascii="Arial" w:hAnsi="Arial" w:cs="Arial"/>
        </w:rPr>
        <w:t xml:space="preserve"> US in </w:t>
      </w:r>
      <w:r>
        <w:rPr>
          <w:rFonts w:ascii="Arial" w:hAnsi="Arial" w:cs="Arial"/>
        </w:rPr>
        <w:t>Jira</w:t>
      </w:r>
    </w:p>
    <w:p w:rsidR="00E60D49" w:rsidRPr="00CB4742" w:rsidRDefault="00E60D49" w:rsidP="00E60D49">
      <w:pPr>
        <w:pStyle w:val="Heading3"/>
        <w:rPr>
          <w:rFonts w:cs="Arial"/>
        </w:rPr>
      </w:pPr>
      <w:bookmarkStart w:id="1792" w:name="_Toc455998557"/>
      <w:bookmarkStart w:id="1793" w:name="_Toc464218284"/>
      <w:bookmarkStart w:id="1794" w:name="_Toc486848178"/>
      <w:bookmarkStart w:id="1795" w:name="_Toc487017878"/>
      <w:bookmarkStart w:id="1796" w:name="_Toc486843540"/>
      <w:bookmarkStart w:id="1797" w:name="_Toc502934830"/>
      <w:bookmarkStart w:id="1798" w:name="_Toc522525504"/>
      <w:bookmarkStart w:id="1799" w:name="_Toc535325713"/>
      <w:bookmarkStart w:id="1800" w:name="_Toc30424909"/>
      <w:bookmarkEnd w:id="1788"/>
      <w:bookmarkEnd w:id="1789"/>
      <w:r w:rsidRPr="00FA2D70">
        <w:rPr>
          <w:rFonts w:cs="Arial"/>
        </w:rPr>
        <w:t xml:space="preserve">Test </w:t>
      </w:r>
      <w:r w:rsidRPr="00CB4742">
        <w:rPr>
          <w:rFonts w:cs="Arial"/>
        </w:rPr>
        <w:t>Cases or Suite</w:t>
      </w:r>
      <w:bookmarkEnd w:id="1790"/>
      <w:bookmarkEnd w:id="1791"/>
      <w:bookmarkEnd w:id="1792"/>
      <w:bookmarkEnd w:id="1793"/>
      <w:bookmarkEnd w:id="1794"/>
      <w:bookmarkEnd w:id="1795"/>
      <w:bookmarkEnd w:id="1796"/>
      <w:bookmarkEnd w:id="1797"/>
      <w:bookmarkEnd w:id="1798"/>
      <w:bookmarkEnd w:id="1799"/>
      <w:bookmarkEnd w:id="1800"/>
    </w:p>
    <w:p w:rsidR="00E60D49" w:rsidRPr="00FA2D70" w:rsidRDefault="00E60D49" w:rsidP="00E60D49">
      <w:pPr>
        <w:pStyle w:val="Heading2"/>
        <w:rPr>
          <w:rFonts w:cs="Arial"/>
        </w:rPr>
      </w:pPr>
      <w:bookmarkStart w:id="1801" w:name="_Toc437963125"/>
      <w:bookmarkStart w:id="1802" w:name="_Toc438483551"/>
      <w:bookmarkStart w:id="1803" w:name="_Toc455998558"/>
      <w:bookmarkStart w:id="1804" w:name="_Toc464218285"/>
      <w:bookmarkStart w:id="1805" w:name="_Toc486848179"/>
      <w:bookmarkStart w:id="1806" w:name="_Toc487017879"/>
      <w:bookmarkStart w:id="1807" w:name="_Toc486843541"/>
      <w:bookmarkStart w:id="1808" w:name="_Toc502934831"/>
      <w:bookmarkStart w:id="1809" w:name="_Toc522525505"/>
      <w:bookmarkStart w:id="1810" w:name="_Toc535325714"/>
      <w:bookmarkStart w:id="1811" w:name="_Toc30424910"/>
      <w:r w:rsidRPr="00FA2D70">
        <w:rPr>
          <w:rFonts w:cs="Arial"/>
        </w:rPr>
        <w:t>Backward Compatibility Test</w:t>
      </w:r>
      <w:bookmarkEnd w:id="1801"/>
      <w:bookmarkEnd w:id="1802"/>
      <w:bookmarkEnd w:id="1803"/>
      <w:bookmarkEnd w:id="1804"/>
      <w:bookmarkEnd w:id="1805"/>
      <w:bookmarkEnd w:id="1806"/>
      <w:bookmarkEnd w:id="1807"/>
      <w:bookmarkEnd w:id="1808"/>
      <w:bookmarkEnd w:id="1809"/>
      <w:bookmarkEnd w:id="1810"/>
      <w:bookmarkEnd w:id="1811"/>
    </w:p>
    <w:p w:rsidR="00E60D49" w:rsidRPr="00B605E4" w:rsidRDefault="00E60D49" w:rsidP="00E60D49">
      <w:pPr>
        <w:pStyle w:val="BodyText"/>
        <w:rPr>
          <w:rFonts w:ascii="Arial" w:hAnsi="Arial"/>
          <w:i/>
          <w:color w:val="0070C0"/>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12" w:name="_Toc437963126"/>
      <w:bookmarkStart w:id="1813" w:name="_Toc438483552"/>
      <w:bookmarkStart w:id="1814" w:name="_Toc455998559"/>
      <w:bookmarkStart w:id="1815" w:name="_Toc464218286"/>
      <w:bookmarkStart w:id="1816" w:name="_Toc486848180"/>
      <w:bookmarkStart w:id="1817" w:name="_Toc487017880"/>
      <w:bookmarkStart w:id="1818" w:name="_Toc486843542"/>
      <w:bookmarkStart w:id="1819" w:name="_Toc502934832"/>
      <w:bookmarkStart w:id="1820" w:name="_Toc522525506"/>
      <w:bookmarkStart w:id="1821" w:name="_Toc535325715"/>
      <w:bookmarkStart w:id="1822" w:name="_Toc30424911"/>
      <w:r w:rsidRPr="00FA2D70">
        <w:rPr>
          <w:rFonts w:cs="Arial"/>
        </w:rPr>
        <w:t>Configurations</w:t>
      </w:r>
      <w:r w:rsidRPr="00CB4742">
        <w:rPr>
          <w:rFonts w:cs="Arial"/>
        </w:rPr>
        <w:t xml:space="preserve"> or SUT</w:t>
      </w:r>
      <w:bookmarkEnd w:id="1812"/>
      <w:bookmarkEnd w:id="1813"/>
      <w:bookmarkEnd w:id="1814"/>
      <w:bookmarkEnd w:id="1815"/>
      <w:bookmarkEnd w:id="1816"/>
      <w:bookmarkEnd w:id="1817"/>
      <w:bookmarkEnd w:id="1818"/>
      <w:bookmarkEnd w:id="1819"/>
      <w:bookmarkEnd w:id="1820"/>
      <w:bookmarkEnd w:id="1821"/>
      <w:bookmarkEnd w:id="1822"/>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3"/>
        <w:rPr>
          <w:rFonts w:cs="Arial"/>
        </w:rPr>
      </w:pPr>
      <w:bookmarkStart w:id="1823" w:name="_Toc437963127"/>
      <w:bookmarkStart w:id="1824" w:name="_Toc438483553"/>
      <w:bookmarkStart w:id="1825" w:name="_Toc455998560"/>
      <w:bookmarkStart w:id="1826" w:name="_Toc464218287"/>
      <w:bookmarkStart w:id="1827" w:name="_Toc486848181"/>
      <w:bookmarkStart w:id="1828" w:name="_Toc487017881"/>
      <w:bookmarkStart w:id="1829" w:name="_Toc486843543"/>
      <w:bookmarkStart w:id="1830" w:name="_Toc502934833"/>
      <w:bookmarkStart w:id="1831" w:name="_Toc522525507"/>
      <w:bookmarkStart w:id="1832" w:name="_Toc535325716"/>
      <w:bookmarkStart w:id="1833" w:name="_Toc30424912"/>
      <w:r>
        <w:rPr>
          <w:rFonts w:cs="Arial"/>
        </w:rPr>
        <w:t>Jira</w:t>
      </w:r>
      <w:r w:rsidRPr="00FA2D70">
        <w:rPr>
          <w:rFonts w:cs="Arial"/>
        </w:rPr>
        <w:t xml:space="preserve"> US</w:t>
      </w:r>
      <w:bookmarkEnd w:id="1823"/>
      <w:bookmarkEnd w:id="1824"/>
      <w:bookmarkEnd w:id="1825"/>
      <w:bookmarkEnd w:id="1826"/>
      <w:bookmarkEnd w:id="1827"/>
      <w:bookmarkEnd w:id="1828"/>
      <w:bookmarkEnd w:id="1829"/>
      <w:bookmarkEnd w:id="1830"/>
      <w:bookmarkEnd w:id="1831"/>
      <w:bookmarkEnd w:id="1832"/>
      <w:bookmarkEnd w:id="1833"/>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34" w:name="_Toc437963128"/>
      <w:bookmarkStart w:id="1835" w:name="_Toc438483554"/>
      <w:bookmarkStart w:id="1836" w:name="_Toc455998561"/>
      <w:bookmarkStart w:id="1837" w:name="_Toc464218288"/>
      <w:bookmarkStart w:id="1838" w:name="_Toc486848182"/>
      <w:bookmarkStart w:id="1839" w:name="_Toc487017882"/>
      <w:bookmarkStart w:id="1840" w:name="_Toc486843544"/>
      <w:bookmarkStart w:id="1841" w:name="_Toc502934834"/>
      <w:bookmarkStart w:id="1842" w:name="_Toc522525508"/>
      <w:bookmarkStart w:id="1843" w:name="_Toc535325717"/>
      <w:bookmarkStart w:id="1844" w:name="_Toc30424913"/>
      <w:r w:rsidRPr="00FA2D70">
        <w:rPr>
          <w:rFonts w:cs="Arial"/>
        </w:rPr>
        <w:t xml:space="preserve">Test </w:t>
      </w:r>
      <w:r w:rsidRPr="00CB4742">
        <w:rPr>
          <w:rFonts w:cs="Arial"/>
        </w:rPr>
        <w:t>Cases or Suite</w:t>
      </w:r>
      <w:bookmarkEnd w:id="1834"/>
      <w:bookmarkEnd w:id="1835"/>
      <w:bookmarkEnd w:id="1836"/>
      <w:bookmarkEnd w:id="1837"/>
      <w:bookmarkEnd w:id="1838"/>
      <w:bookmarkEnd w:id="1839"/>
      <w:bookmarkEnd w:id="1840"/>
      <w:bookmarkEnd w:id="1841"/>
      <w:bookmarkEnd w:id="1842"/>
      <w:bookmarkEnd w:id="1843"/>
      <w:bookmarkEnd w:id="1844"/>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2"/>
        <w:rPr>
          <w:rFonts w:cs="Arial"/>
        </w:rPr>
      </w:pPr>
      <w:bookmarkStart w:id="1845" w:name="_Toc437963129"/>
      <w:bookmarkStart w:id="1846" w:name="_Toc438483555"/>
      <w:bookmarkStart w:id="1847" w:name="_Toc455998562"/>
      <w:bookmarkStart w:id="1848" w:name="_Toc464218289"/>
      <w:bookmarkStart w:id="1849" w:name="_Toc486848183"/>
      <w:bookmarkStart w:id="1850" w:name="_Toc487017883"/>
      <w:bookmarkStart w:id="1851" w:name="_Toc486843545"/>
      <w:bookmarkStart w:id="1852" w:name="_Toc502934835"/>
      <w:bookmarkStart w:id="1853" w:name="_Toc522525509"/>
      <w:bookmarkStart w:id="1854" w:name="_Toc535325718"/>
      <w:bookmarkStart w:id="1855" w:name="_Toc30424914"/>
      <w:r w:rsidRPr="00FA2D70">
        <w:rPr>
          <w:rFonts w:cs="Arial"/>
        </w:rPr>
        <w:t>Upgrade Test</w:t>
      </w:r>
      <w:bookmarkEnd w:id="1845"/>
      <w:bookmarkEnd w:id="1846"/>
      <w:bookmarkEnd w:id="1847"/>
      <w:bookmarkEnd w:id="1848"/>
      <w:bookmarkEnd w:id="1849"/>
      <w:bookmarkEnd w:id="1850"/>
      <w:bookmarkEnd w:id="1851"/>
      <w:bookmarkEnd w:id="1852"/>
      <w:bookmarkEnd w:id="1853"/>
      <w:bookmarkEnd w:id="1854"/>
      <w:bookmarkEnd w:id="1855"/>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56" w:name="_Toc437963130"/>
      <w:bookmarkStart w:id="1857" w:name="_Toc438483556"/>
      <w:bookmarkStart w:id="1858" w:name="_Toc455998563"/>
      <w:bookmarkStart w:id="1859" w:name="_Toc464218290"/>
      <w:bookmarkStart w:id="1860" w:name="_Toc486848184"/>
      <w:bookmarkStart w:id="1861" w:name="_Toc487017884"/>
      <w:bookmarkStart w:id="1862" w:name="_Toc486843546"/>
      <w:bookmarkStart w:id="1863" w:name="_Toc502934836"/>
      <w:bookmarkStart w:id="1864" w:name="_Toc522525510"/>
      <w:bookmarkStart w:id="1865" w:name="_Toc535325719"/>
      <w:bookmarkStart w:id="1866" w:name="_Toc30424915"/>
      <w:r w:rsidRPr="00FA2D70">
        <w:rPr>
          <w:rFonts w:cs="Arial"/>
        </w:rPr>
        <w:t>Configurations</w:t>
      </w:r>
      <w:r w:rsidRPr="00CB4742">
        <w:rPr>
          <w:rFonts w:cs="Arial"/>
        </w:rPr>
        <w:t xml:space="preserve"> or SUT</w:t>
      </w:r>
      <w:bookmarkEnd w:id="1856"/>
      <w:bookmarkEnd w:id="1857"/>
      <w:bookmarkEnd w:id="1858"/>
      <w:bookmarkEnd w:id="1859"/>
      <w:bookmarkEnd w:id="1860"/>
      <w:bookmarkEnd w:id="1861"/>
      <w:bookmarkEnd w:id="1862"/>
      <w:bookmarkEnd w:id="1863"/>
      <w:bookmarkEnd w:id="1864"/>
      <w:bookmarkEnd w:id="1865"/>
      <w:bookmarkEnd w:id="1866"/>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FA2D70" w:rsidRDefault="00E60D49" w:rsidP="00E60D49">
      <w:pPr>
        <w:pStyle w:val="Heading3"/>
        <w:rPr>
          <w:rFonts w:cs="Arial"/>
        </w:rPr>
      </w:pPr>
      <w:bookmarkStart w:id="1867" w:name="_Toc437963131"/>
      <w:bookmarkStart w:id="1868" w:name="_Toc438483557"/>
      <w:bookmarkStart w:id="1869" w:name="_Toc455998564"/>
      <w:bookmarkStart w:id="1870" w:name="_Toc464218291"/>
      <w:bookmarkStart w:id="1871" w:name="_Toc486848185"/>
      <w:bookmarkStart w:id="1872" w:name="_Toc487017885"/>
      <w:bookmarkStart w:id="1873" w:name="_Toc486843547"/>
      <w:bookmarkStart w:id="1874" w:name="_Toc502934837"/>
      <w:bookmarkStart w:id="1875" w:name="_Toc522525511"/>
      <w:bookmarkStart w:id="1876" w:name="_Toc535325720"/>
      <w:bookmarkStart w:id="1877" w:name="_Toc30424916"/>
      <w:r>
        <w:rPr>
          <w:rFonts w:cs="Arial"/>
        </w:rPr>
        <w:t>Jira</w:t>
      </w:r>
      <w:r w:rsidRPr="00FA2D70">
        <w:rPr>
          <w:rFonts w:cs="Arial"/>
        </w:rPr>
        <w:t xml:space="preserve"> US</w:t>
      </w:r>
      <w:bookmarkEnd w:id="1867"/>
      <w:bookmarkEnd w:id="1868"/>
      <w:bookmarkEnd w:id="1869"/>
      <w:bookmarkEnd w:id="1870"/>
      <w:bookmarkEnd w:id="1871"/>
      <w:bookmarkEnd w:id="1872"/>
      <w:bookmarkEnd w:id="1873"/>
      <w:bookmarkEnd w:id="1874"/>
      <w:bookmarkEnd w:id="1875"/>
      <w:bookmarkEnd w:id="1876"/>
      <w:bookmarkEnd w:id="1877"/>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3"/>
        <w:rPr>
          <w:rFonts w:cs="Arial"/>
        </w:rPr>
      </w:pPr>
      <w:bookmarkStart w:id="1878" w:name="_Toc437963132"/>
      <w:bookmarkStart w:id="1879" w:name="_Toc438483558"/>
      <w:bookmarkStart w:id="1880" w:name="_Toc455998565"/>
      <w:bookmarkStart w:id="1881" w:name="_Toc464218292"/>
      <w:bookmarkStart w:id="1882" w:name="_Toc486848186"/>
      <w:bookmarkStart w:id="1883" w:name="_Toc487017886"/>
      <w:bookmarkStart w:id="1884" w:name="_Toc486843548"/>
      <w:bookmarkStart w:id="1885" w:name="_Toc502934838"/>
      <w:bookmarkStart w:id="1886" w:name="_Toc522525512"/>
      <w:bookmarkStart w:id="1887" w:name="_Toc535325721"/>
      <w:bookmarkStart w:id="1888" w:name="_Toc30424917"/>
      <w:r w:rsidRPr="00FA2D70">
        <w:rPr>
          <w:rFonts w:cs="Arial"/>
        </w:rPr>
        <w:t xml:space="preserve">Test </w:t>
      </w:r>
      <w:r w:rsidRPr="00CB4742">
        <w:rPr>
          <w:rFonts w:cs="Arial"/>
        </w:rPr>
        <w:t>Cases or Suite</w:t>
      </w:r>
      <w:bookmarkEnd w:id="1878"/>
      <w:bookmarkEnd w:id="1879"/>
      <w:bookmarkEnd w:id="1880"/>
      <w:bookmarkEnd w:id="1881"/>
      <w:bookmarkEnd w:id="1882"/>
      <w:bookmarkEnd w:id="1883"/>
      <w:bookmarkEnd w:id="1884"/>
      <w:bookmarkEnd w:id="1885"/>
      <w:bookmarkEnd w:id="1886"/>
      <w:bookmarkEnd w:id="1887"/>
      <w:bookmarkEnd w:id="1888"/>
    </w:p>
    <w:p w:rsidR="00E60D49" w:rsidRPr="009604D1" w:rsidRDefault="00E60D49" w:rsidP="00E60D49">
      <w:pPr>
        <w:pStyle w:val="BodyText"/>
        <w:rPr>
          <w:rFonts w:ascii="Arial" w:eastAsia="Times New Roman" w:hAnsi="Arial" w:cs="Arial"/>
          <w:i/>
          <w:color w:val="0070C0"/>
          <w:szCs w:val="24"/>
        </w:rPr>
      </w:pPr>
      <w:r w:rsidRPr="009604D1">
        <w:rPr>
          <w:rFonts w:ascii="Arial" w:eastAsia="Times New Roman" w:hAnsi="Arial" w:cs="Arial"/>
          <w:i/>
          <w:color w:val="0070C0"/>
          <w:szCs w:val="24"/>
        </w:rPr>
        <w:t>-none</w:t>
      </w:r>
    </w:p>
    <w:p w:rsidR="00E60D49" w:rsidRPr="00CB4742" w:rsidRDefault="00E60D49" w:rsidP="00E60D49">
      <w:pPr>
        <w:pStyle w:val="Heading2"/>
        <w:rPr>
          <w:rFonts w:cs="Arial"/>
        </w:rPr>
      </w:pPr>
      <w:r w:rsidRPr="00FA2D70">
        <w:rPr>
          <w:rFonts w:cs="Arial"/>
        </w:rPr>
        <w:t xml:space="preserve"> </w:t>
      </w:r>
      <w:bookmarkStart w:id="1889" w:name="_Toc437963133"/>
      <w:bookmarkStart w:id="1890" w:name="_Toc438483559"/>
      <w:bookmarkStart w:id="1891" w:name="_Toc455998566"/>
      <w:bookmarkStart w:id="1892" w:name="_Toc464218293"/>
      <w:bookmarkStart w:id="1893" w:name="_Toc486848187"/>
      <w:bookmarkStart w:id="1894" w:name="_Toc487017887"/>
      <w:bookmarkStart w:id="1895" w:name="_Toc486843549"/>
      <w:bookmarkStart w:id="1896" w:name="_Toc502934839"/>
      <w:bookmarkStart w:id="1897" w:name="_Toc522525513"/>
      <w:bookmarkStart w:id="1898" w:name="_Toc535325722"/>
      <w:bookmarkStart w:id="1899" w:name="_Toc30424918"/>
      <w:r w:rsidRPr="00CB4742">
        <w:rPr>
          <w:rFonts w:cs="Arial"/>
        </w:rPr>
        <w:t>Documentation Test</w:t>
      </w:r>
      <w:bookmarkEnd w:id="1889"/>
      <w:bookmarkEnd w:id="1890"/>
      <w:bookmarkEnd w:id="1891"/>
      <w:bookmarkEnd w:id="1892"/>
      <w:bookmarkEnd w:id="1893"/>
      <w:bookmarkEnd w:id="1894"/>
      <w:bookmarkEnd w:id="1895"/>
      <w:bookmarkEnd w:id="1896"/>
      <w:bookmarkEnd w:id="1897"/>
      <w:bookmarkEnd w:id="1898"/>
      <w:bookmarkEnd w:id="1899"/>
    </w:p>
    <w:p w:rsidR="00E60D49" w:rsidRPr="00B42BAE" w:rsidRDefault="00E60D49" w:rsidP="00E60D49">
      <w:pPr>
        <w:pStyle w:val="BodyText"/>
        <w:rPr>
          <w:rFonts w:ascii="Arial" w:hAnsi="Arial" w:cs="Arial"/>
          <w:i/>
          <w:iCs/>
          <w:color w:val="0070C0"/>
        </w:rPr>
      </w:pPr>
      <w:r>
        <w:rPr>
          <w:rStyle w:val="Emphasis"/>
          <w:rFonts w:ascii="Arial" w:hAnsi="Arial" w:cs="Arial"/>
          <w:color w:val="0070C0"/>
        </w:rPr>
        <w:t>-Covered by OOBE testing</w:t>
      </w:r>
    </w:p>
    <w:p w:rsidR="00E60D49" w:rsidRPr="00CB4742" w:rsidRDefault="00E60D49" w:rsidP="00E60D49">
      <w:pPr>
        <w:pStyle w:val="Heading3"/>
        <w:rPr>
          <w:rFonts w:cs="Arial"/>
        </w:rPr>
      </w:pPr>
      <w:bookmarkStart w:id="1900" w:name="_Toc437963134"/>
      <w:bookmarkStart w:id="1901" w:name="_Toc438483560"/>
      <w:bookmarkStart w:id="1902" w:name="_Toc455998567"/>
      <w:bookmarkStart w:id="1903" w:name="_Toc464218294"/>
      <w:bookmarkStart w:id="1904" w:name="_Toc486848188"/>
      <w:bookmarkStart w:id="1905" w:name="_Toc487017888"/>
      <w:bookmarkStart w:id="1906" w:name="_Toc486843550"/>
      <w:bookmarkStart w:id="1907" w:name="_Toc502934840"/>
      <w:bookmarkStart w:id="1908" w:name="_Toc522525514"/>
      <w:bookmarkStart w:id="1909" w:name="_Toc535325723"/>
      <w:bookmarkStart w:id="1910" w:name="_Toc30424919"/>
      <w:r w:rsidRPr="00FA2D70">
        <w:rPr>
          <w:rFonts w:cs="Arial"/>
        </w:rPr>
        <w:t>Configurations</w:t>
      </w:r>
      <w:r w:rsidRPr="00CB4742">
        <w:rPr>
          <w:rFonts w:cs="Arial"/>
        </w:rPr>
        <w:t xml:space="preserve"> or SUT</w:t>
      </w:r>
      <w:bookmarkEnd w:id="1900"/>
      <w:bookmarkEnd w:id="1901"/>
      <w:bookmarkEnd w:id="1902"/>
      <w:bookmarkEnd w:id="1903"/>
      <w:bookmarkEnd w:id="1904"/>
      <w:bookmarkEnd w:id="1905"/>
      <w:bookmarkEnd w:id="1906"/>
      <w:bookmarkEnd w:id="1907"/>
      <w:bookmarkEnd w:id="1908"/>
      <w:bookmarkEnd w:id="1909"/>
      <w:bookmarkEnd w:id="1910"/>
    </w:p>
    <w:p w:rsidR="00E60D49" w:rsidRPr="00F70DD6" w:rsidRDefault="00E60D49" w:rsidP="00E60D49">
      <w:pPr>
        <w:pStyle w:val="BodyText"/>
        <w:rPr>
          <w:rFonts w:ascii="Arial" w:hAnsi="Arial" w:cs="Arial"/>
        </w:rPr>
      </w:pPr>
      <w:r>
        <w:rPr>
          <w:rStyle w:val="Emphasis"/>
          <w:rFonts w:ascii="Arial" w:hAnsi="Arial" w:cs="Arial"/>
          <w:color w:val="0070C0"/>
        </w:rPr>
        <w:t>-Covered by OOBE testing</w:t>
      </w:r>
    </w:p>
    <w:p w:rsidR="00E60D49" w:rsidRPr="0094293A" w:rsidRDefault="00E60D49" w:rsidP="00E83340">
      <w:pPr>
        <w:pStyle w:val="Heading3"/>
        <w:rPr>
          <w:rFonts w:cs="Arial"/>
          <w:lang w:eastAsia="zh-CN"/>
        </w:rPr>
      </w:pPr>
      <w:bookmarkStart w:id="1911" w:name="_Toc437963135"/>
      <w:bookmarkStart w:id="1912" w:name="_Toc438483561"/>
      <w:bookmarkStart w:id="1913" w:name="_Toc455998568"/>
      <w:bookmarkStart w:id="1914" w:name="_Toc464218295"/>
      <w:bookmarkStart w:id="1915" w:name="_Toc486848189"/>
      <w:bookmarkStart w:id="1916" w:name="_Toc487017889"/>
      <w:bookmarkStart w:id="1917" w:name="_Toc486843551"/>
      <w:bookmarkStart w:id="1918" w:name="_Toc502934841"/>
      <w:bookmarkStart w:id="1919" w:name="_Toc522525515"/>
      <w:bookmarkStart w:id="1920" w:name="_Toc535325724"/>
      <w:bookmarkStart w:id="1921" w:name="_Toc30424920"/>
      <w:r w:rsidRPr="0094293A">
        <w:rPr>
          <w:rFonts w:cs="Arial"/>
        </w:rPr>
        <w:lastRenderedPageBreak/>
        <w:t>Jira US</w:t>
      </w:r>
      <w:bookmarkStart w:id="1922" w:name="_Toc437963136"/>
      <w:bookmarkStart w:id="1923" w:name="_Toc438483562"/>
      <w:bookmarkStart w:id="1924" w:name="_Toc455998569"/>
      <w:bookmarkStart w:id="1925" w:name="_Toc464218296"/>
      <w:bookmarkStart w:id="1926" w:name="_Toc486848190"/>
      <w:bookmarkStart w:id="1927" w:name="_Toc486843552"/>
      <w:bookmarkStart w:id="1928" w:name="OLE_LINK6"/>
      <w:bookmarkStart w:id="1929" w:name="OLE_LINK7"/>
      <w:bookmarkEnd w:id="1911"/>
      <w:bookmarkEnd w:id="1912"/>
      <w:bookmarkEnd w:id="1913"/>
      <w:bookmarkEnd w:id="1914"/>
      <w:bookmarkEnd w:id="1915"/>
      <w:bookmarkEnd w:id="1916"/>
      <w:bookmarkEnd w:id="1917"/>
      <w:bookmarkEnd w:id="1918"/>
      <w:bookmarkEnd w:id="1919"/>
      <w:bookmarkEnd w:id="1920"/>
      <w:bookmarkEnd w:id="1921"/>
    </w:p>
    <w:p w:rsidR="00E60D49" w:rsidRDefault="00E60D49" w:rsidP="00E60D49">
      <w:pPr>
        <w:pStyle w:val="Heading3"/>
        <w:rPr>
          <w:rFonts w:cs="Arial"/>
        </w:rPr>
      </w:pPr>
      <w:bookmarkStart w:id="1930" w:name="_Toc487017890"/>
      <w:bookmarkStart w:id="1931" w:name="_Toc502934842"/>
      <w:bookmarkStart w:id="1932" w:name="_Toc522525516"/>
      <w:bookmarkStart w:id="1933" w:name="_Toc535325725"/>
      <w:bookmarkStart w:id="1934" w:name="_Toc30424921"/>
      <w:bookmarkStart w:id="1935" w:name="OLE_LINK20"/>
      <w:bookmarkStart w:id="1936" w:name="OLE_LINK21"/>
      <w:r w:rsidRPr="00FA2D70">
        <w:rPr>
          <w:rFonts w:cs="Arial"/>
        </w:rPr>
        <w:t xml:space="preserve">Test </w:t>
      </w:r>
      <w:r w:rsidRPr="00CB4742">
        <w:rPr>
          <w:rFonts w:cs="Arial"/>
        </w:rPr>
        <w:t>Cases or Suite</w:t>
      </w:r>
      <w:bookmarkEnd w:id="1922"/>
      <w:bookmarkEnd w:id="1923"/>
      <w:bookmarkEnd w:id="1924"/>
      <w:bookmarkEnd w:id="1925"/>
      <w:bookmarkEnd w:id="1926"/>
      <w:bookmarkEnd w:id="1927"/>
      <w:bookmarkEnd w:id="1930"/>
      <w:bookmarkEnd w:id="1931"/>
      <w:bookmarkEnd w:id="1932"/>
      <w:bookmarkEnd w:id="1933"/>
      <w:bookmarkEnd w:id="1934"/>
    </w:p>
    <w:p w:rsidR="00934BC3" w:rsidRPr="00934BC3" w:rsidRDefault="00934BC3" w:rsidP="00934BC3">
      <w:pPr>
        <w:pStyle w:val="BodyText"/>
      </w:pPr>
    </w:p>
    <w:p w:rsidR="00E60D49" w:rsidRDefault="00E60D49" w:rsidP="00E60D49">
      <w:pPr>
        <w:pStyle w:val="Heading2"/>
        <w:rPr>
          <w:rFonts w:cs="Arial"/>
        </w:rPr>
      </w:pPr>
      <w:bookmarkStart w:id="1937" w:name="_Toc464218297"/>
      <w:bookmarkStart w:id="1938" w:name="_Toc486848191"/>
      <w:bookmarkStart w:id="1939" w:name="_Toc486843553"/>
      <w:bookmarkStart w:id="1940" w:name="_Toc487017891"/>
      <w:bookmarkStart w:id="1941" w:name="_Toc502934843"/>
      <w:bookmarkStart w:id="1942" w:name="_Toc522525517"/>
      <w:bookmarkStart w:id="1943" w:name="_Toc535325726"/>
      <w:bookmarkStart w:id="1944" w:name="_Toc30424922"/>
      <w:bookmarkEnd w:id="1928"/>
      <w:bookmarkEnd w:id="1929"/>
      <w:bookmarkEnd w:id="1935"/>
      <w:bookmarkEnd w:id="1936"/>
      <w:r w:rsidRPr="00C9554C">
        <w:rPr>
          <w:rFonts w:cs="Arial"/>
        </w:rPr>
        <w:t>Code Coverage</w:t>
      </w:r>
      <w:bookmarkEnd w:id="1937"/>
      <w:bookmarkEnd w:id="1938"/>
      <w:bookmarkEnd w:id="1939"/>
      <w:bookmarkEnd w:id="1940"/>
      <w:bookmarkEnd w:id="1941"/>
      <w:bookmarkEnd w:id="1942"/>
      <w:bookmarkEnd w:id="1943"/>
      <w:bookmarkEnd w:id="1944"/>
    </w:p>
    <w:p w:rsidR="00E60D49" w:rsidRDefault="00E60D49" w:rsidP="00E60D49">
      <w:pPr>
        <w:pStyle w:val="BodyText"/>
      </w:pPr>
      <w:r>
        <w:t xml:space="preserve">For VxWorks7 Release testing, </w:t>
      </w:r>
      <w:bookmarkStart w:id="1945" w:name="_Hlk37247384"/>
      <w:r>
        <w:t xml:space="preserve">Code coverage data will be generated via </w:t>
      </w:r>
      <w:proofErr w:type="spellStart"/>
      <w:r>
        <w:t>simics</w:t>
      </w:r>
      <w:proofErr w:type="spellEnd"/>
      <w:r>
        <w:t xml:space="preserve"> tool</w:t>
      </w:r>
      <w:bookmarkEnd w:id="1945"/>
      <w:r>
        <w:t xml:space="preserve">.. </w:t>
      </w:r>
    </w:p>
    <w:p w:rsidR="00E60D49" w:rsidRDefault="00E60D49" w:rsidP="00E60D49">
      <w:pPr>
        <w:pStyle w:val="BodyText"/>
      </w:pPr>
      <w:r>
        <w:t xml:space="preserve">Report link : </w:t>
      </w:r>
      <w:hyperlink r:id="rId33" w:history="1">
        <w:r w:rsidRPr="003252F9">
          <w:rPr>
            <w:rStyle w:val="Hyperlink"/>
            <w:rFonts w:ascii="Palatino" w:hAnsi="Palatino"/>
          </w:rPr>
          <w:t>http://pek-cc-pb08l.wrs.com/vxtest/vxtest1/LOG_VX7/Vx-7_CodeCoverage/report.html</w:t>
        </w:r>
      </w:hyperlink>
    </w:p>
    <w:p w:rsidR="00E60D49" w:rsidRDefault="00E60D49" w:rsidP="00E60D49">
      <w:pPr>
        <w:pStyle w:val="Heading1"/>
        <w:rPr>
          <w:rFonts w:cs="Arial"/>
          <w:kern w:val="32"/>
          <w:lang w:eastAsia="zh-CN"/>
        </w:rPr>
      </w:pPr>
      <w:bookmarkStart w:id="1946" w:name="_Toc522525518"/>
      <w:bookmarkStart w:id="1947" w:name="_Toc535325727"/>
      <w:bookmarkStart w:id="1948" w:name="_Toc30424923"/>
      <w:bookmarkStart w:id="1949" w:name="OLE_LINK38"/>
      <w:bookmarkStart w:id="1950" w:name="OLE_LINK39"/>
      <w:bookmarkStart w:id="1951" w:name="OLE_LINK4"/>
      <w:bookmarkStart w:id="1952" w:name="OLE_LINK5"/>
      <w:r>
        <w:rPr>
          <w:rFonts w:cs="Arial" w:hint="eastAsia"/>
          <w:kern w:val="32"/>
          <w:lang w:eastAsia="zh-CN"/>
        </w:rPr>
        <w:t>Helix Regression Test</w:t>
      </w:r>
      <w:bookmarkEnd w:id="1946"/>
      <w:bookmarkEnd w:id="1947"/>
      <w:bookmarkEnd w:id="1948"/>
      <w:r w:rsidRPr="00AE3258">
        <w:rPr>
          <w:rFonts w:cs="Arial"/>
          <w:kern w:val="32"/>
          <w:lang w:eastAsia="zh-CN"/>
        </w:rPr>
        <w:t xml:space="preserve"> </w:t>
      </w:r>
    </w:p>
    <w:p w:rsidR="00E60D49" w:rsidRDefault="00E60D49" w:rsidP="00E60D49">
      <w:pPr>
        <w:pStyle w:val="Heading2"/>
        <w:rPr>
          <w:rFonts w:cs="Arial"/>
          <w:lang w:eastAsia="zh-CN"/>
        </w:rPr>
      </w:pPr>
      <w:bookmarkStart w:id="1953" w:name="_Toc535325728"/>
      <w:bookmarkStart w:id="1954" w:name="_Toc30424924"/>
      <w:r>
        <w:rPr>
          <w:rFonts w:cs="Arial" w:hint="eastAsia"/>
          <w:lang w:eastAsia="zh-CN"/>
        </w:rPr>
        <w:t>Vx7 regression test on Helix spin</w:t>
      </w:r>
      <w:bookmarkEnd w:id="1953"/>
      <w:bookmarkEnd w:id="1954"/>
    </w:p>
    <w:p w:rsidR="00E60D49" w:rsidRDefault="00E60D49" w:rsidP="00E60D49">
      <w:pPr>
        <w:pStyle w:val="BodyText"/>
      </w:pPr>
      <w:r>
        <w:rPr>
          <w:rFonts w:hint="eastAsia"/>
        </w:rPr>
        <w:t>5A test framework is used to test on Helix spin</w:t>
      </w:r>
    </w:p>
    <w:p w:rsidR="00E60D49" w:rsidRDefault="00E60D49" w:rsidP="00E60D49">
      <w:pPr>
        <w:pStyle w:val="Heading2"/>
        <w:rPr>
          <w:rFonts w:cs="Arial"/>
          <w:lang w:eastAsia="zh-CN"/>
        </w:rPr>
      </w:pPr>
      <w:bookmarkStart w:id="1955" w:name="_Toc535325729"/>
      <w:bookmarkStart w:id="1956" w:name="_Toc30424925"/>
      <w:r>
        <w:rPr>
          <w:rFonts w:cs="Arial" w:hint="eastAsia"/>
          <w:lang w:eastAsia="zh-CN"/>
        </w:rPr>
        <w:t>Helix regression test on Helix spin</w:t>
      </w:r>
      <w:bookmarkEnd w:id="1955"/>
      <w:bookmarkEnd w:id="1956"/>
    </w:p>
    <w:p w:rsidR="00E60D49" w:rsidRPr="00AE3258" w:rsidRDefault="00E60D49" w:rsidP="00E60D49">
      <w:pPr>
        <w:pStyle w:val="Heading1"/>
        <w:rPr>
          <w:rFonts w:cs="Arial"/>
          <w:kern w:val="32"/>
        </w:rPr>
      </w:pPr>
      <w:bookmarkStart w:id="1957" w:name="_Toc522525520"/>
      <w:bookmarkStart w:id="1958" w:name="_Toc535325731"/>
      <w:bookmarkStart w:id="1959" w:name="_Toc30424926"/>
      <w:r w:rsidRPr="00AE3258">
        <w:rPr>
          <w:rFonts w:cs="Arial"/>
          <w:kern w:val="32"/>
        </w:rPr>
        <w:t>Test Improvement</w:t>
      </w:r>
      <w:bookmarkEnd w:id="1957"/>
      <w:bookmarkEnd w:id="1958"/>
      <w:bookmarkEnd w:id="1959"/>
      <w:r w:rsidRPr="00AE3258">
        <w:rPr>
          <w:rFonts w:cs="Arial"/>
          <w:kern w:val="32"/>
          <w:lang w:eastAsia="zh-CN"/>
        </w:rPr>
        <w:t xml:space="preserve"> </w:t>
      </w:r>
    </w:p>
    <w:p w:rsidR="00231842" w:rsidRPr="00231842" w:rsidRDefault="002E4D7D" w:rsidP="00231842">
      <w:pPr>
        <w:pStyle w:val="BodyText"/>
      </w:pPr>
      <w:bookmarkStart w:id="1960" w:name="_Toc426114100"/>
      <w:bookmarkStart w:id="1961" w:name="_Toc437963140"/>
      <w:bookmarkStart w:id="1962" w:name="_Toc438483571"/>
      <w:bookmarkStart w:id="1963" w:name="_Toc455998581"/>
      <w:bookmarkStart w:id="1964" w:name="_Toc464218309"/>
      <w:bookmarkStart w:id="1965" w:name="_Toc486848203"/>
      <w:bookmarkStart w:id="1966" w:name="_Toc487017903"/>
      <w:bookmarkStart w:id="1967" w:name="_Toc486843565"/>
      <w:bookmarkEnd w:id="1949"/>
      <w:bookmarkEnd w:id="1950"/>
      <w:bookmarkEnd w:id="1951"/>
      <w:bookmarkEnd w:id="1952"/>
      <w:r>
        <w:rPr>
          <w:rFonts w:ascii="Arial" w:hAnsi="Arial" w:cs="Arial"/>
        </w:rPr>
        <w:t xml:space="preserve">List major test </w:t>
      </w:r>
      <w:proofErr w:type="spellStart"/>
      <w:r>
        <w:rPr>
          <w:rFonts w:ascii="Arial" w:hAnsi="Arial" w:cs="Arial"/>
        </w:rPr>
        <w:t>improvemen</w:t>
      </w:r>
      <w:proofErr w:type="spellEnd"/>
      <w:r>
        <w:rPr>
          <w:rFonts w:ascii="Arial" w:hAnsi="Arial" w:cs="Arial"/>
        </w:rPr>
        <w:t xml:space="preserve"> on this release.</w:t>
      </w:r>
    </w:p>
    <w:p w:rsidR="00E60D49" w:rsidRPr="00FC1C85" w:rsidRDefault="00E60D49" w:rsidP="00E60D49">
      <w:pPr>
        <w:pStyle w:val="Heading1"/>
      </w:pPr>
      <w:bookmarkStart w:id="1968" w:name="_Toc502934856"/>
      <w:bookmarkStart w:id="1969" w:name="_Toc522525532"/>
      <w:bookmarkStart w:id="1970" w:name="_Toc535325743"/>
      <w:bookmarkStart w:id="1971" w:name="_Toc30424939"/>
      <w:r w:rsidRPr="00FC1C85">
        <w:t>Test Result</w:t>
      </w:r>
      <w:bookmarkEnd w:id="1960"/>
      <w:bookmarkEnd w:id="1961"/>
      <w:bookmarkEnd w:id="1962"/>
      <w:bookmarkEnd w:id="1963"/>
      <w:bookmarkEnd w:id="1964"/>
      <w:bookmarkEnd w:id="1965"/>
      <w:bookmarkEnd w:id="1966"/>
      <w:bookmarkEnd w:id="1967"/>
      <w:bookmarkEnd w:id="1968"/>
      <w:bookmarkEnd w:id="1969"/>
      <w:bookmarkEnd w:id="1970"/>
      <w:bookmarkEnd w:id="1971"/>
    </w:p>
    <w:p w:rsidR="00E60D49" w:rsidRPr="00AE7B87" w:rsidRDefault="00E60D49" w:rsidP="00E60D49">
      <w:pPr>
        <w:pStyle w:val="Heading2"/>
        <w:rPr>
          <w:rFonts w:cs="Arial"/>
        </w:rPr>
      </w:pPr>
      <w:r w:rsidRPr="00AE7B87">
        <w:rPr>
          <w:rFonts w:cs="Arial"/>
        </w:rPr>
        <w:t xml:space="preserve"> </w:t>
      </w:r>
      <w:bookmarkStart w:id="1972" w:name="_Toc426114101"/>
      <w:bookmarkStart w:id="1973" w:name="_Toc437963141"/>
      <w:bookmarkStart w:id="1974" w:name="_Toc438483572"/>
      <w:bookmarkStart w:id="1975" w:name="_Toc455998582"/>
      <w:bookmarkStart w:id="1976" w:name="_Toc464218310"/>
      <w:bookmarkStart w:id="1977" w:name="_Toc486848204"/>
      <w:bookmarkStart w:id="1978" w:name="_Toc487017904"/>
      <w:bookmarkStart w:id="1979" w:name="_Toc486843566"/>
      <w:bookmarkStart w:id="1980" w:name="_Toc502934857"/>
      <w:bookmarkStart w:id="1981" w:name="_Toc522525533"/>
      <w:bookmarkStart w:id="1982" w:name="_Toc535325744"/>
      <w:bookmarkStart w:id="1983" w:name="_Toc30424940"/>
      <w:r>
        <w:rPr>
          <w:rFonts w:cs="Arial"/>
        </w:rPr>
        <w:t>LTAF</w:t>
      </w:r>
      <w:r w:rsidRPr="00AE7B87">
        <w:rPr>
          <w:rFonts w:cs="Arial"/>
        </w:rPr>
        <w:t xml:space="preserve"> </w:t>
      </w:r>
      <w:r>
        <w:rPr>
          <w:rFonts w:cs="Arial"/>
        </w:rPr>
        <w:t>L</w:t>
      </w:r>
      <w:r w:rsidRPr="00F83031">
        <w:rPr>
          <w:rFonts w:cs="Arial"/>
        </w:rPr>
        <w:t>ink</w:t>
      </w:r>
      <w:bookmarkEnd w:id="1972"/>
      <w:r>
        <w:rPr>
          <w:rFonts w:cs="Arial"/>
        </w:rPr>
        <w:t>s</w:t>
      </w:r>
      <w:bookmarkEnd w:id="1973"/>
      <w:bookmarkEnd w:id="1974"/>
      <w:bookmarkEnd w:id="1975"/>
      <w:bookmarkEnd w:id="1976"/>
      <w:bookmarkEnd w:id="1977"/>
      <w:bookmarkEnd w:id="1978"/>
      <w:bookmarkEnd w:id="1979"/>
      <w:bookmarkEnd w:id="1980"/>
      <w:bookmarkEnd w:id="1981"/>
      <w:bookmarkEnd w:id="1982"/>
      <w:bookmarkEnd w:id="1983"/>
    </w:p>
    <w:p w:rsidR="00E60D49" w:rsidRPr="00C421A8" w:rsidRDefault="0062161A" w:rsidP="00E60D49">
      <w:pPr>
        <w:pStyle w:val="BodyText"/>
        <w:rPr>
          <w:rFonts w:ascii="Arial" w:hAnsi="Arial" w:cs="Arial"/>
        </w:rPr>
      </w:pPr>
      <w:hyperlink r:id="rId34" w:history="1">
        <w:r w:rsidR="00E60D49" w:rsidRPr="004D7AB9">
          <w:rPr>
            <w:rStyle w:val="Hyperlink"/>
            <w:rFonts w:ascii="Arial" w:hAnsi="Arial" w:cs="Arial"/>
          </w:rPr>
          <w:t>http://pek-lpgtest3.wrs.com/ltaf/report.php</w:t>
        </w:r>
      </w:hyperlink>
      <w:r w:rsidR="00E60D49">
        <w:rPr>
          <w:rFonts w:ascii="Arial" w:hAnsi="Arial" w:cs="Arial"/>
        </w:rPr>
        <w:t xml:space="preserve"> </w:t>
      </w:r>
    </w:p>
    <w:p w:rsidR="00E60D49" w:rsidRPr="00AE7B87" w:rsidRDefault="00E60D49" w:rsidP="00E60D49">
      <w:pPr>
        <w:pStyle w:val="Heading2"/>
        <w:rPr>
          <w:rFonts w:cs="Arial"/>
        </w:rPr>
      </w:pPr>
      <w:r w:rsidRPr="00AE7B87">
        <w:rPr>
          <w:rFonts w:cs="Arial"/>
        </w:rPr>
        <w:t xml:space="preserve"> </w:t>
      </w:r>
      <w:bookmarkStart w:id="1984" w:name="_Toc426114102"/>
      <w:bookmarkStart w:id="1985" w:name="_Toc437963142"/>
      <w:bookmarkStart w:id="1986" w:name="_Toc438483573"/>
      <w:bookmarkStart w:id="1987" w:name="_Toc455998583"/>
      <w:bookmarkStart w:id="1988" w:name="_Toc464218311"/>
      <w:bookmarkStart w:id="1989" w:name="_Toc486848205"/>
      <w:bookmarkStart w:id="1990" w:name="_Toc487017905"/>
      <w:bookmarkStart w:id="1991" w:name="_Toc486843567"/>
      <w:bookmarkStart w:id="1992" w:name="_Toc502934858"/>
      <w:bookmarkStart w:id="1993" w:name="_Toc522525534"/>
      <w:bookmarkStart w:id="1994" w:name="_Toc535325745"/>
      <w:bookmarkStart w:id="1995" w:name="_Toc30424941"/>
      <w:r w:rsidRPr="00AE7B87">
        <w:rPr>
          <w:rFonts w:cs="Arial"/>
        </w:rPr>
        <w:t>Defect Query</w:t>
      </w:r>
      <w:bookmarkEnd w:id="1984"/>
      <w:r>
        <w:rPr>
          <w:rFonts w:cs="Arial"/>
        </w:rPr>
        <w:t xml:space="preserve"> Links</w:t>
      </w:r>
      <w:bookmarkEnd w:id="1985"/>
      <w:bookmarkEnd w:id="1986"/>
      <w:bookmarkEnd w:id="1987"/>
      <w:bookmarkEnd w:id="1988"/>
      <w:bookmarkEnd w:id="1989"/>
      <w:bookmarkEnd w:id="1990"/>
      <w:bookmarkEnd w:id="1991"/>
      <w:bookmarkEnd w:id="1992"/>
      <w:bookmarkEnd w:id="1993"/>
      <w:bookmarkEnd w:id="1994"/>
      <w:bookmarkEnd w:id="1995"/>
    </w:p>
    <w:p w:rsidR="00E60D49" w:rsidRPr="00C421A8" w:rsidRDefault="002E4D7D" w:rsidP="00E60D49">
      <w:pPr>
        <w:pStyle w:val="BodyText"/>
        <w:rPr>
          <w:rFonts w:ascii="Arial" w:hAnsi="Arial" w:cs="Arial"/>
          <w:lang w:eastAsia="zh-CN"/>
        </w:rPr>
      </w:pPr>
      <w:bookmarkStart w:id="1996" w:name="_Toc426114103"/>
      <w:r>
        <w:rPr>
          <w:rFonts w:cs="Arial"/>
        </w:rPr>
        <w:t>List release defect dashboard here:</w:t>
      </w:r>
      <w:r w:rsidR="00E60D49">
        <w:rPr>
          <w:rFonts w:hint="eastAsia"/>
          <w:lang w:eastAsia="zh-CN"/>
        </w:rPr>
        <w:t xml:space="preserve"> </w:t>
      </w:r>
    </w:p>
    <w:p w:rsidR="00E60D49" w:rsidRPr="00AE7B87" w:rsidRDefault="00E60D49" w:rsidP="00E60D49">
      <w:pPr>
        <w:pStyle w:val="Heading1"/>
        <w:rPr>
          <w:rFonts w:cs="Arial"/>
        </w:rPr>
      </w:pPr>
      <w:bookmarkStart w:id="1997" w:name="_Toc437963143"/>
      <w:bookmarkStart w:id="1998" w:name="_Toc438483574"/>
      <w:bookmarkStart w:id="1999" w:name="_Toc455998584"/>
      <w:bookmarkStart w:id="2000" w:name="_Toc464218312"/>
      <w:bookmarkStart w:id="2001" w:name="_Toc486848206"/>
      <w:bookmarkStart w:id="2002" w:name="_Toc487017906"/>
      <w:bookmarkStart w:id="2003" w:name="_Toc486843568"/>
      <w:bookmarkStart w:id="2004" w:name="_Toc502934859"/>
      <w:bookmarkStart w:id="2005" w:name="_Toc522525535"/>
      <w:bookmarkStart w:id="2006" w:name="_Toc535325746"/>
      <w:bookmarkStart w:id="2007" w:name="_Toc30424942"/>
      <w:r>
        <w:rPr>
          <w:rFonts w:cs="Arial"/>
        </w:rPr>
        <w:t>N</w:t>
      </w:r>
      <w:r w:rsidRPr="00F83031">
        <w:rPr>
          <w:rFonts w:cs="Arial"/>
        </w:rPr>
        <w:t xml:space="preserve">ot Tested &amp; </w:t>
      </w:r>
      <w:r w:rsidRPr="00AE7B87">
        <w:rPr>
          <w:rFonts w:cs="Arial"/>
        </w:rPr>
        <w:t>Test Limitations</w:t>
      </w:r>
      <w:bookmarkEnd w:id="1997"/>
      <w:bookmarkEnd w:id="1998"/>
      <w:bookmarkEnd w:id="1999"/>
      <w:bookmarkEnd w:id="2000"/>
      <w:bookmarkEnd w:id="2001"/>
      <w:bookmarkEnd w:id="2002"/>
      <w:bookmarkEnd w:id="2003"/>
      <w:bookmarkEnd w:id="2004"/>
      <w:bookmarkEnd w:id="2005"/>
      <w:bookmarkEnd w:id="2006"/>
      <w:bookmarkEnd w:id="2007"/>
    </w:p>
    <w:p w:rsidR="00E60D49" w:rsidRPr="00AE7B87" w:rsidRDefault="00E60D49" w:rsidP="00E60D49">
      <w:pPr>
        <w:pStyle w:val="Heading2"/>
        <w:rPr>
          <w:rFonts w:cs="Arial"/>
        </w:rPr>
      </w:pPr>
      <w:bookmarkStart w:id="2008" w:name="_Toc437963144"/>
      <w:bookmarkStart w:id="2009" w:name="_Toc438483575"/>
      <w:bookmarkStart w:id="2010" w:name="_Toc455998585"/>
      <w:bookmarkStart w:id="2011" w:name="_Toc464218313"/>
      <w:bookmarkStart w:id="2012" w:name="_Toc486848207"/>
      <w:bookmarkStart w:id="2013" w:name="_Toc487017907"/>
      <w:bookmarkStart w:id="2014" w:name="_Toc486843569"/>
      <w:bookmarkStart w:id="2015" w:name="_Toc502934860"/>
      <w:bookmarkStart w:id="2016" w:name="_Toc522525536"/>
      <w:bookmarkStart w:id="2017" w:name="_Toc535325747"/>
      <w:bookmarkStart w:id="2018" w:name="_Toc30424943"/>
      <w:r>
        <w:rPr>
          <w:rFonts w:cs="Arial"/>
        </w:rPr>
        <w:t>Not</w:t>
      </w:r>
      <w:r w:rsidRPr="00CB4742">
        <w:rPr>
          <w:rFonts w:cs="Arial"/>
        </w:rPr>
        <w:t xml:space="preserve"> </w:t>
      </w:r>
      <w:r w:rsidRPr="00F83031">
        <w:rPr>
          <w:rFonts w:cs="Arial"/>
        </w:rPr>
        <w:t>T</w:t>
      </w:r>
      <w:r w:rsidRPr="00AE7B87">
        <w:rPr>
          <w:rFonts w:cs="Arial"/>
        </w:rPr>
        <w:t>ested</w:t>
      </w:r>
      <w:bookmarkEnd w:id="2008"/>
      <w:bookmarkEnd w:id="2009"/>
      <w:bookmarkEnd w:id="2010"/>
      <w:bookmarkEnd w:id="2011"/>
      <w:bookmarkEnd w:id="2012"/>
      <w:bookmarkEnd w:id="2013"/>
      <w:bookmarkEnd w:id="2014"/>
      <w:bookmarkEnd w:id="2015"/>
      <w:bookmarkEnd w:id="2016"/>
      <w:bookmarkEnd w:id="2017"/>
      <w:bookmarkEnd w:id="2018"/>
      <w:r w:rsidRPr="00AE7B87">
        <w:rPr>
          <w:rFonts w:cs="Arial"/>
        </w:rPr>
        <w:t xml:space="preserve"> </w:t>
      </w:r>
    </w:p>
    <w:p w:rsidR="00E60D49" w:rsidRDefault="00E60D49" w:rsidP="00E60D49">
      <w:pPr>
        <w:pStyle w:val="Heading2"/>
        <w:rPr>
          <w:rFonts w:cs="Arial"/>
        </w:rPr>
      </w:pPr>
      <w:bookmarkStart w:id="2019" w:name="_Toc437963145"/>
      <w:bookmarkStart w:id="2020" w:name="_Toc438483576"/>
      <w:bookmarkStart w:id="2021" w:name="_Toc455998586"/>
      <w:bookmarkStart w:id="2022" w:name="_Toc464218314"/>
      <w:bookmarkStart w:id="2023" w:name="_Toc486848208"/>
      <w:bookmarkStart w:id="2024" w:name="_Toc487017908"/>
      <w:bookmarkStart w:id="2025" w:name="_Toc486843570"/>
      <w:bookmarkStart w:id="2026" w:name="_Toc502934861"/>
      <w:bookmarkStart w:id="2027" w:name="_Toc522525537"/>
      <w:bookmarkStart w:id="2028" w:name="_Toc535325748"/>
      <w:bookmarkStart w:id="2029" w:name="_Toc30424944"/>
      <w:r w:rsidRPr="00FA2D70">
        <w:rPr>
          <w:rFonts w:cs="Arial"/>
        </w:rPr>
        <w:t xml:space="preserve">Test </w:t>
      </w:r>
      <w:r w:rsidRPr="00CB4742">
        <w:rPr>
          <w:rFonts w:cs="Arial"/>
        </w:rPr>
        <w:t>L</w:t>
      </w:r>
      <w:r w:rsidRPr="00AE7B87">
        <w:rPr>
          <w:rFonts w:cs="Arial"/>
        </w:rPr>
        <w:t>imitation</w:t>
      </w:r>
      <w:r>
        <w:rPr>
          <w:rFonts w:cs="Arial"/>
        </w:rPr>
        <w:t>s</w:t>
      </w:r>
      <w:bookmarkEnd w:id="2019"/>
      <w:bookmarkEnd w:id="2020"/>
      <w:bookmarkEnd w:id="2021"/>
      <w:bookmarkEnd w:id="2022"/>
      <w:bookmarkEnd w:id="2023"/>
      <w:bookmarkEnd w:id="2024"/>
      <w:bookmarkEnd w:id="2025"/>
      <w:bookmarkEnd w:id="2026"/>
      <w:bookmarkEnd w:id="2027"/>
      <w:bookmarkEnd w:id="2028"/>
      <w:bookmarkEnd w:id="2029"/>
      <w:r w:rsidRPr="00FA2D70">
        <w:rPr>
          <w:rFonts w:cs="Arial"/>
        </w:rPr>
        <w:t xml:space="preserve"> </w:t>
      </w:r>
    </w:p>
    <w:p w:rsidR="002E4D7D" w:rsidRPr="002E4D7D" w:rsidRDefault="002E4D7D" w:rsidP="002E4D7D">
      <w:pPr>
        <w:pStyle w:val="BodyText"/>
      </w:pPr>
      <w:r>
        <w:t>List test limitations here</w:t>
      </w:r>
    </w:p>
    <w:p w:rsidR="00E60D49" w:rsidRPr="00F83031" w:rsidRDefault="00E60D49" w:rsidP="00E60D49">
      <w:pPr>
        <w:pStyle w:val="Heading1"/>
        <w:rPr>
          <w:rFonts w:cs="Arial"/>
        </w:rPr>
      </w:pPr>
      <w:bookmarkStart w:id="2030" w:name="_Toc437963146"/>
      <w:bookmarkStart w:id="2031" w:name="_Toc438483577"/>
      <w:bookmarkStart w:id="2032" w:name="_Toc455998587"/>
      <w:bookmarkStart w:id="2033" w:name="_Toc464218315"/>
      <w:bookmarkStart w:id="2034" w:name="_Toc486848209"/>
      <w:bookmarkStart w:id="2035" w:name="_Toc487017909"/>
      <w:bookmarkStart w:id="2036" w:name="_Toc486843571"/>
      <w:bookmarkStart w:id="2037" w:name="_Toc502934862"/>
      <w:bookmarkStart w:id="2038" w:name="_Toc522525538"/>
      <w:bookmarkStart w:id="2039" w:name="_Toc535325749"/>
      <w:bookmarkStart w:id="2040" w:name="_Toc30424945"/>
      <w:r w:rsidRPr="00FA2D70">
        <w:rPr>
          <w:rFonts w:cs="Arial"/>
        </w:rPr>
        <w:lastRenderedPageBreak/>
        <w:t xml:space="preserve">Risks and </w:t>
      </w:r>
      <w:r w:rsidRPr="00CB4742">
        <w:rPr>
          <w:rFonts w:cs="Arial"/>
        </w:rPr>
        <w:t>Dependencies</w:t>
      </w:r>
      <w:bookmarkEnd w:id="1996"/>
      <w:bookmarkEnd w:id="2030"/>
      <w:bookmarkEnd w:id="2031"/>
      <w:bookmarkEnd w:id="2032"/>
      <w:bookmarkEnd w:id="2033"/>
      <w:bookmarkEnd w:id="2034"/>
      <w:bookmarkEnd w:id="2035"/>
      <w:bookmarkEnd w:id="2036"/>
      <w:bookmarkEnd w:id="2037"/>
      <w:bookmarkEnd w:id="2038"/>
      <w:bookmarkEnd w:id="2039"/>
      <w:bookmarkEnd w:id="2040"/>
    </w:p>
    <w:p w:rsidR="00E60D49" w:rsidRPr="00AE7B87" w:rsidRDefault="00E60D49" w:rsidP="00E60D49">
      <w:pPr>
        <w:pStyle w:val="Heading2"/>
        <w:rPr>
          <w:rFonts w:cs="Arial"/>
        </w:rPr>
      </w:pPr>
      <w:bookmarkStart w:id="2041" w:name="_Toc437963147"/>
      <w:bookmarkStart w:id="2042" w:name="_Toc438483578"/>
      <w:bookmarkStart w:id="2043" w:name="_Toc455998588"/>
      <w:bookmarkStart w:id="2044" w:name="_Toc464218316"/>
      <w:bookmarkStart w:id="2045" w:name="_Toc486848210"/>
      <w:bookmarkStart w:id="2046" w:name="_Toc487017910"/>
      <w:bookmarkStart w:id="2047" w:name="_Toc486843572"/>
      <w:bookmarkStart w:id="2048" w:name="_Toc502934863"/>
      <w:bookmarkStart w:id="2049" w:name="_Toc522525539"/>
      <w:bookmarkStart w:id="2050" w:name="_Toc535325750"/>
      <w:bookmarkStart w:id="2051" w:name="_Toc30424946"/>
      <w:r w:rsidRPr="00AE7B87">
        <w:rPr>
          <w:rFonts w:cs="Arial"/>
        </w:rPr>
        <w:t>Risk Summary</w:t>
      </w:r>
      <w:bookmarkEnd w:id="2041"/>
      <w:bookmarkEnd w:id="2042"/>
      <w:bookmarkEnd w:id="2043"/>
      <w:bookmarkEnd w:id="2044"/>
      <w:bookmarkEnd w:id="2045"/>
      <w:bookmarkEnd w:id="2046"/>
      <w:bookmarkEnd w:id="2047"/>
      <w:bookmarkEnd w:id="2048"/>
      <w:bookmarkEnd w:id="2049"/>
      <w:bookmarkEnd w:id="2050"/>
      <w:bookmarkEnd w:id="2051"/>
    </w:p>
    <w:p w:rsidR="00E60D49" w:rsidRDefault="00E60D49" w:rsidP="00E60D49">
      <w:pPr>
        <w:pStyle w:val="Heading1"/>
        <w:rPr>
          <w:rFonts w:cs="Arial"/>
        </w:rPr>
      </w:pPr>
      <w:bookmarkStart w:id="2052" w:name="_Toc431801111"/>
      <w:bookmarkStart w:id="2053" w:name="_Toc431802483"/>
      <w:bookmarkStart w:id="2054" w:name="_Toc437963148"/>
      <w:bookmarkStart w:id="2055" w:name="_Toc438483579"/>
      <w:bookmarkStart w:id="2056" w:name="_Toc455998589"/>
      <w:bookmarkStart w:id="2057" w:name="_Toc464218317"/>
      <w:bookmarkStart w:id="2058" w:name="_Toc486848211"/>
      <w:bookmarkStart w:id="2059" w:name="_Toc487017911"/>
      <w:bookmarkStart w:id="2060" w:name="_Toc486843573"/>
      <w:bookmarkStart w:id="2061" w:name="_Toc502934864"/>
      <w:bookmarkStart w:id="2062" w:name="_Toc522525540"/>
      <w:bookmarkStart w:id="2063" w:name="_Toc535325751"/>
      <w:bookmarkStart w:id="2064" w:name="_Toc30424947"/>
      <w:bookmarkEnd w:id="2052"/>
      <w:bookmarkEnd w:id="2053"/>
      <w:r w:rsidRPr="00FA2D70">
        <w:rPr>
          <w:rFonts w:cs="Arial"/>
        </w:rPr>
        <w:t xml:space="preserve">Mitigation </w:t>
      </w:r>
      <w:r w:rsidRPr="00CB4742">
        <w:rPr>
          <w:rFonts w:cs="Arial"/>
        </w:rPr>
        <w:t>P</w:t>
      </w:r>
      <w:r w:rsidRPr="00AE7B87">
        <w:rPr>
          <w:rFonts w:cs="Arial"/>
        </w:rPr>
        <w:t>lan</w:t>
      </w:r>
      <w:bookmarkEnd w:id="2054"/>
      <w:bookmarkEnd w:id="2055"/>
      <w:bookmarkEnd w:id="2056"/>
      <w:bookmarkEnd w:id="2057"/>
      <w:bookmarkEnd w:id="2058"/>
      <w:bookmarkEnd w:id="2059"/>
      <w:bookmarkEnd w:id="2060"/>
      <w:bookmarkEnd w:id="2061"/>
      <w:bookmarkEnd w:id="2062"/>
      <w:bookmarkEnd w:id="2063"/>
      <w:bookmarkEnd w:id="2064"/>
    </w:p>
    <w:p w:rsidR="00E60D49" w:rsidRPr="00580E08" w:rsidRDefault="00E60D49" w:rsidP="00E60D49">
      <w:pPr>
        <w:pStyle w:val="BodyText"/>
      </w:pPr>
    </w:p>
    <w:p w:rsidR="00E60D49" w:rsidRPr="00AE7B87" w:rsidRDefault="00E60D49" w:rsidP="00E60D49">
      <w:pPr>
        <w:pStyle w:val="Heading1"/>
        <w:rPr>
          <w:rFonts w:cs="Arial"/>
        </w:rPr>
      </w:pPr>
      <w:bookmarkStart w:id="2065" w:name="_Toc426114106"/>
      <w:bookmarkStart w:id="2066" w:name="_Toc437963149"/>
      <w:bookmarkStart w:id="2067" w:name="_Toc438483580"/>
      <w:bookmarkStart w:id="2068" w:name="_Toc455998590"/>
      <w:bookmarkStart w:id="2069" w:name="_Toc464218318"/>
      <w:bookmarkStart w:id="2070" w:name="_Toc486848212"/>
      <w:bookmarkStart w:id="2071" w:name="_Toc487017912"/>
      <w:bookmarkStart w:id="2072" w:name="_Toc486843574"/>
      <w:bookmarkStart w:id="2073" w:name="_Toc502934865"/>
      <w:bookmarkStart w:id="2074" w:name="_Toc522525541"/>
      <w:bookmarkStart w:id="2075" w:name="_Toc535325752"/>
      <w:bookmarkStart w:id="2076" w:name="_Toc30424948"/>
      <w:r w:rsidRPr="00AE7B87">
        <w:rPr>
          <w:rFonts w:cs="Arial"/>
        </w:rPr>
        <w:t>References</w:t>
      </w:r>
      <w:bookmarkEnd w:id="2065"/>
      <w:bookmarkEnd w:id="2066"/>
      <w:bookmarkEnd w:id="2067"/>
      <w:bookmarkEnd w:id="2068"/>
      <w:bookmarkEnd w:id="2069"/>
      <w:bookmarkEnd w:id="2070"/>
      <w:bookmarkEnd w:id="2071"/>
      <w:bookmarkEnd w:id="2072"/>
      <w:bookmarkEnd w:id="2073"/>
      <w:bookmarkEnd w:id="2074"/>
      <w:bookmarkEnd w:id="2075"/>
      <w:bookmarkEnd w:id="2076"/>
      <w:r w:rsidRPr="00AE7B87">
        <w:rPr>
          <w:rFonts w:cs="Arial"/>
        </w:rPr>
        <w:t xml:space="preserve"> </w:t>
      </w:r>
    </w:p>
    <w:p w:rsidR="005A0452" w:rsidRDefault="00E60D49" w:rsidP="00D554F9">
      <w:pPr>
        <w:pStyle w:val="BodyText"/>
        <w:numPr>
          <w:ilvl w:val="0"/>
          <w:numId w:val="39"/>
        </w:numPr>
      </w:pPr>
      <w:r>
        <w:t xml:space="preserve">Vx7 test strategy template: </w:t>
      </w:r>
    </w:p>
    <w:p w:rsidR="005A0452" w:rsidRPr="005A0452" w:rsidRDefault="005A0452" w:rsidP="00D554F9">
      <w:pPr>
        <w:pStyle w:val="BodyText"/>
        <w:numPr>
          <w:ilvl w:val="0"/>
          <w:numId w:val="39"/>
        </w:numPr>
      </w:pPr>
      <w:r w:rsidRPr="005A0452">
        <w:t xml:space="preserve">VxWorks test case meta data guideline: </w:t>
      </w:r>
      <w:hyperlink r:id="rId35" w:history="1">
        <w:r w:rsidRPr="005A0452">
          <w:rPr>
            <w:rStyle w:val="Hyperlink"/>
            <w:rFonts w:ascii="Palatino" w:hAnsi="Palatino"/>
          </w:rPr>
          <w:t>https://jive.windriver.com/docs/DOC-80297</w:t>
        </w:r>
      </w:hyperlink>
    </w:p>
    <w:p w:rsidR="005A0452" w:rsidRDefault="005A0452" w:rsidP="005A0452">
      <w:pPr>
        <w:pStyle w:val="ListParagraph"/>
        <w:numPr>
          <w:ilvl w:val="0"/>
          <w:numId w:val="39"/>
        </w:numPr>
        <w:rPr>
          <w:rFonts w:ascii="Palatino" w:hAnsi="Palatino"/>
        </w:rPr>
      </w:pPr>
      <w:r w:rsidRPr="005A0452">
        <w:rPr>
          <w:rFonts w:ascii="Palatino" w:hAnsi="Palatino"/>
        </w:rPr>
        <w:t xml:space="preserve">VxWorks test document Jive location: </w:t>
      </w:r>
      <w:hyperlink r:id="rId36" w:history="1">
        <w:r w:rsidRPr="00E901F3">
          <w:rPr>
            <w:rStyle w:val="Hyperlink"/>
            <w:rFonts w:ascii="Palatino" w:hAnsi="Palatino"/>
          </w:rPr>
          <w:t>https://jive.windriver.com/community/engineering/operation-system-common-platforms/teams/vxworks/vxworks-test</w:t>
        </w:r>
      </w:hyperlink>
    </w:p>
    <w:p w:rsidR="005A0452" w:rsidRPr="005A0452" w:rsidRDefault="005A0452" w:rsidP="005A0452">
      <w:pPr>
        <w:pStyle w:val="ListParagraph"/>
        <w:rPr>
          <w:rFonts w:ascii="Palatino" w:hAnsi="Palatino"/>
        </w:rPr>
      </w:pPr>
    </w:p>
    <w:p w:rsidR="00E60D49" w:rsidRPr="00F70DD6" w:rsidRDefault="00E60D49" w:rsidP="00E60D49">
      <w:pPr>
        <w:pStyle w:val="ExampleInTable"/>
        <w:rPr>
          <w:rFonts w:ascii="Arial" w:hAnsi="Arial" w:cs="Arial"/>
        </w:rPr>
      </w:pPr>
    </w:p>
    <w:p w:rsidR="00E30501" w:rsidRDefault="00E30501"/>
    <w:sectPr w:rsidR="00E30501" w:rsidSect="007D35DC">
      <w:headerReference w:type="even" r:id="rId37"/>
      <w:headerReference w:type="default" r:id="rId38"/>
      <w:footerReference w:type="even" r:id="rId39"/>
      <w:footerReference w:type="default" r:id="rId40"/>
      <w:headerReference w:type="first" r:id="rId41"/>
      <w:footerReference w:type="first" r:id="rId42"/>
      <w:footnotePr>
        <w:pos w:val="beneathText"/>
      </w:footnotePr>
      <w:pgSz w:w="12240" w:h="15840"/>
      <w:pgMar w:top="776" w:right="1440" w:bottom="720" w:left="158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61A" w:rsidRDefault="0062161A">
      <w:pPr>
        <w:spacing w:after="0"/>
      </w:pPr>
      <w:r>
        <w:separator/>
      </w:r>
    </w:p>
  </w:endnote>
  <w:endnote w:type="continuationSeparator" w:id="0">
    <w:p w:rsidR="0062161A" w:rsidRDefault="0062161A">
      <w:pPr>
        <w:spacing w:after="0"/>
      </w:pPr>
      <w:r>
        <w:continuationSeparator/>
      </w:r>
    </w:p>
  </w:endnote>
  <w:endnote w:type="continuationNotice" w:id="1">
    <w:p w:rsidR="0062161A" w:rsidRDefault="0062161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IN-Regular">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87" w:usb1="00000000" w:usb2="00000000" w:usb3="00000000" w:csb0="0000001B" w:csb1="00000000"/>
  </w:font>
  <w:font w:name="DIN-Bold">
    <w:altName w:val="Ari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E22821">
    <w:pPr>
      <w:pStyle w:val="Footer"/>
      <w:pBdr>
        <w:top w:val="single" w:sz="4" w:space="1" w:color="000000"/>
      </w:pBdr>
      <w:tabs>
        <w:tab w:val="clear" w:pos="4320"/>
        <w:tab w:val="clear" w:pos="8640"/>
        <w:tab w:val="center" w:pos="4770"/>
        <w:tab w:val="right" w:pos="9180"/>
      </w:tabs>
    </w:pPr>
    <w:r w:rsidRPr="00B21D7B">
      <w:rPr>
        <w:color w:val="0070C0"/>
      </w:rPr>
      <w:t>&lt;</w:t>
    </w:r>
    <w:r>
      <w:rPr>
        <w:color w:val="0070C0"/>
      </w:rPr>
      <w:t>Document ID</w:t>
    </w:r>
    <w:r w:rsidRPr="00B21D7B">
      <w:rPr>
        <w:color w:val="0070C0"/>
      </w:rPr>
      <w:t>&gt;</w:t>
    </w:r>
    <w:r>
      <w:tab/>
    </w:r>
    <w:r>
      <w:rPr>
        <w:color w:val="0070C0"/>
      </w:rPr>
      <w:t>&lt;D</w:t>
    </w:r>
    <w:r w:rsidRPr="00010FAC">
      <w:rPr>
        <w:color w:val="0070C0"/>
      </w:rPr>
      <w:t>ate</w:t>
    </w:r>
    <w:r>
      <w:rPr>
        <w:color w:val="0070C0"/>
      </w:rPr>
      <w:t>&gt;</w:t>
    </w:r>
    <w:r w:rsidR="00E22118">
      <w:tab/>
      <w:t xml:space="preserve">Page </w:t>
    </w:r>
    <w:r w:rsidR="00E22118">
      <w:rPr>
        <w:rStyle w:val="PageNumber"/>
        <w:b/>
      </w:rPr>
      <w:fldChar w:fldCharType="begin"/>
    </w:r>
    <w:r w:rsidR="00E22118">
      <w:rPr>
        <w:rStyle w:val="PageNumber"/>
        <w:b/>
      </w:rPr>
      <w:instrText xml:space="preserve"> PAGE </w:instrText>
    </w:r>
    <w:r w:rsidR="00E22118">
      <w:rPr>
        <w:rStyle w:val="PageNumber"/>
        <w:b/>
      </w:rPr>
      <w:fldChar w:fldCharType="separate"/>
    </w:r>
    <w:r w:rsidR="00E22118">
      <w:rPr>
        <w:rStyle w:val="PageNumber"/>
        <w:b/>
        <w:noProof/>
      </w:rPr>
      <w:t>76</w:t>
    </w:r>
    <w:r w:rsidR="00E22118">
      <w:rPr>
        <w:rStyle w:val="PageNumber"/>
        <w:b/>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F54530">
    <w:pPr>
      <w:pStyle w:val="Footer"/>
      <w:pBdr>
        <w:top w:val="single" w:sz="4" w:space="1" w:color="000000"/>
      </w:pBdr>
      <w:tabs>
        <w:tab w:val="clear" w:pos="4320"/>
        <w:tab w:val="clear" w:pos="8640"/>
        <w:tab w:val="center" w:pos="4770"/>
        <w:tab w:val="right" w:pos="9180"/>
      </w:tabs>
      <w:rPr>
        <w:lang w:eastAsia="zh-CN"/>
      </w:rPr>
    </w:pPr>
    <w:r w:rsidRPr="00B21D7B">
      <w:rPr>
        <w:color w:val="0070C0"/>
      </w:rPr>
      <w:t>&lt;</w:t>
    </w:r>
    <w:r>
      <w:rPr>
        <w:color w:val="0070C0"/>
      </w:rPr>
      <w:t>Document ID</w:t>
    </w:r>
    <w:r w:rsidRPr="00B21D7B">
      <w:rPr>
        <w:color w:val="0070C0"/>
      </w:rPr>
      <w:t>&gt;</w:t>
    </w:r>
    <w:r>
      <w:tab/>
    </w:r>
    <w:r>
      <w:rPr>
        <w:color w:val="0070C0"/>
      </w:rPr>
      <w:t>&lt;D</w:t>
    </w:r>
    <w:r w:rsidRPr="00010FAC">
      <w:rPr>
        <w:color w:val="0070C0"/>
      </w:rPr>
      <w:t>ate</w:t>
    </w:r>
    <w:r>
      <w:rPr>
        <w:color w:val="0070C0"/>
      </w:rPr>
      <w:t>&gt;</w:t>
    </w:r>
    <w:r w:rsidR="00E22118">
      <w:tab/>
      <w:t xml:space="preserve">Page </w:t>
    </w:r>
    <w:r w:rsidR="00E22118">
      <w:rPr>
        <w:rStyle w:val="PageNumber"/>
      </w:rPr>
      <w:fldChar w:fldCharType="begin"/>
    </w:r>
    <w:r w:rsidR="00E22118">
      <w:rPr>
        <w:rStyle w:val="PageNumber"/>
      </w:rPr>
      <w:instrText xml:space="preserve"> PAGE </w:instrText>
    </w:r>
    <w:r w:rsidR="00E22118">
      <w:rPr>
        <w:rStyle w:val="PageNumber"/>
      </w:rPr>
      <w:fldChar w:fldCharType="separate"/>
    </w:r>
    <w:r w:rsidR="00E22118">
      <w:rPr>
        <w:rStyle w:val="PageNumber"/>
        <w:noProof/>
      </w:rPr>
      <w:t>i</w:t>
    </w:r>
    <w:r w:rsidR="00E2211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1A3DE0" w:rsidP="007D35DC">
    <w:pPr>
      <w:pStyle w:val="Footer"/>
      <w:pBdr>
        <w:top w:val="single" w:sz="4" w:space="1" w:color="000000"/>
      </w:pBdr>
      <w:tabs>
        <w:tab w:val="clear" w:pos="8640"/>
        <w:tab w:val="right" w:pos="9000"/>
      </w:tabs>
    </w:pPr>
    <w:r w:rsidRPr="00B21D7B">
      <w:rPr>
        <w:color w:val="0070C0"/>
      </w:rPr>
      <w:t>&lt;</w:t>
    </w:r>
    <w:r>
      <w:rPr>
        <w:color w:val="0070C0"/>
      </w:rPr>
      <w:t>Document ID</w:t>
    </w:r>
    <w:r w:rsidRPr="00B21D7B">
      <w:rPr>
        <w:color w:val="0070C0"/>
      </w:rPr>
      <w:t>&gt;</w:t>
    </w:r>
    <w:r>
      <w:tab/>
    </w:r>
    <w:r>
      <w:rPr>
        <w:color w:val="0070C0"/>
      </w:rPr>
      <w:t>&lt;D</w:t>
    </w:r>
    <w:r w:rsidRPr="00010FAC">
      <w:rPr>
        <w:color w:val="0070C0"/>
      </w:rPr>
      <w:t>ate</w:t>
    </w:r>
    <w:r>
      <w:rPr>
        <w:color w:val="0070C0"/>
      </w:rPr>
      <w:t>&gt;</w:t>
    </w:r>
    <w:r w:rsidR="00E22118">
      <w:tab/>
      <w:t xml:space="preserve">Page </w:t>
    </w:r>
    <w:r w:rsidR="00E22118">
      <w:rPr>
        <w:rStyle w:val="PageNumber"/>
      </w:rP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61A" w:rsidRDefault="0062161A">
      <w:pPr>
        <w:spacing w:after="0"/>
      </w:pPr>
      <w:r>
        <w:separator/>
      </w:r>
    </w:p>
  </w:footnote>
  <w:footnote w:type="continuationSeparator" w:id="0">
    <w:p w:rsidR="0062161A" w:rsidRDefault="0062161A">
      <w:pPr>
        <w:spacing w:after="0"/>
      </w:pPr>
      <w:r>
        <w:continuationSeparator/>
      </w:r>
    </w:p>
  </w:footnote>
  <w:footnote w:type="continuationNotice" w:id="1">
    <w:p w:rsidR="0062161A" w:rsidRDefault="0062161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pPr>
      <w:pStyle w:val="Header"/>
      <w:rPr>
        <w:b/>
      </w:rPr>
    </w:pPr>
    <w:r>
      <w:t>Wind River Confidential</w:t>
    </w:r>
    <w:r>
      <w:rPr>
        <w:b/>
      </w:rPr>
      <w:t xml:space="preserve"> </w:t>
    </w:r>
    <w:r>
      <w:rPr>
        <w:b/>
      </w:rPr>
      <w:tab/>
      <w:t xml:space="preserve">Release </w:t>
    </w:r>
    <w:r w:rsidRPr="00C92C6C">
      <w:rPr>
        <w:b/>
      </w:rPr>
      <w:t>Test Strategy</w:t>
    </w:r>
    <w:r>
      <w:rPr>
        <w:b/>
      </w:rPr>
      <w:b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pPr>
      <w:pStyle w:val="Header"/>
      <w:rPr>
        <w:b/>
      </w:rPr>
    </w:pPr>
    <w:r>
      <w:t>WIND RIVER Confidential</w:t>
    </w:r>
    <w:r>
      <w:rPr>
        <w:b/>
      </w:rPr>
      <w:t xml:space="preserve"> </w:t>
    </w:r>
    <w:r>
      <w:rPr>
        <w:b/>
      </w:rPr>
      <w:tab/>
      <w:t xml:space="preserve">Release </w:t>
    </w:r>
    <w:r w:rsidRPr="00F52118">
      <w:rPr>
        <w:b/>
      </w:rPr>
      <w:t>Test Strategy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C5" w:rsidRDefault="0073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rsidP="007D35DC">
    <w:pPr>
      <w:pStyle w:val="Header"/>
      <w:rPr>
        <w:b/>
      </w:rPr>
    </w:pPr>
    <w:r>
      <w:t>WIND RIVER Confidential</w:t>
    </w:r>
    <w:r>
      <w:rPr>
        <w:b/>
      </w:rPr>
      <w:t xml:space="preserve"> </w:t>
    </w:r>
    <w:r>
      <w:rPr>
        <w:b/>
      </w:rPr>
      <w:tab/>
      <w:t xml:space="preserve">Release </w:t>
    </w:r>
    <w:r w:rsidRPr="00F52118">
      <w:rPr>
        <w:b/>
      </w:rPr>
      <w:t>Test Strategy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18" w:rsidRDefault="00E22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DDA6080"/>
    <w:lvl w:ilvl="0">
      <w:start w:val="1"/>
      <w:numFmt w:val="decimal"/>
      <w:pStyle w:val="Heading1"/>
      <w:lvlText w:val="%1"/>
      <w:lvlJc w:val="left"/>
      <w:pPr>
        <w:tabs>
          <w:tab w:val="num" w:pos="2841"/>
        </w:tabs>
        <w:ind w:left="2841"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140"/>
        </w:tabs>
        <w:ind w:left="414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2"/>
      <w:lvlText w:val="o"/>
      <w:lvlJc w:val="left"/>
      <w:pPr>
        <w:tabs>
          <w:tab w:val="num" w:pos="1440"/>
        </w:tabs>
        <w:ind w:left="1440" w:hanging="360"/>
      </w:pPr>
      <w:rPr>
        <w:rFonts w:ascii="Courier New" w:hAnsi="Courier New"/>
      </w:rPr>
    </w:lvl>
  </w:abstractNum>
  <w:abstractNum w:abstractNumId="2" w15:restartNumberingAfterBreak="0">
    <w:nsid w:val="00000003"/>
    <w:multiLevelType w:val="singleLevel"/>
    <w:tmpl w:val="00000003"/>
    <w:name w:val="WW8Num2"/>
    <w:lvl w:ilvl="0">
      <w:start w:val="1"/>
      <w:numFmt w:val="bullet"/>
      <w:pStyle w:val="ListBullet"/>
      <w:lvlText w:val=""/>
      <w:lvlJc w:val="left"/>
      <w:pPr>
        <w:tabs>
          <w:tab w:val="num" w:pos="1138"/>
        </w:tabs>
        <w:ind w:left="1138" w:hanging="360"/>
      </w:pPr>
      <w:rPr>
        <w:rFonts w:ascii="Symbol" w:hAnsi="Symbol"/>
      </w:rPr>
    </w:lvl>
  </w:abstractNum>
  <w:abstractNum w:abstractNumId="3" w15:restartNumberingAfterBreak="0">
    <w:nsid w:val="00000005"/>
    <w:multiLevelType w:val="multilevel"/>
    <w:tmpl w:val="00000005"/>
    <w:name w:val="WW8Num41"/>
    <w:lvl w:ilvl="0">
      <w:start w:val="1"/>
      <w:numFmt w:val="decimal"/>
      <w:pStyle w:val="ListNumber2"/>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4" w15:restartNumberingAfterBreak="0">
    <w:nsid w:val="00000009"/>
    <w:multiLevelType w:val="singleLevel"/>
    <w:tmpl w:val="00000009"/>
    <w:name w:val="WW8Num98"/>
    <w:lvl w:ilvl="0">
      <w:start w:val="1"/>
      <w:numFmt w:val="decimal"/>
      <w:pStyle w:val="ListNumber"/>
      <w:lvlText w:val="%1."/>
      <w:lvlJc w:val="left"/>
      <w:pPr>
        <w:tabs>
          <w:tab w:val="num" w:pos="1498"/>
        </w:tabs>
        <w:ind w:left="1498" w:hanging="360"/>
      </w:pPr>
    </w:lvl>
  </w:abstractNum>
  <w:abstractNum w:abstractNumId="5" w15:restartNumberingAfterBreak="0">
    <w:nsid w:val="0D5D4DC5"/>
    <w:multiLevelType w:val="multilevel"/>
    <w:tmpl w:val="9572B94C"/>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eastAsia"/>
      </w:rPr>
    </w:lvl>
    <w:lvl w:ilvl="3">
      <w:start w:val="1"/>
      <w:numFmt w:val="decimal"/>
      <w:lvlText w:val="%4."/>
      <w:lvlJc w:val="left"/>
      <w:pPr>
        <w:ind w:left="72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6" w15:restartNumberingAfterBreak="0">
    <w:nsid w:val="0E6313BE"/>
    <w:multiLevelType w:val="multilevel"/>
    <w:tmpl w:val="9572B94C"/>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eastAsia"/>
      </w:rPr>
    </w:lvl>
    <w:lvl w:ilvl="3">
      <w:start w:val="1"/>
      <w:numFmt w:val="decimal"/>
      <w:lvlText w:val="%4."/>
      <w:lvlJc w:val="left"/>
      <w:pPr>
        <w:ind w:left="72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72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0ECF542F"/>
    <w:multiLevelType w:val="hybridMultilevel"/>
    <w:tmpl w:val="3FD6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367F3"/>
    <w:multiLevelType w:val="hybridMultilevel"/>
    <w:tmpl w:val="04BC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3EDF"/>
    <w:multiLevelType w:val="hybridMultilevel"/>
    <w:tmpl w:val="4518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97136"/>
    <w:multiLevelType w:val="hybridMultilevel"/>
    <w:tmpl w:val="92A2F3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A97885"/>
    <w:multiLevelType w:val="hybridMultilevel"/>
    <w:tmpl w:val="1F02F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B602A"/>
    <w:multiLevelType w:val="hybridMultilevel"/>
    <w:tmpl w:val="CF44E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6F406C"/>
    <w:multiLevelType w:val="hybridMultilevel"/>
    <w:tmpl w:val="6B9E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8520F"/>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34FA7"/>
    <w:multiLevelType w:val="hybridMultilevel"/>
    <w:tmpl w:val="F98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D0C43"/>
    <w:multiLevelType w:val="hybridMultilevel"/>
    <w:tmpl w:val="512A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750C4"/>
    <w:multiLevelType w:val="hybridMultilevel"/>
    <w:tmpl w:val="B5A884A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362B5CD0"/>
    <w:multiLevelType w:val="hybridMultilevel"/>
    <w:tmpl w:val="60BE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516AA"/>
    <w:multiLevelType w:val="hybridMultilevel"/>
    <w:tmpl w:val="500421A2"/>
    <w:lvl w:ilvl="0" w:tplc="CE96C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623AA9"/>
    <w:multiLevelType w:val="hybridMultilevel"/>
    <w:tmpl w:val="7834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0373B"/>
    <w:multiLevelType w:val="hybridMultilevel"/>
    <w:tmpl w:val="89DE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34ECA"/>
    <w:multiLevelType w:val="multilevel"/>
    <w:tmpl w:val="3580D98A"/>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4EC94CE7"/>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53C30"/>
    <w:multiLevelType w:val="hybridMultilevel"/>
    <w:tmpl w:val="55C86F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903F3"/>
    <w:multiLevelType w:val="hybridMultilevel"/>
    <w:tmpl w:val="6864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629CD"/>
    <w:multiLevelType w:val="hybridMultilevel"/>
    <w:tmpl w:val="0138FE7E"/>
    <w:lvl w:ilvl="0" w:tplc="7BC6F1BA">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7" w15:restartNumberingAfterBreak="0">
    <w:nsid w:val="60293EFE"/>
    <w:multiLevelType w:val="hybridMultilevel"/>
    <w:tmpl w:val="C0DE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62FB5"/>
    <w:multiLevelType w:val="hybridMultilevel"/>
    <w:tmpl w:val="C582AF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65FC5"/>
    <w:multiLevelType w:val="hybridMultilevel"/>
    <w:tmpl w:val="9C7493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082407"/>
    <w:multiLevelType w:val="hybridMultilevel"/>
    <w:tmpl w:val="C5C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A59AC"/>
    <w:multiLevelType w:val="multilevel"/>
    <w:tmpl w:val="544684E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6A6865C9"/>
    <w:multiLevelType w:val="hybridMultilevel"/>
    <w:tmpl w:val="200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2352F"/>
    <w:multiLevelType w:val="hybridMultilevel"/>
    <w:tmpl w:val="C174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10E60"/>
    <w:multiLevelType w:val="hybridMultilevel"/>
    <w:tmpl w:val="B96AC2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8452A"/>
    <w:multiLevelType w:val="hybridMultilevel"/>
    <w:tmpl w:val="0796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024A2"/>
    <w:multiLevelType w:val="hybridMultilevel"/>
    <w:tmpl w:val="E9F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C3220"/>
    <w:multiLevelType w:val="hybridMultilevel"/>
    <w:tmpl w:val="DBB68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37"/>
  </w:num>
  <w:num w:numId="8">
    <w:abstractNumId w:val="18"/>
  </w:num>
  <w:num w:numId="9">
    <w:abstractNumId w:val="10"/>
  </w:num>
  <w:num w:numId="10">
    <w:abstractNumId w:val="22"/>
  </w:num>
  <w:num w:numId="11">
    <w:abstractNumId w:val="31"/>
  </w:num>
  <w:num w:numId="12">
    <w:abstractNumId w:val="6"/>
  </w:num>
  <w:num w:numId="13">
    <w:abstractNumId w:val="34"/>
  </w:num>
  <w:num w:numId="14">
    <w:abstractNumId w:val="26"/>
  </w:num>
  <w:num w:numId="15">
    <w:abstractNumId w:val="3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20"/>
  </w:num>
  <w:num w:numId="20">
    <w:abstractNumId w:val="23"/>
  </w:num>
  <w:num w:numId="21">
    <w:abstractNumId w:val="14"/>
  </w:num>
  <w:num w:numId="22">
    <w:abstractNumId w:val="36"/>
  </w:num>
  <w:num w:numId="23">
    <w:abstractNumId w:val="13"/>
  </w:num>
  <w:num w:numId="24">
    <w:abstractNumId w:val="5"/>
  </w:num>
  <w:num w:numId="25">
    <w:abstractNumId w:val="9"/>
  </w:num>
  <w:num w:numId="26">
    <w:abstractNumId w:val="30"/>
  </w:num>
  <w:num w:numId="27">
    <w:abstractNumId w:val="7"/>
  </w:num>
  <w:num w:numId="28">
    <w:abstractNumId w:val="19"/>
  </w:num>
  <w:num w:numId="29">
    <w:abstractNumId w:val="12"/>
  </w:num>
  <w:num w:numId="30">
    <w:abstractNumId w:val="25"/>
  </w:num>
  <w:num w:numId="31">
    <w:abstractNumId w:val="27"/>
  </w:num>
  <w:num w:numId="32">
    <w:abstractNumId w:val="32"/>
  </w:num>
  <w:num w:numId="33">
    <w:abstractNumId w:val="16"/>
  </w:num>
  <w:num w:numId="34">
    <w:abstractNumId w:val="8"/>
  </w:num>
  <w:num w:numId="35">
    <w:abstractNumId w:val="29"/>
  </w:num>
  <w:num w:numId="36">
    <w:abstractNumId w:val="28"/>
  </w:num>
  <w:num w:numId="37">
    <w:abstractNumId w:val="11"/>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720"/>
  <w:characterSpacingControl w:val="doNotCompres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N7Q0MLY0NrA0MjNX0lEKTi0uzszPAymwrAUAEUgJFCwAAAA="/>
  </w:docVars>
  <w:rsids>
    <w:rsidRoot w:val="00E60D49"/>
    <w:rsid w:val="00017406"/>
    <w:rsid w:val="000A4892"/>
    <w:rsid w:val="000B5BC4"/>
    <w:rsid w:val="000C68FD"/>
    <w:rsid w:val="000F7348"/>
    <w:rsid w:val="00127807"/>
    <w:rsid w:val="001422D5"/>
    <w:rsid w:val="001A10C7"/>
    <w:rsid w:val="001A3DE0"/>
    <w:rsid w:val="001A45AD"/>
    <w:rsid w:val="001C1EBF"/>
    <w:rsid w:val="00210217"/>
    <w:rsid w:val="00231842"/>
    <w:rsid w:val="00237CD3"/>
    <w:rsid w:val="002A763C"/>
    <w:rsid w:val="002B3AEC"/>
    <w:rsid w:val="002E4D7D"/>
    <w:rsid w:val="002F2903"/>
    <w:rsid w:val="00302A43"/>
    <w:rsid w:val="00302C78"/>
    <w:rsid w:val="00313E77"/>
    <w:rsid w:val="00360AF3"/>
    <w:rsid w:val="00382373"/>
    <w:rsid w:val="00390E7D"/>
    <w:rsid w:val="00395DFD"/>
    <w:rsid w:val="003A2BF3"/>
    <w:rsid w:val="003D4E72"/>
    <w:rsid w:val="00417D14"/>
    <w:rsid w:val="00454473"/>
    <w:rsid w:val="004607C2"/>
    <w:rsid w:val="00490912"/>
    <w:rsid w:val="004919BC"/>
    <w:rsid w:val="004E0035"/>
    <w:rsid w:val="004E44D1"/>
    <w:rsid w:val="00507C3D"/>
    <w:rsid w:val="00513BB9"/>
    <w:rsid w:val="005378FE"/>
    <w:rsid w:val="005815B6"/>
    <w:rsid w:val="00587426"/>
    <w:rsid w:val="005A0452"/>
    <w:rsid w:val="005B45F4"/>
    <w:rsid w:val="00605DDF"/>
    <w:rsid w:val="0062161A"/>
    <w:rsid w:val="00627AD5"/>
    <w:rsid w:val="006462B7"/>
    <w:rsid w:val="006632B0"/>
    <w:rsid w:val="00674CB1"/>
    <w:rsid w:val="006A60C2"/>
    <w:rsid w:val="006B6545"/>
    <w:rsid w:val="00712EEA"/>
    <w:rsid w:val="007350C5"/>
    <w:rsid w:val="0075713A"/>
    <w:rsid w:val="0076737C"/>
    <w:rsid w:val="00787BBA"/>
    <w:rsid w:val="007B4DD7"/>
    <w:rsid w:val="007D19A9"/>
    <w:rsid w:val="007D35DC"/>
    <w:rsid w:val="0082706B"/>
    <w:rsid w:val="00844014"/>
    <w:rsid w:val="00854960"/>
    <w:rsid w:val="008B358E"/>
    <w:rsid w:val="008B6895"/>
    <w:rsid w:val="008D7532"/>
    <w:rsid w:val="008E71BB"/>
    <w:rsid w:val="00914B91"/>
    <w:rsid w:val="00915C0F"/>
    <w:rsid w:val="00934BC3"/>
    <w:rsid w:val="0094006C"/>
    <w:rsid w:val="0094293A"/>
    <w:rsid w:val="009530D9"/>
    <w:rsid w:val="00953802"/>
    <w:rsid w:val="009561F8"/>
    <w:rsid w:val="009A432B"/>
    <w:rsid w:val="009D2018"/>
    <w:rsid w:val="00A2340D"/>
    <w:rsid w:val="00A7577B"/>
    <w:rsid w:val="00A81DC9"/>
    <w:rsid w:val="00AB035B"/>
    <w:rsid w:val="00AC27B0"/>
    <w:rsid w:val="00AE4483"/>
    <w:rsid w:val="00AF493F"/>
    <w:rsid w:val="00B52281"/>
    <w:rsid w:val="00B60121"/>
    <w:rsid w:val="00BD4DA9"/>
    <w:rsid w:val="00C746B6"/>
    <w:rsid w:val="00C80A59"/>
    <w:rsid w:val="00D02506"/>
    <w:rsid w:val="00D40F37"/>
    <w:rsid w:val="00D56ABB"/>
    <w:rsid w:val="00D67B3E"/>
    <w:rsid w:val="00D70262"/>
    <w:rsid w:val="00D92B4B"/>
    <w:rsid w:val="00E22118"/>
    <w:rsid w:val="00E22821"/>
    <w:rsid w:val="00E30501"/>
    <w:rsid w:val="00E60D49"/>
    <w:rsid w:val="00E66D3B"/>
    <w:rsid w:val="00EA483D"/>
    <w:rsid w:val="00EA5A4B"/>
    <w:rsid w:val="00EB68B3"/>
    <w:rsid w:val="00ED26FF"/>
    <w:rsid w:val="00ED4B00"/>
    <w:rsid w:val="00EE050F"/>
    <w:rsid w:val="00EE702D"/>
    <w:rsid w:val="00F139EA"/>
    <w:rsid w:val="00F21CEC"/>
    <w:rsid w:val="00F43E6A"/>
    <w:rsid w:val="00F54530"/>
    <w:rsid w:val="00F57FAA"/>
    <w:rsid w:val="00F923EF"/>
    <w:rsid w:val="00FA5062"/>
    <w:rsid w:val="00FB5D58"/>
    <w:rsid w:val="00FD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AD2A"/>
  <w15:docId w15:val="{426D7DD2-9A08-4221-AFEF-E808C4EA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D49"/>
    <w:pPr>
      <w:suppressAutoHyphens/>
      <w:spacing w:after="40" w:line="240" w:lineRule="auto"/>
    </w:pPr>
    <w:rPr>
      <w:rFonts w:ascii="Arial" w:eastAsia="SimSun" w:hAnsi="Arial" w:cs="Times New Roman"/>
      <w:sz w:val="20"/>
      <w:szCs w:val="20"/>
      <w:lang w:eastAsia="en-US"/>
    </w:rPr>
  </w:style>
  <w:style w:type="paragraph" w:styleId="Heading1">
    <w:name w:val="heading 1"/>
    <w:basedOn w:val="Normal"/>
    <w:next w:val="BodyText"/>
    <w:link w:val="Heading1Char"/>
    <w:qFormat/>
    <w:rsid w:val="00E60D49"/>
    <w:pPr>
      <w:keepNext/>
      <w:numPr>
        <w:numId w:val="1"/>
      </w:numPr>
      <w:pBdr>
        <w:top w:val="double" w:sz="8" w:space="1" w:color="000000"/>
      </w:pBdr>
      <w:tabs>
        <w:tab w:val="clear" w:pos="2841"/>
        <w:tab w:val="num" w:pos="432"/>
        <w:tab w:val="left" w:pos="778"/>
      </w:tabs>
      <w:spacing w:before="360" w:after="360"/>
      <w:ind w:left="432"/>
      <w:outlineLvl w:val="0"/>
    </w:pPr>
    <w:rPr>
      <w:b/>
      <w:kern w:val="1"/>
      <w:sz w:val="32"/>
    </w:rPr>
  </w:style>
  <w:style w:type="paragraph" w:styleId="Heading2">
    <w:name w:val="heading 2"/>
    <w:basedOn w:val="Normal"/>
    <w:next w:val="BodyText"/>
    <w:link w:val="Heading2Char"/>
    <w:qFormat/>
    <w:rsid w:val="00E60D49"/>
    <w:pPr>
      <w:keepNext/>
      <w:numPr>
        <w:ilvl w:val="1"/>
        <w:numId w:val="1"/>
      </w:numPr>
      <w:tabs>
        <w:tab w:val="left" w:pos="778"/>
      </w:tabs>
      <w:spacing w:before="240" w:after="240"/>
      <w:outlineLvl w:val="1"/>
    </w:pPr>
    <w:rPr>
      <w:b/>
      <w:sz w:val="28"/>
    </w:rPr>
  </w:style>
  <w:style w:type="paragraph" w:styleId="Heading3">
    <w:name w:val="heading 3"/>
    <w:basedOn w:val="Normal"/>
    <w:next w:val="BodyText"/>
    <w:link w:val="Heading3Char"/>
    <w:qFormat/>
    <w:rsid w:val="00E60D49"/>
    <w:pPr>
      <w:keepNext/>
      <w:numPr>
        <w:ilvl w:val="2"/>
        <w:numId w:val="1"/>
      </w:numPr>
      <w:tabs>
        <w:tab w:val="clear" w:pos="4140"/>
        <w:tab w:val="num" w:pos="720"/>
        <w:tab w:val="left" w:pos="778"/>
      </w:tabs>
      <w:spacing w:before="240" w:after="120"/>
      <w:ind w:left="720"/>
      <w:outlineLvl w:val="2"/>
    </w:pPr>
    <w:rPr>
      <w:b/>
      <w:sz w:val="24"/>
    </w:rPr>
  </w:style>
  <w:style w:type="paragraph" w:styleId="Heading4">
    <w:name w:val="heading 4"/>
    <w:basedOn w:val="Normal"/>
    <w:next w:val="BodyText"/>
    <w:link w:val="Heading4Char"/>
    <w:qFormat/>
    <w:rsid w:val="00E60D49"/>
    <w:pPr>
      <w:keepNext/>
      <w:numPr>
        <w:ilvl w:val="3"/>
        <w:numId w:val="1"/>
      </w:numPr>
      <w:tabs>
        <w:tab w:val="left" w:pos="778"/>
      </w:tabs>
      <w:spacing w:before="120" w:after="120"/>
      <w:outlineLvl w:val="3"/>
    </w:pPr>
    <w:rPr>
      <w:b/>
    </w:rPr>
  </w:style>
  <w:style w:type="paragraph" w:styleId="Heading5">
    <w:name w:val="heading 5"/>
    <w:basedOn w:val="Normal"/>
    <w:next w:val="BodyText"/>
    <w:link w:val="Heading5Char"/>
    <w:qFormat/>
    <w:rsid w:val="00E60D49"/>
    <w:pPr>
      <w:keepNext/>
      <w:numPr>
        <w:ilvl w:val="4"/>
        <w:numId w:val="1"/>
      </w:numPr>
      <w:tabs>
        <w:tab w:val="left" w:pos="778"/>
      </w:tabs>
      <w:outlineLvl w:val="4"/>
    </w:pPr>
    <w:rPr>
      <w:b/>
    </w:rPr>
  </w:style>
  <w:style w:type="paragraph" w:styleId="Heading6">
    <w:name w:val="heading 6"/>
    <w:basedOn w:val="Normal"/>
    <w:next w:val="BodyText"/>
    <w:link w:val="Heading6Char"/>
    <w:qFormat/>
    <w:rsid w:val="00E60D49"/>
    <w:pPr>
      <w:numPr>
        <w:ilvl w:val="5"/>
        <w:numId w:val="1"/>
      </w:numPr>
      <w:tabs>
        <w:tab w:val="left" w:pos="778"/>
      </w:tabs>
      <w:outlineLvl w:val="5"/>
    </w:pPr>
    <w:rPr>
      <w:b/>
    </w:rPr>
  </w:style>
  <w:style w:type="paragraph" w:styleId="Heading7">
    <w:name w:val="heading 7"/>
    <w:basedOn w:val="Normal"/>
    <w:next w:val="BodyText"/>
    <w:link w:val="Heading7Char"/>
    <w:qFormat/>
    <w:rsid w:val="00E60D49"/>
    <w:pPr>
      <w:keepNext/>
      <w:numPr>
        <w:ilvl w:val="6"/>
        <w:numId w:val="1"/>
      </w:numPr>
      <w:tabs>
        <w:tab w:val="left" w:pos="778"/>
      </w:tabs>
      <w:outlineLvl w:val="6"/>
    </w:pPr>
    <w:rPr>
      <w:b/>
    </w:rPr>
  </w:style>
  <w:style w:type="paragraph" w:styleId="Heading8">
    <w:name w:val="heading 8"/>
    <w:basedOn w:val="Normal"/>
    <w:next w:val="BodyText"/>
    <w:link w:val="Heading8Char"/>
    <w:qFormat/>
    <w:rsid w:val="00E60D49"/>
    <w:pPr>
      <w:keepNext/>
      <w:numPr>
        <w:ilvl w:val="7"/>
        <w:numId w:val="1"/>
      </w:numPr>
      <w:tabs>
        <w:tab w:val="left" w:pos="778"/>
      </w:tabs>
      <w:outlineLvl w:val="7"/>
    </w:pPr>
    <w:rPr>
      <w:b/>
    </w:rPr>
  </w:style>
  <w:style w:type="paragraph" w:styleId="Heading9">
    <w:name w:val="heading 9"/>
    <w:basedOn w:val="Normal"/>
    <w:next w:val="BodyText"/>
    <w:link w:val="Heading9Char"/>
    <w:qFormat/>
    <w:rsid w:val="00E60D49"/>
    <w:pPr>
      <w:keepNext/>
      <w:numPr>
        <w:ilvl w:val="8"/>
        <w:numId w:val="1"/>
      </w:numPr>
      <w:tabs>
        <w:tab w:val="left" w:pos="778"/>
      </w:tabs>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D49"/>
    <w:rPr>
      <w:rFonts w:ascii="Arial" w:eastAsia="SimSun" w:hAnsi="Arial" w:cs="Times New Roman"/>
      <w:b/>
      <w:kern w:val="1"/>
      <w:sz w:val="32"/>
      <w:szCs w:val="20"/>
      <w:lang w:eastAsia="en-US"/>
    </w:rPr>
  </w:style>
  <w:style w:type="character" w:customStyle="1" w:styleId="Heading2Char">
    <w:name w:val="Heading 2 Char"/>
    <w:basedOn w:val="DefaultParagraphFont"/>
    <w:link w:val="Heading2"/>
    <w:rsid w:val="00E60D49"/>
    <w:rPr>
      <w:rFonts w:ascii="Arial" w:eastAsia="SimSun" w:hAnsi="Arial" w:cs="Times New Roman"/>
      <w:b/>
      <w:sz w:val="28"/>
      <w:szCs w:val="20"/>
      <w:lang w:eastAsia="en-US"/>
    </w:rPr>
  </w:style>
  <w:style w:type="character" w:customStyle="1" w:styleId="Heading3Char">
    <w:name w:val="Heading 3 Char"/>
    <w:basedOn w:val="DefaultParagraphFont"/>
    <w:link w:val="Heading3"/>
    <w:rsid w:val="00E60D49"/>
    <w:rPr>
      <w:rFonts w:ascii="Arial" w:eastAsia="SimSun" w:hAnsi="Arial" w:cs="Times New Roman"/>
      <w:b/>
      <w:sz w:val="24"/>
      <w:szCs w:val="20"/>
      <w:lang w:eastAsia="en-US"/>
    </w:rPr>
  </w:style>
  <w:style w:type="character" w:customStyle="1" w:styleId="Heading4Char">
    <w:name w:val="Heading 4 Char"/>
    <w:basedOn w:val="DefaultParagraphFont"/>
    <w:link w:val="Heading4"/>
    <w:rsid w:val="00E60D49"/>
    <w:rPr>
      <w:rFonts w:ascii="Arial" w:eastAsia="SimSun" w:hAnsi="Arial" w:cs="Times New Roman"/>
      <w:b/>
      <w:sz w:val="20"/>
      <w:szCs w:val="20"/>
      <w:lang w:eastAsia="en-US"/>
    </w:rPr>
  </w:style>
  <w:style w:type="character" w:customStyle="1" w:styleId="Heading5Char">
    <w:name w:val="Heading 5 Char"/>
    <w:basedOn w:val="DefaultParagraphFont"/>
    <w:link w:val="Heading5"/>
    <w:rsid w:val="00E60D49"/>
    <w:rPr>
      <w:rFonts w:ascii="Arial" w:eastAsia="SimSun" w:hAnsi="Arial" w:cs="Times New Roman"/>
      <w:b/>
      <w:sz w:val="20"/>
      <w:szCs w:val="20"/>
      <w:lang w:eastAsia="en-US"/>
    </w:rPr>
  </w:style>
  <w:style w:type="character" w:customStyle="1" w:styleId="Heading6Char">
    <w:name w:val="Heading 6 Char"/>
    <w:basedOn w:val="DefaultParagraphFont"/>
    <w:link w:val="Heading6"/>
    <w:rsid w:val="00E60D49"/>
    <w:rPr>
      <w:rFonts w:ascii="Arial" w:eastAsia="SimSun" w:hAnsi="Arial" w:cs="Times New Roman"/>
      <w:b/>
      <w:sz w:val="20"/>
      <w:szCs w:val="20"/>
      <w:lang w:eastAsia="en-US"/>
    </w:rPr>
  </w:style>
  <w:style w:type="character" w:customStyle="1" w:styleId="Heading7Char">
    <w:name w:val="Heading 7 Char"/>
    <w:basedOn w:val="DefaultParagraphFont"/>
    <w:link w:val="Heading7"/>
    <w:rsid w:val="00E60D49"/>
    <w:rPr>
      <w:rFonts w:ascii="Arial" w:eastAsia="SimSun" w:hAnsi="Arial" w:cs="Times New Roman"/>
      <w:b/>
      <w:sz w:val="20"/>
      <w:szCs w:val="20"/>
      <w:lang w:eastAsia="en-US"/>
    </w:rPr>
  </w:style>
  <w:style w:type="character" w:customStyle="1" w:styleId="Heading8Char">
    <w:name w:val="Heading 8 Char"/>
    <w:basedOn w:val="DefaultParagraphFont"/>
    <w:link w:val="Heading8"/>
    <w:rsid w:val="00E60D49"/>
    <w:rPr>
      <w:rFonts w:ascii="Arial" w:eastAsia="SimSun" w:hAnsi="Arial" w:cs="Times New Roman"/>
      <w:b/>
      <w:sz w:val="20"/>
      <w:szCs w:val="20"/>
      <w:lang w:eastAsia="en-US"/>
    </w:rPr>
  </w:style>
  <w:style w:type="character" w:customStyle="1" w:styleId="Heading9Char">
    <w:name w:val="Heading 9 Char"/>
    <w:basedOn w:val="DefaultParagraphFont"/>
    <w:link w:val="Heading9"/>
    <w:rsid w:val="00E60D49"/>
    <w:rPr>
      <w:rFonts w:ascii="Arial" w:eastAsia="SimSun" w:hAnsi="Arial" w:cs="Times New Roman"/>
      <w:b/>
      <w:sz w:val="20"/>
      <w:szCs w:val="20"/>
      <w:lang w:eastAsia="en-US"/>
    </w:rPr>
  </w:style>
  <w:style w:type="character" w:customStyle="1" w:styleId="WW8Num1z0">
    <w:name w:val="WW8Num1z0"/>
    <w:rsid w:val="00E60D49"/>
    <w:rPr>
      <w:rFonts w:ascii="Courier New" w:hAnsi="Courier New"/>
    </w:rPr>
  </w:style>
  <w:style w:type="character" w:customStyle="1" w:styleId="WW8Num2z0">
    <w:name w:val="WW8Num2z0"/>
    <w:rsid w:val="00E60D49"/>
    <w:rPr>
      <w:rFonts w:ascii="Symbol" w:hAnsi="Symbol"/>
    </w:rPr>
  </w:style>
  <w:style w:type="character" w:customStyle="1" w:styleId="WW8Num4z0">
    <w:name w:val="WW8Num4z0"/>
    <w:rsid w:val="00E60D49"/>
    <w:rPr>
      <w:rFonts w:ascii="Wingdings" w:hAnsi="Wingdings"/>
      <w:sz w:val="16"/>
    </w:rPr>
  </w:style>
  <w:style w:type="character" w:customStyle="1" w:styleId="WW8Num4z1">
    <w:name w:val="WW8Num4z1"/>
    <w:rsid w:val="00E60D49"/>
    <w:rPr>
      <w:rFonts w:ascii="Courier New" w:hAnsi="Courier New"/>
    </w:rPr>
  </w:style>
  <w:style w:type="character" w:customStyle="1" w:styleId="WW8Num4z2">
    <w:name w:val="WW8Num4z2"/>
    <w:rsid w:val="00E60D49"/>
    <w:rPr>
      <w:rFonts w:ascii="Wingdings" w:hAnsi="Wingdings"/>
    </w:rPr>
  </w:style>
  <w:style w:type="character" w:customStyle="1" w:styleId="WW8Num4z3">
    <w:name w:val="WW8Num4z3"/>
    <w:rsid w:val="00E60D49"/>
    <w:rPr>
      <w:rFonts w:ascii="Symbol" w:hAnsi="Symbol"/>
    </w:rPr>
  </w:style>
  <w:style w:type="character" w:customStyle="1" w:styleId="WW8Num6z0">
    <w:name w:val="WW8Num6z0"/>
    <w:rsid w:val="00E60D49"/>
    <w:rPr>
      <w:rFonts w:ascii="Symbol" w:hAnsi="Symbol"/>
    </w:rPr>
  </w:style>
  <w:style w:type="character" w:customStyle="1" w:styleId="WW8Num10z0">
    <w:name w:val="WW8Num10z0"/>
    <w:rsid w:val="00E60D49"/>
    <w:rPr>
      <w:rFonts w:ascii="Symbol" w:hAnsi="Symbol"/>
    </w:rPr>
  </w:style>
  <w:style w:type="character" w:customStyle="1" w:styleId="WW8Num10z1">
    <w:name w:val="WW8Num10z1"/>
    <w:rsid w:val="00E60D49"/>
    <w:rPr>
      <w:rFonts w:ascii="Courier New" w:hAnsi="Courier New"/>
    </w:rPr>
  </w:style>
  <w:style w:type="character" w:customStyle="1" w:styleId="WW8Num10z2">
    <w:name w:val="WW8Num10z2"/>
    <w:rsid w:val="00E60D49"/>
    <w:rPr>
      <w:rFonts w:ascii="Wingdings" w:hAnsi="Wingdings"/>
    </w:rPr>
  </w:style>
  <w:style w:type="character" w:customStyle="1" w:styleId="WW8Num11z0">
    <w:name w:val="WW8Num11z0"/>
    <w:rsid w:val="00E60D49"/>
    <w:rPr>
      <w:rFonts w:ascii="Symbol" w:hAnsi="Symbol"/>
    </w:rPr>
  </w:style>
  <w:style w:type="character" w:customStyle="1" w:styleId="WW8Num14z0">
    <w:name w:val="WW8Num14z0"/>
    <w:rsid w:val="00E60D49"/>
    <w:rPr>
      <w:rFonts w:ascii="Symbol" w:hAnsi="Symbol"/>
    </w:rPr>
  </w:style>
  <w:style w:type="character" w:customStyle="1" w:styleId="WW8Num15z0">
    <w:name w:val="WW8Num15z0"/>
    <w:rsid w:val="00E60D49"/>
    <w:rPr>
      <w:b/>
    </w:rPr>
  </w:style>
  <w:style w:type="character" w:customStyle="1" w:styleId="WW8Num22z0">
    <w:name w:val="WW8Num22z0"/>
    <w:rsid w:val="00E60D49"/>
    <w:rPr>
      <w:rFonts w:ascii="Symbol" w:hAnsi="Symbol"/>
    </w:rPr>
  </w:style>
  <w:style w:type="character" w:customStyle="1" w:styleId="WW8Num22z1">
    <w:name w:val="WW8Num22z1"/>
    <w:rsid w:val="00E60D49"/>
    <w:rPr>
      <w:rFonts w:ascii="Courier New" w:hAnsi="Courier New"/>
    </w:rPr>
  </w:style>
  <w:style w:type="character" w:customStyle="1" w:styleId="WW8Num22z2">
    <w:name w:val="WW8Num22z2"/>
    <w:rsid w:val="00E60D49"/>
    <w:rPr>
      <w:rFonts w:ascii="Wingdings" w:hAnsi="Wingdings"/>
    </w:rPr>
  </w:style>
  <w:style w:type="character" w:customStyle="1" w:styleId="WW8Num23z0">
    <w:name w:val="WW8Num23z0"/>
    <w:rsid w:val="00E60D49"/>
    <w:rPr>
      <w:rFonts w:ascii="Symbol" w:hAnsi="Symbol"/>
    </w:rPr>
  </w:style>
  <w:style w:type="character" w:customStyle="1" w:styleId="WW8Num25z0">
    <w:name w:val="WW8Num25z0"/>
    <w:rsid w:val="00E60D49"/>
    <w:rPr>
      <w:rFonts w:ascii="Symbol" w:hAnsi="Symbol"/>
    </w:rPr>
  </w:style>
  <w:style w:type="character" w:customStyle="1" w:styleId="WW8Num25z1">
    <w:name w:val="WW8Num25z1"/>
    <w:rsid w:val="00E60D49"/>
    <w:rPr>
      <w:rFonts w:ascii="Courier New" w:hAnsi="Courier New"/>
    </w:rPr>
  </w:style>
  <w:style w:type="character" w:customStyle="1" w:styleId="WW8Num25z2">
    <w:name w:val="WW8Num25z2"/>
    <w:rsid w:val="00E60D49"/>
    <w:rPr>
      <w:rFonts w:ascii="Wingdings" w:hAnsi="Wingdings"/>
    </w:rPr>
  </w:style>
  <w:style w:type="character" w:customStyle="1" w:styleId="WW8Num35z0">
    <w:name w:val="WW8Num35z0"/>
    <w:rsid w:val="00E60D49"/>
    <w:rPr>
      <w:rFonts w:ascii="Symbol" w:hAnsi="Symbol"/>
    </w:rPr>
  </w:style>
  <w:style w:type="character" w:customStyle="1" w:styleId="WW8Num36z0">
    <w:name w:val="WW8Num36z0"/>
    <w:rsid w:val="00E60D49"/>
    <w:rPr>
      <w:rFonts w:ascii="Symbol" w:hAnsi="Symbol"/>
    </w:rPr>
  </w:style>
  <w:style w:type="character" w:customStyle="1" w:styleId="WW8Num36z1">
    <w:name w:val="WW8Num36z1"/>
    <w:rsid w:val="00E60D49"/>
    <w:rPr>
      <w:rFonts w:ascii="Courier New" w:hAnsi="Courier New"/>
    </w:rPr>
  </w:style>
  <w:style w:type="character" w:customStyle="1" w:styleId="WW8Num36z2">
    <w:name w:val="WW8Num36z2"/>
    <w:rsid w:val="00E60D49"/>
    <w:rPr>
      <w:rFonts w:ascii="Wingdings" w:hAnsi="Wingdings"/>
    </w:rPr>
  </w:style>
  <w:style w:type="character" w:customStyle="1" w:styleId="WW8Num37z0">
    <w:name w:val="WW8Num37z0"/>
    <w:rsid w:val="00E60D49"/>
    <w:rPr>
      <w:rFonts w:ascii="Symbol" w:hAnsi="Symbol"/>
    </w:rPr>
  </w:style>
  <w:style w:type="character" w:customStyle="1" w:styleId="WW8Num38z0">
    <w:name w:val="WW8Num38z0"/>
    <w:rsid w:val="00E60D49"/>
    <w:rPr>
      <w:rFonts w:ascii="Symbol" w:hAnsi="Symbol"/>
    </w:rPr>
  </w:style>
  <w:style w:type="character" w:customStyle="1" w:styleId="WW8Num38z1">
    <w:name w:val="WW8Num38z1"/>
    <w:rsid w:val="00E60D49"/>
    <w:rPr>
      <w:rFonts w:ascii="Courier New" w:hAnsi="Courier New"/>
    </w:rPr>
  </w:style>
  <w:style w:type="character" w:customStyle="1" w:styleId="WW8Num38z2">
    <w:name w:val="WW8Num38z2"/>
    <w:rsid w:val="00E60D49"/>
    <w:rPr>
      <w:rFonts w:ascii="Wingdings" w:hAnsi="Wingdings"/>
    </w:rPr>
  </w:style>
  <w:style w:type="character" w:customStyle="1" w:styleId="WW8Num40z0">
    <w:name w:val="WW8Num40z0"/>
    <w:rsid w:val="00E60D49"/>
    <w:rPr>
      <w:rFonts w:ascii="Symbol" w:hAnsi="Symbol"/>
    </w:rPr>
  </w:style>
  <w:style w:type="character" w:customStyle="1" w:styleId="WW8Num42z0">
    <w:name w:val="WW8Num42z0"/>
    <w:rsid w:val="00E60D49"/>
    <w:rPr>
      <w:rFonts w:ascii="Symbol" w:hAnsi="Symbol"/>
    </w:rPr>
  </w:style>
  <w:style w:type="character" w:customStyle="1" w:styleId="WW8Num42z1">
    <w:name w:val="WW8Num42z1"/>
    <w:rsid w:val="00E60D49"/>
    <w:rPr>
      <w:rFonts w:ascii="Courier New" w:hAnsi="Courier New"/>
    </w:rPr>
  </w:style>
  <w:style w:type="character" w:customStyle="1" w:styleId="WW8Num42z2">
    <w:name w:val="WW8Num42z2"/>
    <w:rsid w:val="00E60D49"/>
    <w:rPr>
      <w:rFonts w:ascii="Wingdings" w:hAnsi="Wingdings"/>
    </w:rPr>
  </w:style>
  <w:style w:type="character" w:customStyle="1" w:styleId="WW8Num43z0">
    <w:name w:val="WW8Num43z0"/>
    <w:rsid w:val="00E60D49"/>
    <w:rPr>
      <w:rFonts w:ascii="Symbol" w:hAnsi="Symbol"/>
    </w:rPr>
  </w:style>
  <w:style w:type="character" w:customStyle="1" w:styleId="WW8Num44z0">
    <w:name w:val="WW8Num44z0"/>
    <w:rsid w:val="00E60D49"/>
    <w:rPr>
      <w:rFonts w:ascii="Symbol" w:hAnsi="Symbol"/>
    </w:rPr>
  </w:style>
  <w:style w:type="character" w:customStyle="1" w:styleId="WW8Num44z1">
    <w:name w:val="WW8Num44z1"/>
    <w:rsid w:val="00E60D49"/>
    <w:rPr>
      <w:rFonts w:ascii="Courier New" w:hAnsi="Courier New"/>
    </w:rPr>
  </w:style>
  <w:style w:type="character" w:customStyle="1" w:styleId="WW8Num44z2">
    <w:name w:val="WW8Num44z2"/>
    <w:rsid w:val="00E60D49"/>
    <w:rPr>
      <w:rFonts w:ascii="Wingdings" w:hAnsi="Wingdings"/>
    </w:rPr>
  </w:style>
  <w:style w:type="character" w:customStyle="1" w:styleId="WW8Num46z0">
    <w:name w:val="WW8Num46z0"/>
    <w:rsid w:val="00E60D49"/>
    <w:rPr>
      <w:rFonts w:ascii="Symbol" w:hAnsi="Symbol"/>
    </w:rPr>
  </w:style>
  <w:style w:type="character" w:customStyle="1" w:styleId="WW8Num49z0">
    <w:name w:val="WW8Num49z0"/>
    <w:rsid w:val="00E60D49"/>
    <w:rPr>
      <w:rFonts w:ascii="Symbol" w:hAnsi="Symbol"/>
    </w:rPr>
  </w:style>
  <w:style w:type="character" w:customStyle="1" w:styleId="WW8Num52z0">
    <w:name w:val="WW8Num52z0"/>
    <w:rsid w:val="00E60D49"/>
    <w:rPr>
      <w:rFonts w:ascii="Symbol" w:hAnsi="Symbol"/>
    </w:rPr>
  </w:style>
  <w:style w:type="character" w:customStyle="1" w:styleId="WW8Num56z0">
    <w:name w:val="WW8Num56z0"/>
    <w:rsid w:val="00E60D49"/>
    <w:rPr>
      <w:rFonts w:ascii="Symbol" w:hAnsi="Symbol"/>
    </w:rPr>
  </w:style>
  <w:style w:type="character" w:customStyle="1" w:styleId="WW8Num56z1">
    <w:name w:val="WW8Num56z1"/>
    <w:rsid w:val="00E60D49"/>
    <w:rPr>
      <w:rFonts w:ascii="Courier New" w:hAnsi="Courier New"/>
    </w:rPr>
  </w:style>
  <w:style w:type="character" w:customStyle="1" w:styleId="WW8Num56z2">
    <w:name w:val="WW8Num56z2"/>
    <w:rsid w:val="00E60D49"/>
    <w:rPr>
      <w:rFonts w:ascii="Wingdings" w:hAnsi="Wingdings"/>
    </w:rPr>
  </w:style>
  <w:style w:type="character" w:customStyle="1" w:styleId="WW8Num59z0">
    <w:name w:val="WW8Num59z0"/>
    <w:qFormat/>
    <w:rsid w:val="00E60D49"/>
    <w:rPr>
      <w:rFonts w:ascii="Courier New" w:hAnsi="Courier New"/>
    </w:rPr>
  </w:style>
  <w:style w:type="character" w:customStyle="1" w:styleId="WW8Num59z2">
    <w:name w:val="WW8Num59z2"/>
    <w:rsid w:val="00E60D49"/>
    <w:rPr>
      <w:rFonts w:ascii="Wingdings" w:hAnsi="Wingdings"/>
    </w:rPr>
  </w:style>
  <w:style w:type="character" w:customStyle="1" w:styleId="WW8Num59z3">
    <w:name w:val="WW8Num59z3"/>
    <w:rsid w:val="00E60D49"/>
    <w:rPr>
      <w:rFonts w:ascii="Symbol" w:hAnsi="Symbol"/>
    </w:rPr>
  </w:style>
  <w:style w:type="character" w:customStyle="1" w:styleId="WW8Num60z0">
    <w:name w:val="WW8Num60z0"/>
    <w:rsid w:val="00E60D49"/>
    <w:rPr>
      <w:rFonts w:ascii="Symbol" w:hAnsi="Symbol"/>
    </w:rPr>
  </w:style>
  <w:style w:type="character" w:customStyle="1" w:styleId="WW8Num60z1">
    <w:name w:val="WW8Num60z1"/>
    <w:rsid w:val="00E60D49"/>
    <w:rPr>
      <w:rFonts w:ascii="Courier New" w:hAnsi="Courier New"/>
    </w:rPr>
  </w:style>
  <w:style w:type="character" w:customStyle="1" w:styleId="WW8Num60z2">
    <w:name w:val="WW8Num60z2"/>
    <w:rsid w:val="00E60D49"/>
    <w:rPr>
      <w:rFonts w:ascii="Wingdings" w:hAnsi="Wingdings"/>
    </w:rPr>
  </w:style>
  <w:style w:type="character" w:customStyle="1" w:styleId="WW8Num61z0">
    <w:name w:val="WW8Num61z0"/>
    <w:rsid w:val="00E60D49"/>
    <w:rPr>
      <w:rFonts w:ascii="Symbol" w:hAnsi="Symbol"/>
    </w:rPr>
  </w:style>
  <w:style w:type="character" w:customStyle="1" w:styleId="WW8Num63z0">
    <w:name w:val="WW8Num63z0"/>
    <w:rsid w:val="00E60D49"/>
    <w:rPr>
      <w:rFonts w:ascii="Symbol" w:hAnsi="Symbol"/>
    </w:rPr>
  </w:style>
  <w:style w:type="character" w:customStyle="1" w:styleId="WW8Num63z1">
    <w:name w:val="WW8Num63z1"/>
    <w:rsid w:val="00E60D49"/>
    <w:rPr>
      <w:rFonts w:ascii="Courier New" w:hAnsi="Courier New"/>
    </w:rPr>
  </w:style>
  <w:style w:type="character" w:customStyle="1" w:styleId="WW8Num63z2">
    <w:name w:val="WW8Num63z2"/>
    <w:rsid w:val="00E60D49"/>
    <w:rPr>
      <w:rFonts w:ascii="Wingdings" w:hAnsi="Wingdings"/>
    </w:rPr>
  </w:style>
  <w:style w:type="character" w:customStyle="1" w:styleId="WW8Num64z0">
    <w:name w:val="WW8Num64z0"/>
    <w:rsid w:val="00E60D49"/>
    <w:rPr>
      <w:rFonts w:ascii="Symbol" w:hAnsi="Symbol"/>
    </w:rPr>
  </w:style>
  <w:style w:type="character" w:customStyle="1" w:styleId="WW8Num64z1">
    <w:name w:val="WW8Num64z1"/>
    <w:rsid w:val="00E60D49"/>
    <w:rPr>
      <w:rFonts w:ascii="Courier New" w:hAnsi="Courier New"/>
    </w:rPr>
  </w:style>
  <w:style w:type="character" w:customStyle="1" w:styleId="WW8Num64z2">
    <w:name w:val="WW8Num64z2"/>
    <w:rsid w:val="00E60D49"/>
    <w:rPr>
      <w:rFonts w:ascii="Wingdings" w:hAnsi="Wingdings"/>
    </w:rPr>
  </w:style>
  <w:style w:type="character" w:customStyle="1" w:styleId="WW8Num66z0">
    <w:name w:val="WW8Num66z0"/>
    <w:rsid w:val="00E60D49"/>
    <w:rPr>
      <w:rFonts w:ascii="Symbol" w:hAnsi="Symbol"/>
    </w:rPr>
  </w:style>
  <w:style w:type="character" w:customStyle="1" w:styleId="WW8Num70z0">
    <w:name w:val="WW8Num70z0"/>
    <w:rsid w:val="00E60D49"/>
    <w:rPr>
      <w:rFonts w:ascii="Symbol" w:hAnsi="Symbol"/>
    </w:rPr>
  </w:style>
  <w:style w:type="character" w:customStyle="1" w:styleId="WW8Num71z0">
    <w:name w:val="WW8Num71z0"/>
    <w:rsid w:val="00E60D49"/>
    <w:rPr>
      <w:rFonts w:ascii="Symbol" w:hAnsi="Symbol"/>
    </w:rPr>
  </w:style>
  <w:style w:type="character" w:customStyle="1" w:styleId="WW8Num82z0">
    <w:name w:val="WW8Num82z0"/>
    <w:rsid w:val="00E60D49"/>
    <w:rPr>
      <w:rFonts w:ascii="Symbol" w:hAnsi="Symbol"/>
    </w:rPr>
  </w:style>
  <w:style w:type="character" w:customStyle="1" w:styleId="WW8Num82z1">
    <w:name w:val="WW8Num82z1"/>
    <w:rsid w:val="00E60D49"/>
    <w:rPr>
      <w:rFonts w:ascii="Courier New" w:hAnsi="Courier New"/>
    </w:rPr>
  </w:style>
  <w:style w:type="character" w:customStyle="1" w:styleId="WW8Num82z2">
    <w:name w:val="WW8Num82z2"/>
    <w:rsid w:val="00E60D49"/>
    <w:rPr>
      <w:rFonts w:ascii="Wingdings" w:hAnsi="Wingdings"/>
    </w:rPr>
  </w:style>
  <w:style w:type="character" w:customStyle="1" w:styleId="WW8Num83z0">
    <w:name w:val="WW8Num83z0"/>
    <w:rsid w:val="00E60D49"/>
    <w:rPr>
      <w:rFonts w:ascii="Symbol" w:hAnsi="Symbol"/>
    </w:rPr>
  </w:style>
  <w:style w:type="character" w:customStyle="1" w:styleId="WW8Num85z0">
    <w:name w:val="WW8Num85z0"/>
    <w:rsid w:val="00E60D49"/>
    <w:rPr>
      <w:rFonts w:ascii="Symbol" w:hAnsi="Symbol"/>
    </w:rPr>
  </w:style>
  <w:style w:type="character" w:customStyle="1" w:styleId="WW8Num92z0">
    <w:name w:val="WW8Num92z0"/>
    <w:rsid w:val="00E60D49"/>
    <w:rPr>
      <w:rFonts w:ascii="Symbol" w:hAnsi="Symbol"/>
    </w:rPr>
  </w:style>
  <w:style w:type="character" w:customStyle="1" w:styleId="WW8Num95z0">
    <w:name w:val="WW8Num95z0"/>
    <w:rsid w:val="00E60D49"/>
    <w:rPr>
      <w:rFonts w:ascii="Symbol" w:hAnsi="Symbol"/>
    </w:rPr>
  </w:style>
  <w:style w:type="character" w:customStyle="1" w:styleId="WW8Num95z1">
    <w:name w:val="WW8Num95z1"/>
    <w:rsid w:val="00E60D49"/>
    <w:rPr>
      <w:rFonts w:ascii="Courier New" w:hAnsi="Courier New"/>
    </w:rPr>
  </w:style>
  <w:style w:type="character" w:customStyle="1" w:styleId="WW8Num95z2">
    <w:name w:val="WW8Num95z2"/>
    <w:rsid w:val="00E60D49"/>
    <w:rPr>
      <w:rFonts w:ascii="Wingdings" w:hAnsi="Wingdings"/>
    </w:rPr>
  </w:style>
  <w:style w:type="character" w:customStyle="1" w:styleId="WW8Num108z0">
    <w:name w:val="WW8Num108z0"/>
    <w:rsid w:val="00E60D49"/>
    <w:rPr>
      <w:rFonts w:ascii="Symbol" w:hAnsi="Symbol"/>
    </w:rPr>
  </w:style>
  <w:style w:type="character" w:customStyle="1" w:styleId="WW8Num111z0">
    <w:name w:val="WW8Num111z0"/>
    <w:rsid w:val="00E60D49"/>
    <w:rPr>
      <w:rFonts w:ascii="Symbol" w:hAnsi="Symbol"/>
    </w:rPr>
  </w:style>
  <w:style w:type="character" w:customStyle="1" w:styleId="WW8Num115z0">
    <w:name w:val="WW8Num115z0"/>
    <w:rsid w:val="00E60D49"/>
    <w:rPr>
      <w:rFonts w:ascii="Symbol" w:hAnsi="Symbol"/>
    </w:rPr>
  </w:style>
  <w:style w:type="character" w:styleId="PageNumber">
    <w:name w:val="page number"/>
    <w:basedOn w:val="DefaultParagraphFont"/>
    <w:semiHidden/>
    <w:rsid w:val="00E60D49"/>
  </w:style>
  <w:style w:type="character" w:styleId="Hyperlink">
    <w:name w:val="Hyperlink"/>
    <w:uiPriority w:val="99"/>
    <w:qFormat/>
    <w:rsid w:val="00E60D49"/>
    <w:rPr>
      <w:rFonts w:ascii="DIN-Regular" w:hAnsi="DIN-Regular"/>
      <w:color w:val="0000FF"/>
      <w:sz w:val="20"/>
      <w:u w:val="single"/>
    </w:rPr>
  </w:style>
  <w:style w:type="character" w:styleId="FollowedHyperlink">
    <w:name w:val="FollowedHyperlink"/>
    <w:uiPriority w:val="99"/>
    <w:semiHidden/>
    <w:rsid w:val="00E60D49"/>
    <w:rPr>
      <w:color w:val="800080"/>
      <w:u w:val="single"/>
    </w:rPr>
  </w:style>
  <w:style w:type="character" w:customStyle="1" w:styleId="title1">
    <w:name w:val="title1"/>
    <w:basedOn w:val="DefaultParagraphFont"/>
    <w:rsid w:val="00E60D49"/>
  </w:style>
  <w:style w:type="character" w:styleId="LineNumber">
    <w:name w:val="line number"/>
    <w:basedOn w:val="DefaultParagraphFont"/>
    <w:semiHidden/>
    <w:rsid w:val="00E60D49"/>
  </w:style>
  <w:style w:type="paragraph" w:customStyle="1" w:styleId="Heading">
    <w:name w:val="Heading"/>
    <w:basedOn w:val="Normal"/>
    <w:next w:val="BodyText"/>
    <w:rsid w:val="00E60D49"/>
    <w:pPr>
      <w:keepNext/>
      <w:spacing w:before="240" w:after="120"/>
    </w:pPr>
    <w:rPr>
      <w:rFonts w:eastAsia="MS Mincho" w:cs="Tahoma"/>
      <w:sz w:val="28"/>
      <w:szCs w:val="28"/>
    </w:rPr>
  </w:style>
  <w:style w:type="paragraph" w:styleId="BodyText">
    <w:name w:val="Body Text"/>
    <w:basedOn w:val="Normal"/>
    <w:link w:val="BodyTextChar"/>
    <w:semiHidden/>
    <w:qFormat/>
    <w:rsid w:val="00E60D49"/>
    <w:pPr>
      <w:spacing w:before="120" w:after="120"/>
    </w:pPr>
    <w:rPr>
      <w:rFonts w:ascii="Palatino" w:hAnsi="Palatino"/>
    </w:rPr>
  </w:style>
  <w:style w:type="character" w:customStyle="1" w:styleId="BodyTextChar">
    <w:name w:val="Body Text Char"/>
    <w:basedOn w:val="DefaultParagraphFont"/>
    <w:link w:val="BodyText"/>
    <w:semiHidden/>
    <w:qFormat/>
    <w:rsid w:val="00E60D49"/>
    <w:rPr>
      <w:rFonts w:ascii="Palatino" w:eastAsia="SimSun" w:hAnsi="Palatino" w:cs="Times New Roman"/>
      <w:sz w:val="20"/>
      <w:szCs w:val="20"/>
      <w:lang w:eastAsia="en-US"/>
    </w:rPr>
  </w:style>
  <w:style w:type="paragraph" w:styleId="List">
    <w:name w:val="List"/>
    <w:basedOn w:val="BodyText"/>
    <w:semiHidden/>
    <w:rsid w:val="00E60D49"/>
    <w:rPr>
      <w:rFonts w:cs="Tahoma"/>
    </w:rPr>
  </w:style>
  <w:style w:type="paragraph" w:styleId="Caption">
    <w:name w:val="caption"/>
    <w:basedOn w:val="BodyText"/>
    <w:next w:val="Normal"/>
    <w:qFormat/>
    <w:rsid w:val="00E60D49"/>
    <w:rPr>
      <w:rFonts w:ascii="Arial" w:hAnsi="Arial"/>
      <w:b/>
    </w:rPr>
  </w:style>
  <w:style w:type="paragraph" w:customStyle="1" w:styleId="Index">
    <w:name w:val="Index"/>
    <w:basedOn w:val="Normal"/>
    <w:rsid w:val="00E60D49"/>
    <w:pPr>
      <w:suppressLineNumbers/>
    </w:pPr>
    <w:rPr>
      <w:rFonts w:cs="Tahoma"/>
    </w:rPr>
  </w:style>
  <w:style w:type="paragraph" w:styleId="Header">
    <w:name w:val="header"/>
    <w:basedOn w:val="Normal"/>
    <w:link w:val="HeaderChar"/>
    <w:semiHidden/>
    <w:rsid w:val="00E60D49"/>
    <w:pPr>
      <w:tabs>
        <w:tab w:val="right" w:pos="9000"/>
      </w:tabs>
    </w:pPr>
    <w:rPr>
      <w:u w:val="single"/>
    </w:rPr>
  </w:style>
  <w:style w:type="character" w:customStyle="1" w:styleId="HeaderChar">
    <w:name w:val="Header Char"/>
    <w:basedOn w:val="DefaultParagraphFont"/>
    <w:link w:val="Header"/>
    <w:semiHidden/>
    <w:rsid w:val="00E60D49"/>
    <w:rPr>
      <w:rFonts w:ascii="Arial" w:eastAsia="SimSun" w:hAnsi="Arial" w:cs="Times New Roman"/>
      <w:sz w:val="20"/>
      <w:szCs w:val="20"/>
      <w:u w:val="single"/>
      <w:lang w:eastAsia="en-US"/>
    </w:rPr>
  </w:style>
  <w:style w:type="paragraph" w:styleId="Footer">
    <w:name w:val="footer"/>
    <w:basedOn w:val="Normal"/>
    <w:link w:val="FooterChar"/>
    <w:semiHidden/>
    <w:rsid w:val="00E60D49"/>
    <w:pPr>
      <w:tabs>
        <w:tab w:val="center" w:pos="4320"/>
        <w:tab w:val="right" w:pos="8640"/>
      </w:tabs>
      <w:spacing w:before="60"/>
    </w:pPr>
  </w:style>
  <w:style w:type="character" w:customStyle="1" w:styleId="FooterChar">
    <w:name w:val="Footer Char"/>
    <w:basedOn w:val="DefaultParagraphFont"/>
    <w:link w:val="Footer"/>
    <w:semiHidden/>
    <w:rsid w:val="00E60D49"/>
    <w:rPr>
      <w:rFonts w:ascii="Arial" w:eastAsia="SimSun" w:hAnsi="Arial" w:cs="Times New Roman"/>
      <w:sz w:val="20"/>
      <w:szCs w:val="20"/>
      <w:lang w:eastAsia="en-US"/>
    </w:rPr>
  </w:style>
  <w:style w:type="paragraph" w:styleId="TOC2">
    <w:name w:val="toc 2"/>
    <w:basedOn w:val="Normal"/>
    <w:next w:val="Normal"/>
    <w:uiPriority w:val="39"/>
    <w:rsid w:val="00E60D49"/>
    <w:pPr>
      <w:spacing w:after="0"/>
      <w:ind w:left="240"/>
    </w:pPr>
    <w:rPr>
      <w:color w:val="0000FF"/>
    </w:rPr>
  </w:style>
  <w:style w:type="paragraph" w:styleId="TOC1">
    <w:name w:val="toc 1"/>
    <w:basedOn w:val="Normal"/>
    <w:next w:val="Normal"/>
    <w:uiPriority w:val="39"/>
    <w:rsid w:val="00E60D49"/>
    <w:pPr>
      <w:spacing w:before="120" w:after="120"/>
    </w:pPr>
    <w:rPr>
      <w:b/>
      <w:color w:val="0000FF"/>
    </w:rPr>
  </w:style>
  <w:style w:type="paragraph" w:styleId="TOC3">
    <w:name w:val="toc 3"/>
    <w:basedOn w:val="Normal"/>
    <w:next w:val="Normal"/>
    <w:uiPriority w:val="39"/>
    <w:rsid w:val="00E60D49"/>
    <w:pPr>
      <w:spacing w:after="0"/>
      <w:ind w:left="480"/>
    </w:pPr>
    <w:rPr>
      <w:color w:val="0000FF"/>
    </w:rPr>
  </w:style>
  <w:style w:type="paragraph" w:styleId="TOC4">
    <w:name w:val="toc 4"/>
    <w:basedOn w:val="TOC2"/>
    <w:next w:val="Normal"/>
    <w:uiPriority w:val="39"/>
    <w:rsid w:val="00E60D49"/>
    <w:pPr>
      <w:ind w:left="720"/>
    </w:pPr>
  </w:style>
  <w:style w:type="paragraph" w:styleId="TOC5">
    <w:name w:val="toc 5"/>
    <w:basedOn w:val="TOC2"/>
    <w:next w:val="Normal"/>
    <w:uiPriority w:val="39"/>
    <w:rsid w:val="00E60D49"/>
    <w:pPr>
      <w:ind w:left="960"/>
    </w:pPr>
  </w:style>
  <w:style w:type="paragraph" w:styleId="TOC6">
    <w:name w:val="toc 6"/>
    <w:basedOn w:val="TOC2"/>
    <w:next w:val="Normal"/>
    <w:uiPriority w:val="39"/>
    <w:rsid w:val="00E60D49"/>
    <w:pPr>
      <w:ind w:left="1200"/>
    </w:pPr>
  </w:style>
  <w:style w:type="paragraph" w:styleId="TOC7">
    <w:name w:val="toc 7"/>
    <w:basedOn w:val="TOC2"/>
    <w:next w:val="Normal"/>
    <w:uiPriority w:val="39"/>
    <w:rsid w:val="00E60D49"/>
    <w:pPr>
      <w:ind w:left="1440"/>
    </w:pPr>
  </w:style>
  <w:style w:type="paragraph" w:styleId="TOC8">
    <w:name w:val="toc 8"/>
    <w:basedOn w:val="TOC2"/>
    <w:next w:val="Normal"/>
    <w:uiPriority w:val="39"/>
    <w:rsid w:val="00E60D49"/>
    <w:pPr>
      <w:ind w:left="1680"/>
    </w:pPr>
  </w:style>
  <w:style w:type="paragraph" w:styleId="TOC9">
    <w:name w:val="toc 9"/>
    <w:basedOn w:val="TOC2"/>
    <w:next w:val="Normal"/>
    <w:uiPriority w:val="39"/>
    <w:rsid w:val="00E60D49"/>
    <w:pPr>
      <w:ind w:left="1920"/>
    </w:pPr>
  </w:style>
  <w:style w:type="paragraph" w:styleId="DocumentMap">
    <w:name w:val="Document Map"/>
    <w:basedOn w:val="Normal"/>
    <w:link w:val="DocumentMapChar"/>
    <w:semiHidden/>
    <w:rsid w:val="00E60D49"/>
    <w:pPr>
      <w:shd w:val="clear" w:color="auto" w:fill="000080"/>
    </w:pPr>
    <w:rPr>
      <w:rFonts w:ascii="Tahoma" w:hAnsi="Tahoma"/>
    </w:rPr>
  </w:style>
  <w:style w:type="character" w:customStyle="1" w:styleId="DocumentMapChar">
    <w:name w:val="Document Map Char"/>
    <w:basedOn w:val="DefaultParagraphFont"/>
    <w:link w:val="DocumentMap"/>
    <w:semiHidden/>
    <w:rsid w:val="00E60D49"/>
    <w:rPr>
      <w:rFonts w:ascii="Tahoma" w:eastAsia="SimSun" w:hAnsi="Tahoma" w:cs="Times New Roman"/>
      <w:sz w:val="20"/>
      <w:szCs w:val="20"/>
      <w:shd w:val="clear" w:color="auto" w:fill="000080"/>
      <w:lang w:eastAsia="en-US"/>
    </w:rPr>
  </w:style>
  <w:style w:type="paragraph" w:styleId="Title">
    <w:name w:val="Title"/>
    <w:basedOn w:val="Normal"/>
    <w:next w:val="Normal"/>
    <w:link w:val="TitleChar"/>
    <w:qFormat/>
    <w:rsid w:val="00E60D49"/>
    <w:pPr>
      <w:widowControl w:val="0"/>
      <w:jc w:val="right"/>
    </w:pPr>
    <w:rPr>
      <w:rFonts w:ascii="DIN-Bold" w:hAnsi="DIN-Bold"/>
      <w:sz w:val="40"/>
    </w:rPr>
  </w:style>
  <w:style w:type="character" w:customStyle="1" w:styleId="TitleChar">
    <w:name w:val="Title Char"/>
    <w:basedOn w:val="DefaultParagraphFont"/>
    <w:link w:val="Title"/>
    <w:rsid w:val="00E60D49"/>
    <w:rPr>
      <w:rFonts w:ascii="DIN-Bold" w:eastAsia="SimSun" w:hAnsi="DIN-Bold" w:cs="Times New Roman"/>
      <w:sz w:val="40"/>
      <w:szCs w:val="20"/>
      <w:lang w:eastAsia="en-US"/>
    </w:rPr>
  </w:style>
  <w:style w:type="paragraph" w:styleId="Subtitle">
    <w:name w:val="Subtitle"/>
    <w:basedOn w:val="Heading"/>
    <w:next w:val="BodyText"/>
    <w:link w:val="SubtitleChar"/>
    <w:qFormat/>
    <w:rsid w:val="00E60D49"/>
    <w:pPr>
      <w:jc w:val="center"/>
    </w:pPr>
    <w:rPr>
      <w:i/>
      <w:iCs/>
    </w:rPr>
  </w:style>
  <w:style w:type="character" w:customStyle="1" w:styleId="SubtitleChar">
    <w:name w:val="Subtitle Char"/>
    <w:basedOn w:val="DefaultParagraphFont"/>
    <w:link w:val="Subtitle"/>
    <w:rsid w:val="00E60D49"/>
    <w:rPr>
      <w:rFonts w:ascii="Arial" w:eastAsia="MS Mincho" w:hAnsi="Arial" w:cs="Tahoma"/>
      <w:i/>
      <w:iCs/>
      <w:sz w:val="28"/>
      <w:szCs w:val="28"/>
      <w:lang w:eastAsia="en-US"/>
    </w:rPr>
  </w:style>
  <w:style w:type="paragraph" w:customStyle="1" w:styleId="CellHead">
    <w:name w:val="CellHead"/>
    <w:basedOn w:val="Normal"/>
    <w:rsid w:val="00E60D49"/>
    <w:pPr>
      <w:spacing w:before="20" w:after="20"/>
    </w:pPr>
    <w:rPr>
      <w:b/>
    </w:rPr>
  </w:style>
  <w:style w:type="paragraph" w:customStyle="1" w:styleId="CellText">
    <w:name w:val="CellText"/>
    <w:basedOn w:val="BodyText"/>
    <w:rsid w:val="00E60D49"/>
    <w:pPr>
      <w:spacing w:before="20" w:after="30"/>
    </w:pPr>
  </w:style>
  <w:style w:type="paragraph" w:styleId="ListBullet">
    <w:name w:val="List Bullet"/>
    <w:basedOn w:val="BodyText"/>
    <w:semiHidden/>
    <w:rsid w:val="00E60D49"/>
    <w:pPr>
      <w:numPr>
        <w:numId w:val="3"/>
      </w:numPr>
      <w:tabs>
        <w:tab w:val="left" w:pos="1440"/>
      </w:tabs>
      <w:spacing w:before="40" w:after="40"/>
      <w:ind w:left="720" w:firstLine="0"/>
    </w:pPr>
  </w:style>
  <w:style w:type="paragraph" w:styleId="ListBullet2">
    <w:name w:val="List Bullet 2"/>
    <w:basedOn w:val="BodyText"/>
    <w:semiHidden/>
    <w:rsid w:val="00E60D49"/>
    <w:pPr>
      <w:numPr>
        <w:numId w:val="2"/>
      </w:numPr>
      <w:tabs>
        <w:tab w:val="left" w:pos="1800"/>
      </w:tabs>
      <w:spacing w:before="40" w:after="40"/>
      <w:ind w:left="1080" w:firstLine="0"/>
    </w:pPr>
  </w:style>
  <w:style w:type="paragraph" w:customStyle="1" w:styleId="GlossaryTerm">
    <w:name w:val="GlossaryTerm"/>
    <w:basedOn w:val="Normal"/>
    <w:next w:val="GlossaryDef"/>
    <w:rsid w:val="00E60D49"/>
    <w:rPr>
      <w:b/>
    </w:rPr>
  </w:style>
  <w:style w:type="paragraph" w:customStyle="1" w:styleId="GlossaryDef">
    <w:name w:val="GlossaryDef"/>
    <w:basedOn w:val="Normal"/>
    <w:link w:val="GlossaryDefChar"/>
    <w:rsid w:val="00E60D49"/>
    <w:pPr>
      <w:ind w:left="360"/>
    </w:pPr>
    <w:rPr>
      <w:rFonts w:ascii="Palatino" w:hAnsi="Palatino"/>
    </w:rPr>
  </w:style>
  <w:style w:type="paragraph" w:styleId="ListNumber">
    <w:name w:val="List Number"/>
    <w:basedOn w:val="BodyText"/>
    <w:next w:val="ListContinue"/>
    <w:semiHidden/>
    <w:rsid w:val="00E60D49"/>
    <w:pPr>
      <w:numPr>
        <w:numId w:val="5"/>
      </w:numPr>
      <w:tabs>
        <w:tab w:val="left" w:pos="1498"/>
      </w:tabs>
      <w:spacing w:before="40" w:after="40"/>
      <w:ind w:left="720" w:firstLine="0"/>
    </w:pPr>
  </w:style>
  <w:style w:type="paragraph" w:styleId="ListContinue">
    <w:name w:val="List Continue"/>
    <w:basedOn w:val="BodyText"/>
    <w:semiHidden/>
    <w:rsid w:val="00E60D49"/>
    <w:pPr>
      <w:spacing w:before="40" w:after="40"/>
      <w:ind w:left="778"/>
    </w:pPr>
  </w:style>
  <w:style w:type="paragraph" w:styleId="ListNumber2">
    <w:name w:val="List Number 2"/>
    <w:basedOn w:val="Normal"/>
    <w:semiHidden/>
    <w:rsid w:val="00E60D49"/>
    <w:pPr>
      <w:numPr>
        <w:numId w:val="4"/>
      </w:numPr>
    </w:pPr>
  </w:style>
  <w:style w:type="paragraph" w:customStyle="1" w:styleId="Code">
    <w:name w:val="Code"/>
    <w:rsid w:val="00E60D49"/>
    <w:pPr>
      <w:suppressAutoHyphens/>
      <w:spacing w:after="0" w:line="240" w:lineRule="auto"/>
      <w:ind w:left="360" w:firstLine="720"/>
    </w:pPr>
    <w:rPr>
      <w:rFonts w:ascii="Courier" w:eastAsia="Arial" w:hAnsi="Courier" w:cs="Times New Roman"/>
      <w:noProof/>
      <w:spacing w:val="20"/>
      <w:sz w:val="20"/>
      <w:szCs w:val="20"/>
      <w:lang w:eastAsia="en-US"/>
    </w:rPr>
  </w:style>
  <w:style w:type="paragraph" w:styleId="BlockText">
    <w:name w:val="Block Text"/>
    <w:basedOn w:val="Normal"/>
    <w:semiHidden/>
    <w:rsid w:val="00E60D49"/>
    <w:pPr>
      <w:spacing w:after="120"/>
      <w:ind w:left="1440" w:right="1440"/>
    </w:pPr>
  </w:style>
  <w:style w:type="paragraph" w:styleId="BodyText2">
    <w:name w:val="Body Text 2"/>
    <w:basedOn w:val="Normal"/>
    <w:link w:val="BodyText2Char"/>
    <w:semiHidden/>
    <w:rsid w:val="00E60D49"/>
    <w:rPr>
      <w:i/>
      <w:iCs/>
    </w:rPr>
  </w:style>
  <w:style w:type="character" w:customStyle="1" w:styleId="BodyText2Char">
    <w:name w:val="Body Text 2 Char"/>
    <w:basedOn w:val="DefaultParagraphFont"/>
    <w:link w:val="BodyText2"/>
    <w:semiHidden/>
    <w:rsid w:val="00E60D49"/>
    <w:rPr>
      <w:rFonts w:ascii="Arial" w:eastAsia="SimSun" w:hAnsi="Arial" w:cs="Times New Roman"/>
      <w:i/>
      <w:iCs/>
      <w:sz w:val="20"/>
      <w:szCs w:val="20"/>
      <w:lang w:eastAsia="en-US"/>
    </w:rPr>
  </w:style>
  <w:style w:type="paragraph" w:styleId="NormalWeb">
    <w:name w:val="Normal (Web)"/>
    <w:basedOn w:val="Normal"/>
    <w:uiPriority w:val="99"/>
    <w:semiHidden/>
    <w:rsid w:val="00E60D49"/>
    <w:pPr>
      <w:spacing w:before="100" w:after="100"/>
    </w:pPr>
    <w:rPr>
      <w:rFonts w:ascii="Arial Unicode MS" w:eastAsia="Arial Unicode MS" w:hAnsi="Arial Unicode MS" w:cs="Arial Unicode MS"/>
      <w:sz w:val="24"/>
      <w:szCs w:val="24"/>
    </w:rPr>
  </w:style>
  <w:style w:type="paragraph" w:customStyle="1" w:styleId="TableContents">
    <w:name w:val="Table Contents"/>
    <w:basedOn w:val="Normal"/>
    <w:rsid w:val="00E60D49"/>
    <w:pPr>
      <w:suppressLineNumbers/>
    </w:pPr>
  </w:style>
  <w:style w:type="paragraph" w:customStyle="1" w:styleId="TableHeading">
    <w:name w:val="Table Heading"/>
    <w:basedOn w:val="TableContents"/>
    <w:rsid w:val="00E60D49"/>
    <w:pPr>
      <w:jc w:val="center"/>
    </w:pPr>
    <w:rPr>
      <w:b/>
      <w:bCs/>
    </w:rPr>
  </w:style>
  <w:style w:type="paragraph" w:customStyle="1" w:styleId="Contents10">
    <w:name w:val="Contents 10"/>
    <w:basedOn w:val="Index"/>
    <w:rsid w:val="00E60D49"/>
    <w:pPr>
      <w:tabs>
        <w:tab w:val="right" w:leader="dot" w:pos="9972"/>
      </w:tabs>
      <w:ind w:left="2547"/>
    </w:pPr>
  </w:style>
  <w:style w:type="paragraph" w:customStyle="1" w:styleId="Framecontents">
    <w:name w:val="Frame contents"/>
    <w:basedOn w:val="BodyText"/>
    <w:rsid w:val="00E60D49"/>
  </w:style>
  <w:style w:type="paragraph" w:customStyle="1" w:styleId="western">
    <w:name w:val="western"/>
    <w:basedOn w:val="Normal"/>
    <w:rsid w:val="00E60D49"/>
    <w:pPr>
      <w:suppressAutoHyphens w:val="0"/>
      <w:spacing w:before="115" w:after="115"/>
    </w:pPr>
    <w:rPr>
      <w:rFonts w:ascii="Palatino" w:eastAsia="Arial Unicode MS" w:hAnsi="Palatino" w:cs="Arial Unicode MS"/>
      <w:sz w:val="24"/>
      <w:szCs w:val="24"/>
    </w:rPr>
  </w:style>
  <w:style w:type="paragraph" w:styleId="BalloonText">
    <w:name w:val="Balloon Text"/>
    <w:basedOn w:val="Normal"/>
    <w:link w:val="BalloonTextChar"/>
    <w:uiPriority w:val="99"/>
    <w:semiHidden/>
    <w:unhideWhenUsed/>
    <w:rsid w:val="00E60D4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D49"/>
    <w:rPr>
      <w:rFonts w:ascii="Lucida Grande" w:eastAsia="SimSun" w:hAnsi="Lucida Grande" w:cs="Lucida Grande"/>
      <w:sz w:val="18"/>
      <w:szCs w:val="18"/>
      <w:lang w:eastAsia="en-US"/>
    </w:rPr>
  </w:style>
  <w:style w:type="table" w:styleId="TableGrid">
    <w:name w:val="Table Grid"/>
    <w:basedOn w:val="TableNormal"/>
    <w:uiPriority w:val="59"/>
    <w:qFormat/>
    <w:rsid w:val="00E60D49"/>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BodyText"/>
    <w:link w:val="InstructionsChar"/>
    <w:qFormat/>
    <w:rsid w:val="00E60D49"/>
    <w:rPr>
      <w:color w:val="3366FF"/>
    </w:rPr>
  </w:style>
  <w:style w:type="paragraph" w:customStyle="1" w:styleId="InstructionsInTable">
    <w:name w:val="InstructionsInTable"/>
    <w:basedOn w:val="Instructions"/>
    <w:link w:val="InstructionsInTableChar"/>
    <w:qFormat/>
    <w:rsid w:val="00E60D49"/>
    <w:rPr>
      <w:sz w:val="18"/>
    </w:rPr>
  </w:style>
  <w:style w:type="character" w:customStyle="1" w:styleId="InstructionsChar">
    <w:name w:val="Instructions Char"/>
    <w:link w:val="Instructions"/>
    <w:rsid w:val="00E60D49"/>
    <w:rPr>
      <w:rFonts w:ascii="Palatino" w:eastAsia="SimSun" w:hAnsi="Palatino" w:cs="Times New Roman"/>
      <w:color w:val="3366FF"/>
      <w:sz w:val="20"/>
      <w:szCs w:val="20"/>
      <w:lang w:eastAsia="en-US"/>
    </w:rPr>
  </w:style>
  <w:style w:type="paragraph" w:customStyle="1" w:styleId="Example">
    <w:name w:val="Example"/>
    <w:basedOn w:val="GlossaryDef"/>
    <w:link w:val="ExampleChar"/>
    <w:qFormat/>
    <w:rsid w:val="00E60D49"/>
    <w:pPr>
      <w:ind w:left="0"/>
    </w:pPr>
    <w:rPr>
      <w:color w:val="7030A0"/>
    </w:rPr>
  </w:style>
  <w:style w:type="character" w:customStyle="1" w:styleId="InstructionsInTableChar">
    <w:name w:val="InstructionsInTable Char"/>
    <w:link w:val="InstructionsInTable"/>
    <w:rsid w:val="00E60D49"/>
    <w:rPr>
      <w:rFonts w:ascii="Palatino" w:eastAsia="SimSun" w:hAnsi="Palatino" w:cs="Times New Roman"/>
      <w:color w:val="3366FF"/>
      <w:sz w:val="18"/>
      <w:szCs w:val="20"/>
      <w:lang w:eastAsia="en-US"/>
    </w:rPr>
  </w:style>
  <w:style w:type="paragraph" w:customStyle="1" w:styleId="ExampleInTable">
    <w:name w:val="ExampleInTable"/>
    <w:basedOn w:val="BodyText"/>
    <w:link w:val="ExampleInTableChar"/>
    <w:qFormat/>
    <w:rsid w:val="00E60D49"/>
    <w:rPr>
      <w:color w:val="7030A0"/>
      <w:sz w:val="18"/>
    </w:rPr>
  </w:style>
  <w:style w:type="character" w:customStyle="1" w:styleId="GlossaryDefChar">
    <w:name w:val="GlossaryDef Char"/>
    <w:link w:val="GlossaryDef"/>
    <w:rsid w:val="00E60D49"/>
    <w:rPr>
      <w:rFonts w:ascii="Palatino" w:eastAsia="SimSun" w:hAnsi="Palatino" w:cs="Times New Roman"/>
      <w:sz w:val="20"/>
      <w:szCs w:val="20"/>
      <w:lang w:eastAsia="en-US"/>
    </w:rPr>
  </w:style>
  <w:style w:type="character" w:customStyle="1" w:styleId="ExampleChar">
    <w:name w:val="Example Char"/>
    <w:link w:val="Example"/>
    <w:rsid w:val="00E60D49"/>
    <w:rPr>
      <w:rFonts w:ascii="Palatino" w:eastAsia="SimSun" w:hAnsi="Palatino" w:cs="Times New Roman"/>
      <w:color w:val="7030A0"/>
      <w:sz w:val="20"/>
      <w:szCs w:val="20"/>
      <w:lang w:eastAsia="en-US"/>
    </w:rPr>
  </w:style>
  <w:style w:type="paragraph" w:customStyle="1" w:styleId="TestTableHeader">
    <w:name w:val="TestTableHeader"/>
    <w:basedOn w:val="BodyText"/>
    <w:link w:val="TestTableHeaderChar"/>
    <w:qFormat/>
    <w:rsid w:val="00E60D49"/>
    <w:pPr>
      <w:jc w:val="center"/>
    </w:pPr>
    <w:rPr>
      <w:b/>
    </w:rPr>
  </w:style>
  <w:style w:type="character" w:customStyle="1" w:styleId="ExampleInTableChar">
    <w:name w:val="ExampleInTable Char"/>
    <w:link w:val="ExampleInTable"/>
    <w:rsid w:val="00E60D49"/>
    <w:rPr>
      <w:rFonts w:ascii="Palatino" w:eastAsia="SimSun" w:hAnsi="Palatino" w:cs="Times New Roman"/>
      <w:color w:val="7030A0"/>
      <w:sz w:val="18"/>
      <w:szCs w:val="20"/>
      <w:lang w:eastAsia="en-US"/>
    </w:rPr>
  </w:style>
  <w:style w:type="character" w:customStyle="1" w:styleId="TestTableHeaderChar">
    <w:name w:val="TestTableHeader Char"/>
    <w:link w:val="TestTableHeader"/>
    <w:rsid w:val="00E60D49"/>
    <w:rPr>
      <w:rFonts w:ascii="Palatino" w:eastAsia="SimSun" w:hAnsi="Palatino" w:cs="Times New Roman"/>
      <w:b/>
      <w:sz w:val="20"/>
      <w:szCs w:val="20"/>
      <w:lang w:eastAsia="en-US"/>
    </w:rPr>
  </w:style>
  <w:style w:type="paragraph" w:styleId="PlainText">
    <w:name w:val="Plain Text"/>
    <w:basedOn w:val="Normal"/>
    <w:link w:val="PlainTextChar"/>
    <w:uiPriority w:val="99"/>
    <w:unhideWhenUsed/>
    <w:rsid w:val="00E60D49"/>
    <w:pPr>
      <w:suppressAutoHyphens w:val="0"/>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60D49"/>
    <w:rPr>
      <w:rFonts w:ascii="Calibri" w:eastAsiaTheme="minorHAnsi" w:hAnsi="Calibri"/>
      <w:szCs w:val="21"/>
      <w:lang w:eastAsia="en-US"/>
    </w:rPr>
  </w:style>
  <w:style w:type="character" w:styleId="Emphasis">
    <w:name w:val="Emphasis"/>
    <w:basedOn w:val="DefaultParagraphFont"/>
    <w:uiPriority w:val="20"/>
    <w:qFormat/>
    <w:rsid w:val="00E60D49"/>
    <w:rPr>
      <w:i/>
      <w:iCs/>
    </w:rPr>
  </w:style>
  <w:style w:type="character" w:styleId="Strong">
    <w:name w:val="Strong"/>
    <w:basedOn w:val="DefaultParagraphFont"/>
    <w:uiPriority w:val="22"/>
    <w:qFormat/>
    <w:rsid w:val="00E60D49"/>
    <w:rPr>
      <w:b/>
      <w:bCs/>
    </w:rPr>
  </w:style>
  <w:style w:type="paragraph" w:styleId="ListParagraph">
    <w:name w:val="List Paragraph"/>
    <w:basedOn w:val="Normal"/>
    <w:uiPriority w:val="34"/>
    <w:qFormat/>
    <w:rsid w:val="00E60D49"/>
    <w:pPr>
      <w:ind w:left="720"/>
      <w:contextualSpacing/>
    </w:pPr>
  </w:style>
  <w:style w:type="paragraph" w:styleId="Revision">
    <w:name w:val="Revision"/>
    <w:hidden/>
    <w:uiPriority w:val="71"/>
    <w:rsid w:val="00E60D49"/>
    <w:pPr>
      <w:spacing w:after="0" w:line="240" w:lineRule="auto"/>
    </w:pPr>
    <w:rPr>
      <w:rFonts w:ascii="Arial" w:eastAsia="SimSun" w:hAnsi="Arial" w:cs="Times New Roman"/>
      <w:sz w:val="20"/>
      <w:szCs w:val="20"/>
      <w:lang w:eastAsia="en-US"/>
    </w:rPr>
  </w:style>
  <w:style w:type="character" w:customStyle="1" w:styleId="foswikinewlink">
    <w:name w:val="foswikinewlink"/>
    <w:basedOn w:val="DefaultParagraphFont"/>
    <w:qFormat/>
    <w:rsid w:val="00E60D49"/>
  </w:style>
  <w:style w:type="paragraph" w:customStyle="1" w:styleId="ListParagraph1">
    <w:name w:val="List Paragraph1"/>
    <w:basedOn w:val="Normal"/>
    <w:uiPriority w:val="72"/>
    <w:qFormat/>
    <w:rsid w:val="00E60D49"/>
    <w:pPr>
      <w:spacing w:line="276" w:lineRule="auto"/>
      <w:ind w:left="720"/>
      <w:contextualSpacing/>
    </w:pPr>
  </w:style>
  <w:style w:type="paragraph" w:styleId="HTMLPreformatted">
    <w:name w:val="HTML Preformatted"/>
    <w:basedOn w:val="Normal"/>
    <w:link w:val="HTMLPreformattedChar"/>
    <w:uiPriority w:val="99"/>
    <w:unhideWhenUsed/>
    <w:rsid w:val="00E6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E60D49"/>
    <w:rPr>
      <w:rFonts w:ascii="Courier New" w:eastAsia="Times New Roman" w:hAnsi="Courier New" w:cs="Courier New"/>
      <w:sz w:val="20"/>
      <w:szCs w:val="20"/>
    </w:rPr>
  </w:style>
  <w:style w:type="character" w:customStyle="1" w:styleId="rally-rte-class-094b06f43">
    <w:name w:val="rally-rte-class-094b06f43"/>
    <w:basedOn w:val="DefaultParagraphFont"/>
    <w:rsid w:val="00E60D49"/>
  </w:style>
  <w:style w:type="character" w:customStyle="1" w:styleId="rally-rte-class-08e3cbfc">
    <w:name w:val="rally-rte-class-08e3cbfc"/>
    <w:basedOn w:val="DefaultParagraphFont"/>
    <w:rsid w:val="00E60D49"/>
  </w:style>
  <w:style w:type="character" w:customStyle="1" w:styleId="apple-converted-space">
    <w:name w:val="apple-converted-space"/>
    <w:basedOn w:val="DefaultParagraphFont"/>
    <w:rsid w:val="00E60D49"/>
  </w:style>
  <w:style w:type="paragraph" w:customStyle="1" w:styleId="xl65">
    <w:name w:val="xl65"/>
    <w:basedOn w:val="Normal"/>
    <w:rsid w:val="00E60D49"/>
    <w:pP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6">
    <w:name w:val="xl66"/>
    <w:basedOn w:val="Normal"/>
    <w:rsid w:val="00E60D49"/>
    <w:pP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7">
    <w:name w:val="xl67"/>
    <w:basedOn w:val="Normal"/>
    <w:rsid w:val="00E60D4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8">
    <w:name w:val="xl68"/>
    <w:basedOn w:val="Normal"/>
    <w:rsid w:val="00E60D49"/>
    <w:pPr>
      <w:pBdr>
        <w:top w:val="single" w:sz="8" w:space="0" w:color="auto"/>
        <w:left w:val="single" w:sz="8"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69">
    <w:name w:val="xl69"/>
    <w:basedOn w:val="Normal"/>
    <w:rsid w:val="00E60D49"/>
    <w:pPr>
      <w:pBdr>
        <w:top w:val="single" w:sz="8" w:space="0" w:color="auto"/>
        <w:left w:val="single" w:sz="4"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0">
    <w:name w:val="xl70"/>
    <w:basedOn w:val="Normal"/>
    <w:rsid w:val="00E60D49"/>
    <w:pPr>
      <w:pBdr>
        <w:top w:val="single" w:sz="8" w:space="0" w:color="auto"/>
        <w:left w:val="single" w:sz="4" w:space="0" w:color="auto"/>
        <w:bottom w:val="single" w:sz="4"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1">
    <w:name w:val="xl71"/>
    <w:basedOn w:val="Normal"/>
    <w:rsid w:val="00E60D49"/>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2">
    <w:name w:val="xl72"/>
    <w:basedOn w:val="Normal"/>
    <w:rsid w:val="00E60D49"/>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3">
    <w:name w:val="xl73"/>
    <w:basedOn w:val="Normal"/>
    <w:rsid w:val="00E60D49"/>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4">
    <w:name w:val="xl74"/>
    <w:basedOn w:val="Normal"/>
    <w:rsid w:val="00E60D49"/>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paragraph" w:customStyle="1" w:styleId="xl75">
    <w:name w:val="xl75"/>
    <w:basedOn w:val="Normal"/>
    <w:rsid w:val="00E60D49"/>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pPr>
    <w:rPr>
      <w:rFonts w:ascii="Arial Unicode MS" w:eastAsia="Arial Unicode MS" w:hAnsi="Arial Unicode MS" w:cs="Arial Unicode MS"/>
      <w:sz w:val="24"/>
      <w:szCs w:val="24"/>
      <w:lang w:eastAsia="zh-CN"/>
    </w:rPr>
  </w:style>
  <w:style w:type="numbering" w:customStyle="1" w:styleId="NoList1">
    <w:name w:val="No List1"/>
    <w:next w:val="NoList"/>
    <w:uiPriority w:val="99"/>
    <w:semiHidden/>
    <w:unhideWhenUsed/>
    <w:rsid w:val="00E60D49"/>
  </w:style>
  <w:style w:type="paragraph" w:customStyle="1" w:styleId="xl64">
    <w:name w:val="xl64"/>
    <w:basedOn w:val="Normal"/>
    <w:rsid w:val="00E60D4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Arial"/>
      <w:lang w:eastAsia="zh-CN"/>
    </w:rPr>
  </w:style>
  <w:style w:type="character" w:styleId="HTMLTypewriter">
    <w:name w:val="HTML Typewriter"/>
    <w:basedOn w:val="DefaultParagraphFont"/>
    <w:uiPriority w:val="99"/>
    <w:semiHidden/>
    <w:unhideWhenUsed/>
    <w:rsid w:val="00E60D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B6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46153">
      <w:bodyDiv w:val="1"/>
      <w:marLeft w:val="0"/>
      <w:marRight w:val="0"/>
      <w:marTop w:val="0"/>
      <w:marBottom w:val="0"/>
      <w:divBdr>
        <w:top w:val="none" w:sz="0" w:space="0" w:color="auto"/>
        <w:left w:val="none" w:sz="0" w:space="0" w:color="auto"/>
        <w:bottom w:val="none" w:sz="0" w:space="0" w:color="auto"/>
        <w:right w:val="none" w:sz="0" w:space="0" w:color="auto"/>
      </w:divBdr>
    </w:div>
    <w:div w:id="1265071061">
      <w:bodyDiv w:val="1"/>
      <w:marLeft w:val="0"/>
      <w:marRight w:val="0"/>
      <w:marTop w:val="0"/>
      <w:marBottom w:val="0"/>
      <w:divBdr>
        <w:top w:val="none" w:sz="0" w:space="0" w:color="auto"/>
        <w:left w:val="none" w:sz="0" w:space="0" w:color="auto"/>
        <w:bottom w:val="none" w:sz="0" w:space="0" w:color="auto"/>
        <w:right w:val="none" w:sz="0" w:space="0" w:color="auto"/>
      </w:divBdr>
    </w:div>
    <w:div w:id="1276134844">
      <w:bodyDiv w:val="1"/>
      <w:marLeft w:val="0"/>
      <w:marRight w:val="0"/>
      <w:marTop w:val="0"/>
      <w:marBottom w:val="0"/>
      <w:divBdr>
        <w:top w:val="none" w:sz="0" w:space="0" w:color="auto"/>
        <w:left w:val="none" w:sz="0" w:space="0" w:color="auto"/>
        <w:bottom w:val="none" w:sz="0" w:space="0" w:color="auto"/>
        <w:right w:val="none" w:sz="0" w:space="0" w:color="auto"/>
      </w:divBdr>
    </w:div>
    <w:div w:id="1671372160">
      <w:bodyDiv w:val="1"/>
      <w:marLeft w:val="0"/>
      <w:marRight w:val="0"/>
      <w:marTop w:val="0"/>
      <w:marBottom w:val="0"/>
      <w:divBdr>
        <w:top w:val="none" w:sz="0" w:space="0" w:color="auto"/>
        <w:left w:val="none" w:sz="0" w:space="0" w:color="auto"/>
        <w:bottom w:val="none" w:sz="0" w:space="0" w:color="auto"/>
        <w:right w:val="none" w:sz="0" w:space="0" w:color="auto"/>
      </w:divBdr>
    </w:div>
    <w:div w:id="1702822955">
      <w:bodyDiv w:val="1"/>
      <w:marLeft w:val="0"/>
      <w:marRight w:val="0"/>
      <w:marTop w:val="0"/>
      <w:marBottom w:val="0"/>
      <w:divBdr>
        <w:top w:val="none" w:sz="0" w:space="0" w:color="auto"/>
        <w:left w:val="none" w:sz="0" w:space="0" w:color="auto"/>
        <w:bottom w:val="none" w:sz="0" w:space="0" w:color="auto"/>
        <w:right w:val="none" w:sz="0" w:space="0" w:color="auto"/>
      </w:divBdr>
    </w:div>
    <w:div w:id="19889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0.xml"/><Relationship Id="rId21" Type="http://schemas.openxmlformats.org/officeDocument/2006/relationships/footer" Target="footer4.xml"/><Relationship Id="rId34" Type="http://schemas.openxmlformats.org/officeDocument/2006/relationships/hyperlink" Target="http://pek-lpgtest3.wrs.com/ltaf/report.php" TargetMode="External"/><Relationship Id="rId42"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driver.com/" TargetMode="External"/><Relationship Id="rId24" Type="http://schemas.openxmlformats.org/officeDocument/2006/relationships/footer" Target="footer6.xml"/><Relationship Id="rId32" Type="http://schemas.openxmlformats.org/officeDocument/2006/relationships/hyperlink" Target="http://twiki.wrs.com/PBUeng/VxWorksSystemCrashme" TargetMode="External"/><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yperlink" Target="https://jive.windriver.com/community/engineering/operation-system-common-platforms/teams/vxworks/vxworks-test" TargetMode="External"/><Relationship Id="rId10" Type="http://schemas.openxmlformats.org/officeDocument/2006/relationships/hyperlink" Target="http://windshare.windriver.com" TargetMode="External"/><Relationship Id="rId19" Type="http://schemas.openxmlformats.org/officeDocument/2006/relationships/header" Target="header4.xml"/><Relationship Id="rId31" Type="http://schemas.openxmlformats.org/officeDocument/2006/relationships/hyperlink" Target="http://pek-lpgtest3.wrs.com/ltaf/feature_report.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ndriver.com/company/terms/trademark.html"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yperlink" Target="https://jive.windriver.com/docs/DOC-80297"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windriver.com/support" TargetMode="Externa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yperlink" Target="http://pek-cc-pb08l.wrs.com/vxtest/vxtest1/LOG_VX7/Vx-7_CodeCoverage/report.html" TargetMode="Externa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038E-0DA0-46E6-950A-0BACD5AC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4400</Words>
  <Characters>25083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29425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Peng (Paul)</dc:creator>
  <cp:keywords/>
  <dc:description/>
  <cp:lastModifiedBy>Jayaraman, Shree Vidya</cp:lastModifiedBy>
  <cp:revision>18</cp:revision>
  <dcterms:created xsi:type="dcterms:W3CDTF">2020-04-08T05:43:00Z</dcterms:created>
  <dcterms:modified xsi:type="dcterms:W3CDTF">2020-08-21T22:37:00Z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7cef1815-9ab8-4d94-a10b-e5437e9435f9</vt:lpwstr>
  </property>
  <property fmtid="{D5CDD505-2E9C-101B-9397-08002B2CF9AE}" pid="3" name="Offisync_ProviderInitializationData">
    <vt:lpwstr>https://jive.windriver.com</vt:lpwstr>
  </property>
  <property fmtid="{D5CDD505-2E9C-101B-9397-08002B2CF9AE}" pid="4" name="Offisync_UpdateToken">
    <vt:lpwstr>3</vt:lpwstr>
  </property>
  <property fmtid="{D5CDD505-2E9C-101B-9397-08002B2CF9AE}" pid="5" name="Jive_PrevVersionNumber">
    <vt:lpwstr/>
  </property>
  <property fmtid="{D5CDD505-2E9C-101B-9397-08002B2CF9AE}" pid="6" name="Jive_LatestUserAccountName">
    <vt:lpwstr>sjayara0</vt:lpwstr>
  </property>
  <property fmtid="{D5CDD505-2E9C-101B-9397-08002B2CF9AE}" pid="7" name="Jive_LatestFileFullName">
    <vt:lpwstr/>
  </property>
  <property fmtid="{D5CDD505-2E9C-101B-9397-08002B2CF9AE}" pid="8" name="Jive_ModifiedButNotPublished">
    <vt:lpwstr/>
  </property>
  <property fmtid="{D5CDD505-2E9C-101B-9397-08002B2CF9AE}" pid="9" name="Offisync_UniqueId">
    <vt:lpwstr>83698</vt:lpwstr>
  </property>
  <property fmtid="{D5CDD505-2E9C-101B-9397-08002B2CF9AE}" pid="10" name="Jive_VersionGuid_v2.5">
    <vt:lpwstr/>
  </property>
  <property fmtid="{D5CDD505-2E9C-101B-9397-08002B2CF9AE}" pid="11" name="Jive_VersionGuid">
    <vt:lpwstr>84554e3730a546e7b879cda1bd22c992</vt:lpwstr>
  </property>
</Properties>
</file>